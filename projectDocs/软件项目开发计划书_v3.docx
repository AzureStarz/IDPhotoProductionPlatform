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ED3826" w14:textId="77777777" w:rsidR="00A520F6" w:rsidRDefault="00A520F6">
      <w:pPr>
        <w:ind w:firstLine="480"/>
        <w:jc w:val="center"/>
      </w:pPr>
    </w:p>
    <w:p w14:paraId="648FF254" w14:textId="77777777" w:rsidR="00A520F6" w:rsidRDefault="00A520F6">
      <w:pPr>
        <w:ind w:firstLine="480"/>
        <w:jc w:val="center"/>
      </w:pPr>
    </w:p>
    <w:p w14:paraId="01506945" w14:textId="77777777" w:rsidR="00A520F6" w:rsidRDefault="00A520F6">
      <w:pPr>
        <w:ind w:firstLine="480"/>
        <w:jc w:val="center"/>
      </w:pPr>
    </w:p>
    <w:p w14:paraId="04E32D00" w14:textId="77777777" w:rsidR="00A520F6" w:rsidRDefault="00A520F6">
      <w:pPr>
        <w:ind w:firstLine="480"/>
        <w:jc w:val="center"/>
      </w:pPr>
    </w:p>
    <w:p w14:paraId="1A41FD92" w14:textId="77777777" w:rsidR="00A520F6" w:rsidRDefault="00A520F6">
      <w:pPr>
        <w:ind w:firstLine="480"/>
        <w:jc w:val="center"/>
      </w:pPr>
    </w:p>
    <w:p w14:paraId="70A97B39" w14:textId="77777777" w:rsidR="00A520F6" w:rsidRDefault="00A520F6">
      <w:pPr>
        <w:ind w:firstLine="480"/>
        <w:jc w:val="center"/>
      </w:pPr>
    </w:p>
    <w:p w14:paraId="30E92895" w14:textId="77777777" w:rsidR="00A520F6" w:rsidRDefault="00A520F6">
      <w:pPr>
        <w:pStyle w:val="ab"/>
        <w:spacing w:before="240" w:after="240"/>
        <w:jc w:val="both"/>
        <w:rPr>
          <w:b w:val="0"/>
          <w:sz w:val="72"/>
        </w:rPr>
      </w:pPr>
    </w:p>
    <w:p w14:paraId="7BC6B750" w14:textId="77777777" w:rsidR="00A520F6" w:rsidRDefault="001C7973">
      <w:pPr>
        <w:spacing w:beforeLines="100" w:before="312" w:line="360" w:lineRule="auto"/>
        <w:jc w:val="center"/>
        <w:rPr>
          <w:rFonts w:ascii="黑体" w:eastAsia="黑体"/>
          <w:sz w:val="72"/>
          <w:szCs w:val="28"/>
        </w:rPr>
      </w:pPr>
      <w:r>
        <w:rPr>
          <w:rFonts w:ascii="黑体" w:eastAsia="黑体" w:hint="eastAsia"/>
          <w:sz w:val="72"/>
          <w:szCs w:val="28"/>
        </w:rPr>
        <w:t>软件开发计划书</w:t>
      </w:r>
    </w:p>
    <w:p w14:paraId="11737A71" w14:textId="77777777" w:rsidR="00A520F6" w:rsidRDefault="00A520F6">
      <w:pPr>
        <w:spacing w:beforeLines="100" w:before="312" w:line="360" w:lineRule="auto"/>
        <w:jc w:val="center"/>
        <w:rPr>
          <w:rFonts w:ascii="黑体" w:eastAsia="黑体"/>
          <w:sz w:val="72"/>
          <w:szCs w:val="28"/>
        </w:rPr>
      </w:pPr>
    </w:p>
    <w:p w14:paraId="162CF6A1" w14:textId="77777777" w:rsidR="00A520F6" w:rsidRDefault="001C7973">
      <w:pPr>
        <w:spacing w:beforeLines="100" w:before="312" w:line="360" w:lineRule="auto"/>
        <w:jc w:val="center"/>
        <w:rPr>
          <w:rFonts w:ascii="黑体" w:eastAsia="黑体"/>
          <w:sz w:val="48"/>
          <w:szCs w:val="28"/>
        </w:rPr>
      </w:pPr>
      <w:r>
        <w:rPr>
          <w:rFonts w:ascii="黑体" w:eastAsia="黑体" w:hint="eastAsia"/>
          <w:sz w:val="48"/>
          <w:szCs w:val="28"/>
        </w:rPr>
        <w:t>项目名称：最美证件照平台</w:t>
      </w:r>
    </w:p>
    <w:p w14:paraId="55FE2D18" w14:textId="77777777" w:rsidR="00A520F6" w:rsidRDefault="00A520F6">
      <w:pPr>
        <w:spacing w:beforeLines="100" w:before="312" w:line="360" w:lineRule="auto"/>
        <w:jc w:val="center"/>
        <w:rPr>
          <w:rFonts w:ascii="黑体" w:eastAsia="黑体"/>
          <w:sz w:val="48"/>
          <w:szCs w:val="28"/>
        </w:rPr>
      </w:pPr>
    </w:p>
    <w:p w14:paraId="1314CAD0" w14:textId="77777777" w:rsidR="00A520F6" w:rsidRDefault="00A520F6">
      <w:pPr>
        <w:spacing w:beforeLines="100" w:before="312" w:line="360" w:lineRule="auto"/>
        <w:rPr>
          <w:rFonts w:ascii="黑体" w:eastAsia="黑体"/>
          <w:sz w:val="48"/>
          <w:szCs w:val="28"/>
        </w:rPr>
      </w:pPr>
    </w:p>
    <w:p w14:paraId="1FB53FEB" w14:textId="77777777" w:rsidR="00A520F6" w:rsidRDefault="001C7973">
      <w:pPr>
        <w:spacing w:beforeLines="100" w:before="312" w:line="360" w:lineRule="auto"/>
        <w:ind w:left="840" w:firstLine="420"/>
        <w:rPr>
          <w:rFonts w:ascii="黑体" w:eastAsia="黑体"/>
          <w:sz w:val="30"/>
          <w:szCs w:val="28"/>
        </w:rPr>
        <w:sectPr w:rsidR="00A520F6">
          <w:pgSz w:w="11906" w:h="16838"/>
          <w:pgMar w:top="1440" w:right="1800" w:bottom="1440" w:left="1800" w:header="851" w:footer="992" w:gutter="0"/>
          <w:cols w:space="720"/>
          <w:docGrid w:type="lines" w:linePitch="312"/>
        </w:sectPr>
      </w:pPr>
      <w:r>
        <w:rPr>
          <w:rFonts w:ascii="黑体" w:eastAsia="黑体" w:hint="eastAsia"/>
          <w:sz w:val="30"/>
          <w:szCs w:val="28"/>
        </w:rPr>
        <w:t xml:space="preserve">参与人员：刘君昊、张鸿斌、伍金龙、闵捷、秦旭坤  </w:t>
      </w:r>
    </w:p>
    <w:bookmarkStart w:id="0" w:name="_Toc99182760" w:displacedByCustomXml="next"/>
    <w:bookmarkStart w:id="1" w:name="_Toc267172431" w:displacedByCustomXml="next"/>
    <w:bookmarkStart w:id="2" w:name="_Toc18032" w:displacedByCustomXml="next"/>
    <w:bookmarkStart w:id="3" w:name="_Toc9761" w:displacedByCustomXml="next"/>
    <w:sdt>
      <w:sdtPr>
        <w:rPr>
          <w:rFonts w:ascii="Calibri" w:eastAsia="宋体" w:hAnsi="Calibri" w:cs="Times New Roman"/>
          <w:color w:val="auto"/>
          <w:kern w:val="2"/>
          <w:sz w:val="21"/>
          <w:szCs w:val="22"/>
          <w:lang w:val="zh-CN"/>
        </w:rPr>
        <w:id w:val="72100172"/>
        <w:docPartObj>
          <w:docPartGallery w:val="Table of Contents"/>
          <w:docPartUnique/>
        </w:docPartObj>
      </w:sdtPr>
      <w:sdtEndPr>
        <w:rPr>
          <w:b/>
          <w:bCs/>
        </w:rPr>
      </w:sdtEndPr>
      <w:sdtContent>
        <w:p w14:paraId="082F4468" w14:textId="2643627F" w:rsidR="00DF5C3D" w:rsidRDefault="00DF5C3D">
          <w:pPr>
            <w:pStyle w:val="TOC"/>
          </w:pPr>
          <w:r>
            <w:rPr>
              <w:lang w:val="zh-CN"/>
            </w:rPr>
            <w:t>目录</w:t>
          </w:r>
        </w:p>
        <w:p w14:paraId="2978E7D6" w14:textId="3A01EDE5" w:rsidR="007E1F37" w:rsidRDefault="00DF5C3D">
          <w:pPr>
            <w:pStyle w:val="TOC2"/>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0505811" w:history="1">
            <w:r w:rsidR="007E1F37" w:rsidRPr="008A1876">
              <w:rPr>
                <w:rStyle w:val="ad"/>
                <w:noProof/>
              </w:rPr>
              <w:t>1.1</w:t>
            </w:r>
            <w:r w:rsidR="007E1F37" w:rsidRPr="008A1876">
              <w:rPr>
                <w:rStyle w:val="ad"/>
                <w:noProof/>
              </w:rPr>
              <w:t>编写目的</w:t>
            </w:r>
            <w:r w:rsidR="007E1F37">
              <w:rPr>
                <w:noProof/>
                <w:webHidden/>
              </w:rPr>
              <w:tab/>
            </w:r>
            <w:r w:rsidR="007E1F37">
              <w:rPr>
                <w:noProof/>
                <w:webHidden/>
              </w:rPr>
              <w:fldChar w:fldCharType="begin"/>
            </w:r>
            <w:r w:rsidR="007E1F37">
              <w:rPr>
                <w:noProof/>
                <w:webHidden/>
              </w:rPr>
              <w:instrText xml:space="preserve"> PAGEREF _Toc100505811 \h </w:instrText>
            </w:r>
            <w:r w:rsidR="007E1F37">
              <w:rPr>
                <w:noProof/>
                <w:webHidden/>
              </w:rPr>
            </w:r>
            <w:r w:rsidR="007E1F37">
              <w:rPr>
                <w:noProof/>
                <w:webHidden/>
              </w:rPr>
              <w:fldChar w:fldCharType="separate"/>
            </w:r>
            <w:r w:rsidR="007E1F37">
              <w:rPr>
                <w:noProof/>
                <w:webHidden/>
              </w:rPr>
              <w:t>2</w:t>
            </w:r>
            <w:r w:rsidR="007E1F37">
              <w:rPr>
                <w:noProof/>
                <w:webHidden/>
              </w:rPr>
              <w:fldChar w:fldCharType="end"/>
            </w:r>
          </w:hyperlink>
        </w:p>
        <w:p w14:paraId="1E62D41D" w14:textId="72123D69" w:rsidR="007E1F37" w:rsidRDefault="007E1F37">
          <w:pPr>
            <w:pStyle w:val="TOC2"/>
            <w:tabs>
              <w:tab w:val="right" w:leader="dot" w:pos="8296"/>
            </w:tabs>
            <w:rPr>
              <w:rFonts w:asciiTheme="minorHAnsi" w:eastAsiaTheme="minorEastAsia" w:hAnsiTheme="minorHAnsi" w:cstheme="minorBidi"/>
              <w:noProof/>
            </w:rPr>
          </w:pPr>
          <w:hyperlink w:anchor="_Toc100505812" w:history="1">
            <w:r w:rsidRPr="008A1876">
              <w:rPr>
                <w:rStyle w:val="ad"/>
                <w:noProof/>
              </w:rPr>
              <w:t>1.2</w:t>
            </w:r>
            <w:r w:rsidRPr="008A1876">
              <w:rPr>
                <w:rStyle w:val="ad"/>
                <w:noProof/>
              </w:rPr>
              <w:t>背景</w:t>
            </w:r>
            <w:r>
              <w:rPr>
                <w:noProof/>
                <w:webHidden/>
              </w:rPr>
              <w:tab/>
            </w:r>
            <w:r>
              <w:rPr>
                <w:noProof/>
                <w:webHidden/>
              </w:rPr>
              <w:fldChar w:fldCharType="begin"/>
            </w:r>
            <w:r>
              <w:rPr>
                <w:noProof/>
                <w:webHidden/>
              </w:rPr>
              <w:instrText xml:space="preserve"> PAGEREF _Toc100505812 \h </w:instrText>
            </w:r>
            <w:r>
              <w:rPr>
                <w:noProof/>
                <w:webHidden/>
              </w:rPr>
            </w:r>
            <w:r>
              <w:rPr>
                <w:noProof/>
                <w:webHidden/>
              </w:rPr>
              <w:fldChar w:fldCharType="separate"/>
            </w:r>
            <w:r>
              <w:rPr>
                <w:noProof/>
                <w:webHidden/>
              </w:rPr>
              <w:t>2</w:t>
            </w:r>
            <w:r>
              <w:rPr>
                <w:noProof/>
                <w:webHidden/>
              </w:rPr>
              <w:fldChar w:fldCharType="end"/>
            </w:r>
          </w:hyperlink>
        </w:p>
        <w:p w14:paraId="507015B4" w14:textId="7A9B91D3" w:rsidR="007E1F37" w:rsidRDefault="007E1F37">
          <w:pPr>
            <w:pStyle w:val="TOC2"/>
            <w:tabs>
              <w:tab w:val="right" w:leader="dot" w:pos="8296"/>
            </w:tabs>
            <w:rPr>
              <w:rFonts w:asciiTheme="minorHAnsi" w:eastAsiaTheme="minorEastAsia" w:hAnsiTheme="minorHAnsi" w:cstheme="minorBidi"/>
              <w:noProof/>
            </w:rPr>
          </w:pPr>
          <w:hyperlink w:anchor="_Toc100505813" w:history="1">
            <w:r w:rsidRPr="008A1876">
              <w:rPr>
                <w:rStyle w:val="ad"/>
                <w:noProof/>
              </w:rPr>
              <w:t>1.3</w:t>
            </w:r>
            <w:r w:rsidRPr="008A1876">
              <w:rPr>
                <w:rStyle w:val="ad"/>
                <w:noProof/>
              </w:rPr>
              <w:t>项目可行性分析</w:t>
            </w:r>
            <w:r>
              <w:rPr>
                <w:noProof/>
                <w:webHidden/>
              </w:rPr>
              <w:tab/>
            </w:r>
            <w:r>
              <w:rPr>
                <w:noProof/>
                <w:webHidden/>
              </w:rPr>
              <w:fldChar w:fldCharType="begin"/>
            </w:r>
            <w:r>
              <w:rPr>
                <w:noProof/>
                <w:webHidden/>
              </w:rPr>
              <w:instrText xml:space="preserve"> PAGEREF _Toc100505813 \h </w:instrText>
            </w:r>
            <w:r>
              <w:rPr>
                <w:noProof/>
                <w:webHidden/>
              </w:rPr>
            </w:r>
            <w:r>
              <w:rPr>
                <w:noProof/>
                <w:webHidden/>
              </w:rPr>
              <w:fldChar w:fldCharType="separate"/>
            </w:r>
            <w:r>
              <w:rPr>
                <w:noProof/>
                <w:webHidden/>
              </w:rPr>
              <w:t>3</w:t>
            </w:r>
            <w:r>
              <w:rPr>
                <w:noProof/>
                <w:webHidden/>
              </w:rPr>
              <w:fldChar w:fldCharType="end"/>
            </w:r>
          </w:hyperlink>
        </w:p>
        <w:p w14:paraId="76FD8AEE" w14:textId="7248F639" w:rsidR="007E1F37" w:rsidRDefault="007E1F37">
          <w:pPr>
            <w:pStyle w:val="TOC2"/>
            <w:tabs>
              <w:tab w:val="right" w:leader="dot" w:pos="8296"/>
            </w:tabs>
            <w:rPr>
              <w:rFonts w:asciiTheme="minorHAnsi" w:eastAsiaTheme="minorEastAsia" w:hAnsiTheme="minorHAnsi" w:cstheme="minorBidi"/>
              <w:noProof/>
            </w:rPr>
          </w:pPr>
          <w:hyperlink w:anchor="_Toc100505814" w:history="1">
            <w:r w:rsidRPr="008A1876">
              <w:rPr>
                <w:rStyle w:val="ad"/>
                <w:noProof/>
              </w:rPr>
              <w:t>1.4</w:t>
            </w:r>
            <w:r w:rsidRPr="008A1876">
              <w:rPr>
                <w:rStyle w:val="ad"/>
                <w:noProof/>
              </w:rPr>
              <w:t>参考资料</w:t>
            </w:r>
            <w:r>
              <w:rPr>
                <w:noProof/>
                <w:webHidden/>
              </w:rPr>
              <w:tab/>
            </w:r>
            <w:r>
              <w:rPr>
                <w:noProof/>
                <w:webHidden/>
              </w:rPr>
              <w:fldChar w:fldCharType="begin"/>
            </w:r>
            <w:r>
              <w:rPr>
                <w:noProof/>
                <w:webHidden/>
              </w:rPr>
              <w:instrText xml:space="preserve"> PAGEREF _Toc100505814 \h </w:instrText>
            </w:r>
            <w:r>
              <w:rPr>
                <w:noProof/>
                <w:webHidden/>
              </w:rPr>
            </w:r>
            <w:r>
              <w:rPr>
                <w:noProof/>
                <w:webHidden/>
              </w:rPr>
              <w:fldChar w:fldCharType="separate"/>
            </w:r>
            <w:r>
              <w:rPr>
                <w:noProof/>
                <w:webHidden/>
              </w:rPr>
              <w:t>3</w:t>
            </w:r>
            <w:r>
              <w:rPr>
                <w:noProof/>
                <w:webHidden/>
              </w:rPr>
              <w:fldChar w:fldCharType="end"/>
            </w:r>
          </w:hyperlink>
        </w:p>
        <w:p w14:paraId="77C7C5EB" w14:textId="2A96A4BB" w:rsidR="007E1F37" w:rsidRDefault="007E1F37">
          <w:pPr>
            <w:pStyle w:val="TOC2"/>
            <w:tabs>
              <w:tab w:val="right" w:leader="dot" w:pos="8296"/>
            </w:tabs>
            <w:rPr>
              <w:rFonts w:asciiTheme="minorHAnsi" w:eastAsiaTheme="minorEastAsia" w:hAnsiTheme="minorHAnsi" w:cstheme="minorBidi"/>
              <w:noProof/>
            </w:rPr>
          </w:pPr>
          <w:hyperlink w:anchor="_Toc100505815" w:history="1">
            <w:r w:rsidRPr="008A1876">
              <w:rPr>
                <w:rStyle w:val="ad"/>
                <w:noProof/>
              </w:rPr>
              <w:t>1.5</w:t>
            </w:r>
            <w:r w:rsidRPr="008A1876">
              <w:rPr>
                <w:rStyle w:val="ad"/>
                <w:noProof/>
              </w:rPr>
              <w:t>系统动机</w:t>
            </w:r>
            <w:r>
              <w:rPr>
                <w:noProof/>
                <w:webHidden/>
              </w:rPr>
              <w:tab/>
            </w:r>
            <w:r>
              <w:rPr>
                <w:noProof/>
                <w:webHidden/>
              </w:rPr>
              <w:fldChar w:fldCharType="begin"/>
            </w:r>
            <w:r>
              <w:rPr>
                <w:noProof/>
                <w:webHidden/>
              </w:rPr>
              <w:instrText xml:space="preserve"> PAGEREF _Toc100505815 \h </w:instrText>
            </w:r>
            <w:r>
              <w:rPr>
                <w:noProof/>
                <w:webHidden/>
              </w:rPr>
            </w:r>
            <w:r>
              <w:rPr>
                <w:noProof/>
                <w:webHidden/>
              </w:rPr>
              <w:fldChar w:fldCharType="separate"/>
            </w:r>
            <w:r>
              <w:rPr>
                <w:noProof/>
                <w:webHidden/>
              </w:rPr>
              <w:t>4</w:t>
            </w:r>
            <w:r>
              <w:rPr>
                <w:noProof/>
                <w:webHidden/>
              </w:rPr>
              <w:fldChar w:fldCharType="end"/>
            </w:r>
          </w:hyperlink>
        </w:p>
        <w:p w14:paraId="4600B325" w14:textId="4A740F6C" w:rsidR="007E1F37" w:rsidRDefault="007E1F37">
          <w:pPr>
            <w:pStyle w:val="TOC2"/>
            <w:tabs>
              <w:tab w:val="right" w:leader="dot" w:pos="8296"/>
            </w:tabs>
            <w:rPr>
              <w:rFonts w:asciiTheme="minorHAnsi" w:eastAsiaTheme="minorEastAsia" w:hAnsiTheme="minorHAnsi" w:cstheme="minorBidi"/>
              <w:noProof/>
            </w:rPr>
          </w:pPr>
          <w:hyperlink w:anchor="_Toc100505816" w:history="1">
            <w:r w:rsidRPr="008A1876">
              <w:rPr>
                <w:rStyle w:val="ad"/>
                <w:noProof/>
              </w:rPr>
              <w:t>1.6</w:t>
            </w:r>
            <w:r w:rsidRPr="008A1876">
              <w:rPr>
                <w:rStyle w:val="ad"/>
                <w:noProof/>
              </w:rPr>
              <w:t>标准、条件和约定</w:t>
            </w:r>
            <w:r>
              <w:rPr>
                <w:noProof/>
                <w:webHidden/>
              </w:rPr>
              <w:tab/>
            </w:r>
            <w:r>
              <w:rPr>
                <w:noProof/>
                <w:webHidden/>
              </w:rPr>
              <w:fldChar w:fldCharType="begin"/>
            </w:r>
            <w:r>
              <w:rPr>
                <w:noProof/>
                <w:webHidden/>
              </w:rPr>
              <w:instrText xml:space="preserve"> PAGEREF _Toc100505816 \h </w:instrText>
            </w:r>
            <w:r>
              <w:rPr>
                <w:noProof/>
                <w:webHidden/>
              </w:rPr>
            </w:r>
            <w:r>
              <w:rPr>
                <w:noProof/>
                <w:webHidden/>
              </w:rPr>
              <w:fldChar w:fldCharType="separate"/>
            </w:r>
            <w:r>
              <w:rPr>
                <w:noProof/>
                <w:webHidden/>
              </w:rPr>
              <w:t>4</w:t>
            </w:r>
            <w:r>
              <w:rPr>
                <w:noProof/>
                <w:webHidden/>
              </w:rPr>
              <w:fldChar w:fldCharType="end"/>
            </w:r>
          </w:hyperlink>
        </w:p>
        <w:p w14:paraId="23E56623" w14:textId="030B4AB0" w:rsidR="007E1F37" w:rsidRDefault="007E1F37">
          <w:pPr>
            <w:pStyle w:val="TOC2"/>
            <w:tabs>
              <w:tab w:val="right" w:leader="dot" w:pos="8296"/>
            </w:tabs>
            <w:rPr>
              <w:rFonts w:asciiTheme="minorHAnsi" w:eastAsiaTheme="minorEastAsia" w:hAnsiTheme="minorHAnsi" w:cstheme="minorBidi"/>
              <w:noProof/>
            </w:rPr>
          </w:pPr>
          <w:hyperlink w:anchor="_Toc100505817" w:history="1">
            <w:r w:rsidRPr="008A1876">
              <w:rPr>
                <w:rStyle w:val="ad"/>
                <w:noProof/>
              </w:rPr>
              <w:t>1.7</w:t>
            </w:r>
            <w:r w:rsidRPr="008A1876">
              <w:rPr>
                <w:rStyle w:val="ad"/>
                <w:noProof/>
              </w:rPr>
              <w:t>编写文档的</w:t>
            </w:r>
            <w:r w:rsidRPr="008A1876">
              <w:rPr>
                <w:rStyle w:val="ad"/>
                <w:noProof/>
              </w:rPr>
              <w:t>WBS</w:t>
            </w:r>
            <w:r>
              <w:rPr>
                <w:noProof/>
                <w:webHidden/>
              </w:rPr>
              <w:tab/>
            </w:r>
            <w:r>
              <w:rPr>
                <w:noProof/>
                <w:webHidden/>
              </w:rPr>
              <w:fldChar w:fldCharType="begin"/>
            </w:r>
            <w:r>
              <w:rPr>
                <w:noProof/>
                <w:webHidden/>
              </w:rPr>
              <w:instrText xml:space="preserve"> PAGEREF _Toc100505817 \h </w:instrText>
            </w:r>
            <w:r>
              <w:rPr>
                <w:noProof/>
                <w:webHidden/>
              </w:rPr>
            </w:r>
            <w:r>
              <w:rPr>
                <w:noProof/>
                <w:webHidden/>
              </w:rPr>
              <w:fldChar w:fldCharType="separate"/>
            </w:r>
            <w:r>
              <w:rPr>
                <w:noProof/>
                <w:webHidden/>
              </w:rPr>
              <w:t>4</w:t>
            </w:r>
            <w:r>
              <w:rPr>
                <w:noProof/>
                <w:webHidden/>
              </w:rPr>
              <w:fldChar w:fldCharType="end"/>
            </w:r>
          </w:hyperlink>
        </w:p>
        <w:p w14:paraId="328C226F" w14:textId="4DE90376" w:rsidR="007E1F37" w:rsidRDefault="007E1F37">
          <w:pPr>
            <w:pStyle w:val="TOC1"/>
            <w:tabs>
              <w:tab w:val="right" w:leader="dot" w:pos="8296"/>
            </w:tabs>
            <w:rPr>
              <w:rFonts w:asciiTheme="minorHAnsi" w:eastAsiaTheme="minorEastAsia" w:hAnsiTheme="minorHAnsi" w:cstheme="minorBidi"/>
              <w:noProof/>
            </w:rPr>
          </w:pPr>
          <w:hyperlink w:anchor="_Toc100505818" w:history="1">
            <w:r w:rsidRPr="008A1876">
              <w:rPr>
                <w:rStyle w:val="ad"/>
                <w:noProof/>
                <w:shd w:val="clear" w:color="auto" w:fill="C6D9F1"/>
              </w:rPr>
              <w:t>2</w:t>
            </w:r>
            <w:r w:rsidRPr="008A1876">
              <w:rPr>
                <w:rStyle w:val="ad"/>
                <w:noProof/>
                <w:shd w:val="clear" w:color="auto" w:fill="C6D9F1"/>
              </w:rPr>
              <w:t>项目概述</w:t>
            </w:r>
            <w:r>
              <w:rPr>
                <w:noProof/>
                <w:webHidden/>
              </w:rPr>
              <w:tab/>
            </w:r>
            <w:r>
              <w:rPr>
                <w:noProof/>
                <w:webHidden/>
              </w:rPr>
              <w:fldChar w:fldCharType="begin"/>
            </w:r>
            <w:r>
              <w:rPr>
                <w:noProof/>
                <w:webHidden/>
              </w:rPr>
              <w:instrText xml:space="preserve"> PAGEREF _Toc100505818 \h </w:instrText>
            </w:r>
            <w:r>
              <w:rPr>
                <w:noProof/>
                <w:webHidden/>
              </w:rPr>
            </w:r>
            <w:r>
              <w:rPr>
                <w:noProof/>
                <w:webHidden/>
              </w:rPr>
              <w:fldChar w:fldCharType="separate"/>
            </w:r>
            <w:r>
              <w:rPr>
                <w:noProof/>
                <w:webHidden/>
              </w:rPr>
              <w:t>5</w:t>
            </w:r>
            <w:r>
              <w:rPr>
                <w:noProof/>
                <w:webHidden/>
              </w:rPr>
              <w:fldChar w:fldCharType="end"/>
            </w:r>
          </w:hyperlink>
        </w:p>
        <w:p w14:paraId="4511CE5F" w14:textId="393A4461" w:rsidR="007E1F37" w:rsidRDefault="007E1F37">
          <w:pPr>
            <w:pStyle w:val="TOC2"/>
            <w:tabs>
              <w:tab w:val="right" w:leader="dot" w:pos="8296"/>
            </w:tabs>
            <w:rPr>
              <w:rFonts w:asciiTheme="minorHAnsi" w:eastAsiaTheme="minorEastAsia" w:hAnsiTheme="minorHAnsi" w:cstheme="minorBidi"/>
              <w:noProof/>
            </w:rPr>
          </w:pPr>
          <w:hyperlink w:anchor="_Toc100505819" w:history="1">
            <w:r w:rsidRPr="008A1876">
              <w:rPr>
                <w:rStyle w:val="ad"/>
                <w:noProof/>
              </w:rPr>
              <w:t>2.1</w:t>
            </w:r>
            <w:r w:rsidRPr="008A1876">
              <w:rPr>
                <w:rStyle w:val="ad"/>
                <w:noProof/>
              </w:rPr>
              <w:t>工作内容</w:t>
            </w:r>
            <w:r>
              <w:rPr>
                <w:noProof/>
                <w:webHidden/>
              </w:rPr>
              <w:tab/>
            </w:r>
            <w:r>
              <w:rPr>
                <w:noProof/>
                <w:webHidden/>
              </w:rPr>
              <w:fldChar w:fldCharType="begin"/>
            </w:r>
            <w:r>
              <w:rPr>
                <w:noProof/>
                <w:webHidden/>
              </w:rPr>
              <w:instrText xml:space="preserve"> PAGEREF _Toc100505819 \h </w:instrText>
            </w:r>
            <w:r>
              <w:rPr>
                <w:noProof/>
                <w:webHidden/>
              </w:rPr>
            </w:r>
            <w:r>
              <w:rPr>
                <w:noProof/>
                <w:webHidden/>
              </w:rPr>
              <w:fldChar w:fldCharType="separate"/>
            </w:r>
            <w:r>
              <w:rPr>
                <w:noProof/>
                <w:webHidden/>
              </w:rPr>
              <w:t>5</w:t>
            </w:r>
            <w:r>
              <w:rPr>
                <w:noProof/>
                <w:webHidden/>
              </w:rPr>
              <w:fldChar w:fldCharType="end"/>
            </w:r>
          </w:hyperlink>
        </w:p>
        <w:p w14:paraId="5726E861" w14:textId="031D4EB2" w:rsidR="007E1F37" w:rsidRDefault="007E1F37">
          <w:pPr>
            <w:pStyle w:val="TOC3"/>
            <w:tabs>
              <w:tab w:val="right" w:leader="dot" w:pos="8296"/>
            </w:tabs>
            <w:rPr>
              <w:rFonts w:asciiTheme="minorHAnsi" w:eastAsiaTheme="minorEastAsia" w:hAnsiTheme="minorHAnsi" w:cstheme="minorBidi"/>
              <w:noProof/>
            </w:rPr>
          </w:pPr>
          <w:hyperlink w:anchor="_Toc100505820" w:history="1">
            <w:r w:rsidRPr="008A1876">
              <w:rPr>
                <w:rStyle w:val="ad"/>
                <w:rFonts w:ascii="黑体" w:hAnsi="黑体"/>
                <w:noProof/>
              </w:rPr>
              <w:t xml:space="preserve">2.2 </w:t>
            </w:r>
            <w:r w:rsidRPr="008A1876">
              <w:rPr>
                <w:rStyle w:val="ad"/>
                <w:rFonts w:ascii="黑体" w:hAnsi="黑体"/>
                <w:noProof/>
              </w:rPr>
              <w:t>项目目标</w:t>
            </w:r>
            <w:r>
              <w:rPr>
                <w:noProof/>
                <w:webHidden/>
              </w:rPr>
              <w:tab/>
            </w:r>
            <w:r>
              <w:rPr>
                <w:noProof/>
                <w:webHidden/>
              </w:rPr>
              <w:fldChar w:fldCharType="begin"/>
            </w:r>
            <w:r>
              <w:rPr>
                <w:noProof/>
                <w:webHidden/>
              </w:rPr>
              <w:instrText xml:space="preserve"> PAGEREF _Toc100505820 \h </w:instrText>
            </w:r>
            <w:r>
              <w:rPr>
                <w:noProof/>
                <w:webHidden/>
              </w:rPr>
            </w:r>
            <w:r>
              <w:rPr>
                <w:noProof/>
                <w:webHidden/>
              </w:rPr>
              <w:fldChar w:fldCharType="separate"/>
            </w:r>
            <w:r>
              <w:rPr>
                <w:noProof/>
                <w:webHidden/>
              </w:rPr>
              <w:t>5</w:t>
            </w:r>
            <w:r>
              <w:rPr>
                <w:noProof/>
                <w:webHidden/>
              </w:rPr>
              <w:fldChar w:fldCharType="end"/>
            </w:r>
          </w:hyperlink>
        </w:p>
        <w:p w14:paraId="0AADB13A" w14:textId="702530A5" w:rsidR="007E1F37" w:rsidRDefault="007E1F37">
          <w:pPr>
            <w:pStyle w:val="TOC2"/>
            <w:tabs>
              <w:tab w:val="right" w:leader="dot" w:pos="8296"/>
            </w:tabs>
            <w:rPr>
              <w:rFonts w:asciiTheme="minorHAnsi" w:eastAsiaTheme="minorEastAsia" w:hAnsiTheme="minorHAnsi" w:cstheme="minorBidi"/>
              <w:noProof/>
            </w:rPr>
          </w:pPr>
          <w:hyperlink w:anchor="_Toc100505821" w:history="1">
            <w:r w:rsidRPr="008A1876">
              <w:rPr>
                <w:rStyle w:val="ad"/>
                <w:noProof/>
              </w:rPr>
              <w:t>2.3</w:t>
            </w:r>
            <w:r w:rsidRPr="008A1876">
              <w:rPr>
                <w:rStyle w:val="ad"/>
                <w:noProof/>
              </w:rPr>
              <w:t>产品及成果</w:t>
            </w:r>
            <w:r>
              <w:rPr>
                <w:noProof/>
                <w:webHidden/>
              </w:rPr>
              <w:tab/>
            </w:r>
            <w:r>
              <w:rPr>
                <w:noProof/>
                <w:webHidden/>
              </w:rPr>
              <w:fldChar w:fldCharType="begin"/>
            </w:r>
            <w:r>
              <w:rPr>
                <w:noProof/>
                <w:webHidden/>
              </w:rPr>
              <w:instrText xml:space="preserve"> PAGEREF _Toc100505821 \h </w:instrText>
            </w:r>
            <w:r>
              <w:rPr>
                <w:noProof/>
                <w:webHidden/>
              </w:rPr>
            </w:r>
            <w:r>
              <w:rPr>
                <w:noProof/>
                <w:webHidden/>
              </w:rPr>
              <w:fldChar w:fldCharType="separate"/>
            </w:r>
            <w:r>
              <w:rPr>
                <w:noProof/>
                <w:webHidden/>
              </w:rPr>
              <w:t>6</w:t>
            </w:r>
            <w:r>
              <w:rPr>
                <w:noProof/>
                <w:webHidden/>
              </w:rPr>
              <w:fldChar w:fldCharType="end"/>
            </w:r>
          </w:hyperlink>
        </w:p>
        <w:p w14:paraId="4474A555" w14:textId="110B72E7" w:rsidR="007E1F37" w:rsidRDefault="007E1F37">
          <w:pPr>
            <w:pStyle w:val="TOC3"/>
            <w:tabs>
              <w:tab w:val="right" w:leader="dot" w:pos="8296"/>
            </w:tabs>
            <w:rPr>
              <w:rFonts w:asciiTheme="minorHAnsi" w:eastAsiaTheme="minorEastAsia" w:hAnsiTheme="minorHAnsi" w:cstheme="minorBidi"/>
              <w:noProof/>
            </w:rPr>
          </w:pPr>
          <w:hyperlink w:anchor="_Toc100505822" w:history="1">
            <w:r w:rsidRPr="008A1876">
              <w:rPr>
                <w:rStyle w:val="ad"/>
                <w:noProof/>
              </w:rPr>
              <w:t>2.3.1</w:t>
            </w:r>
            <w:r w:rsidRPr="008A1876">
              <w:rPr>
                <w:rStyle w:val="ad"/>
                <w:noProof/>
              </w:rPr>
              <w:t>程序</w:t>
            </w:r>
            <w:r>
              <w:rPr>
                <w:noProof/>
                <w:webHidden/>
              </w:rPr>
              <w:tab/>
            </w:r>
            <w:r>
              <w:rPr>
                <w:noProof/>
                <w:webHidden/>
              </w:rPr>
              <w:fldChar w:fldCharType="begin"/>
            </w:r>
            <w:r>
              <w:rPr>
                <w:noProof/>
                <w:webHidden/>
              </w:rPr>
              <w:instrText xml:space="preserve"> PAGEREF _Toc100505822 \h </w:instrText>
            </w:r>
            <w:r>
              <w:rPr>
                <w:noProof/>
                <w:webHidden/>
              </w:rPr>
            </w:r>
            <w:r>
              <w:rPr>
                <w:noProof/>
                <w:webHidden/>
              </w:rPr>
              <w:fldChar w:fldCharType="separate"/>
            </w:r>
            <w:r>
              <w:rPr>
                <w:noProof/>
                <w:webHidden/>
              </w:rPr>
              <w:t>6</w:t>
            </w:r>
            <w:r>
              <w:rPr>
                <w:noProof/>
                <w:webHidden/>
              </w:rPr>
              <w:fldChar w:fldCharType="end"/>
            </w:r>
          </w:hyperlink>
        </w:p>
        <w:p w14:paraId="49F78E9C" w14:textId="3E61FF83" w:rsidR="007E1F37" w:rsidRDefault="007E1F37">
          <w:pPr>
            <w:pStyle w:val="TOC3"/>
            <w:tabs>
              <w:tab w:val="right" w:leader="dot" w:pos="8296"/>
            </w:tabs>
            <w:rPr>
              <w:rFonts w:asciiTheme="minorHAnsi" w:eastAsiaTheme="minorEastAsia" w:hAnsiTheme="minorHAnsi" w:cstheme="minorBidi"/>
              <w:noProof/>
            </w:rPr>
          </w:pPr>
          <w:hyperlink w:anchor="_Toc100505823" w:history="1">
            <w:r w:rsidRPr="008A1876">
              <w:rPr>
                <w:rStyle w:val="ad"/>
                <w:noProof/>
              </w:rPr>
              <w:t>2.3.2</w:t>
            </w:r>
            <w:r w:rsidRPr="008A1876">
              <w:rPr>
                <w:rStyle w:val="ad"/>
                <w:noProof/>
              </w:rPr>
              <w:t>文件</w:t>
            </w:r>
            <w:r>
              <w:rPr>
                <w:noProof/>
                <w:webHidden/>
              </w:rPr>
              <w:tab/>
            </w:r>
            <w:r>
              <w:rPr>
                <w:noProof/>
                <w:webHidden/>
              </w:rPr>
              <w:fldChar w:fldCharType="begin"/>
            </w:r>
            <w:r>
              <w:rPr>
                <w:noProof/>
                <w:webHidden/>
              </w:rPr>
              <w:instrText xml:space="preserve"> PAGEREF _Toc100505823 \h </w:instrText>
            </w:r>
            <w:r>
              <w:rPr>
                <w:noProof/>
                <w:webHidden/>
              </w:rPr>
            </w:r>
            <w:r>
              <w:rPr>
                <w:noProof/>
                <w:webHidden/>
              </w:rPr>
              <w:fldChar w:fldCharType="separate"/>
            </w:r>
            <w:r>
              <w:rPr>
                <w:noProof/>
                <w:webHidden/>
              </w:rPr>
              <w:t>6</w:t>
            </w:r>
            <w:r>
              <w:rPr>
                <w:noProof/>
                <w:webHidden/>
              </w:rPr>
              <w:fldChar w:fldCharType="end"/>
            </w:r>
          </w:hyperlink>
        </w:p>
        <w:p w14:paraId="3926E39E" w14:textId="433E7946" w:rsidR="007E1F37" w:rsidRDefault="007E1F37">
          <w:pPr>
            <w:pStyle w:val="TOC3"/>
            <w:tabs>
              <w:tab w:val="right" w:leader="dot" w:pos="8296"/>
            </w:tabs>
            <w:rPr>
              <w:rFonts w:asciiTheme="minorHAnsi" w:eastAsiaTheme="minorEastAsia" w:hAnsiTheme="minorHAnsi" w:cstheme="minorBidi"/>
              <w:noProof/>
            </w:rPr>
          </w:pPr>
          <w:hyperlink w:anchor="_Toc100505824" w:history="1">
            <w:r w:rsidRPr="008A1876">
              <w:rPr>
                <w:rStyle w:val="ad"/>
                <w:noProof/>
              </w:rPr>
              <w:t>2.3.3</w:t>
            </w:r>
            <w:r w:rsidRPr="008A1876">
              <w:rPr>
                <w:rStyle w:val="ad"/>
                <w:noProof/>
              </w:rPr>
              <w:t>服务</w:t>
            </w:r>
            <w:r>
              <w:rPr>
                <w:noProof/>
                <w:webHidden/>
              </w:rPr>
              <w:tab/>
            </w:r>
            <w:r>
              <w:rPr>
                <w:noProof/>
                <w:webHidden/>
              </w:rPr>
              <w:fldChar w:fldCharType="begin"/>
            </w:r>
            <w:r>
              <w:rPr>
                <w:noProof/>
                <w:webHidden/>
              </w:rPr>
              <w:instrText xml:space="preserve"> PAGEREF _Toc100505824 \h </w:instrText>
            </w:r>
            <w:r>
              <w:rPr>
                <w:noProof/>
                <w:webHidden/>
              </w:rPr>
            </w:r>
            <w:r>
              <w:rPr>
                <w:noProof/>
                <w:webHidden/>
              </w:rPr>
              <w:fldChar w:fldCharType="separate"/>
            </w:r>
            <w:r>
              <w:rPr>
                <w:noProof/>
                <w:webHidden/>
              </w:rPr>
              <w:t>6</w:t>
            </w:r>
            <w:r>
              <w:rPr>
                <w:noProof/>
                <w:webHidden/>
              </w:rPr>
              <w:fldChar w:fldCharType="end"/>
            </w:r>
          </w:hyperlink>
        </w:p>
        <w:p w14:paraId="23F70249" w14:textId="34280504" w:rsidR="007E1F37" w:rsidRDefault="007E1F37">
          <w:pPr>
            <w:pStyle w:val="TOC3"/>
            <w:tabs>
              <w:tab w:val="right" w:leader="dot" w:pos="8296"/>
            </w:tabs>
            <w:rPr>
              <w:rFonts w:asciiTheme="minorHAnsi" w:eastAsiaTheme="minorEastAsia" w:hAnsiTheme="minorHAnsi" w:cstheme="minorBidi"/>
              <w:noProof/>
            </w:rPr>
          </w:pPr>
          <w:hyperlink w:anchor="_Toc100505825" w:history="1">
            <w:r w:rsidRPr="008A1876">
              <w:rPr>
                <w:rStyle w:val="ad"/>
                <w:noProof/>
              </w:rPr>
              <w:t>2.3.4</w:t>
            </w:r>
            <w:r w:rsidRPr="008A1876">
              <w:rPr>
                <w:rStyle w:val="ad"/>
                <w:noProof/>
              </w:rPr>
              <w:t>非移交产品</w:t>
            </w:r>
            <w:r>
              <w:rPr>
                <w:noProof/>
                <w:webHidden/>
              </w:rPr>
              <w:tab/>
            </w:r>
            <w:r>
              <w:rPr>
                <w:noProof/>
                <w:webHidden/>
              </w:rPr>
              <w:fldChar w:fldCharType="begin"/>
            </w:r>
            <w:r>
              <w:rPr>
                <w:noProof/>
                <w:webHidden/>
              </w:rPr>
              <w:instrText xml:space="preserve"> PAGEREF _Toc100505825 \h </w:instrText>
            </w:r>
            <w:r>
              <w:rPr>
                <w:noProof/>
                <w:webHidden/>
              </w:rPr>
            </w:r>
            <w:r>
              <w:rPr>
                <w:noProof/>
                <w:webHidden/>
              </w:rPr>
              <w:fldChar w:fldCharType="separate"/>
            </w:r>
            <w:r>
              <w:rPr>
                <w:noProof/>
                <w:webHidden/>
              </w:rPr>
              <w:t>6</w:t>
            </w:r>
            <w:r>
              <w:rPr>
                <w:noProof/>
                <w:webHidden/>
              </w:rPr>
              <w:fldChar w:fldCharType="end"/>
            </w:r>
          </w:hyperlink>
        </w:p>
        <w:p w14:paraId="561F74D9" w14:textId="05E2490E" w:rsidR="007E1F37" w:rsidRDefault="007E1F37">
          <w:pPr>
            <w:pStyle w:val="TOC2"/>
            <w:tabs>
              <w:tab w:val="right" w:leader="dot" w:pos="8296"/>
            </w:tabs>
            <w:rPr>
              <w:rFonts w:asciiTheme="minorHAnsi" w:eastAsiaTheme="minorEastAsia" w:hAnsiTheme="minorHAnsi" w:cstheme="minorBidi"/>
              <w:noProof/>
            </w:rPr>
          </w:pPr>
          <w:hyperlink w:anchor="_Toc100505826" w:history="1">
            <w:r w:rsidRPr="008A1876">
              <w:rPr>
                <w:rStyle w:val="ad"/>
                <w:rFonts w:ascii="黑体"/>
                <w:noProof/>
              </w:rPr>
              <w:t>2.4</w:t>
            </w:r>
            <w:r w:rsidRPr="008A1876">
              <w:rPr>
                <w:rStyle w:val="ad"/>
                <w:noProof/>
              </w:rPr>
              <w:t>验收标准</w:t>
            </w:r>
            <w:r>
              <w:rPr>
                <w:noProof/>
                <w:webHidden/>
              </w:rPr>
              <w:tab/>
            </w:r>
            <w:r>
              <w:rPr>
                <w:noProof/>
                <w:webHidden/>
              </w:rPr>
              <w:fldChar w:fldCharType="begin"/>
            </w:r>
            <w:r>
              <w:rPr>
                <w:noProof/>
                <w:webHidden/>
              </w:rPr>
              <w:instrText xml:space="preserve"> PAGEREF _Toc100505826 \h </w:instrText>
            </w:r>
            <w:r>
              <w:rPr>
                <w:noProof/>
                <w:webHidden/>
              </w:rPr>
            </w:r>
            <w:r>
              <w:rPr>
                <w:noProof/>
                <w:webHidden/>
              </w:rPr>
              <w:fldChar w:fldCharType="separate"/>
            </w:r>
            <w:r>
              <w:rPr>
                <w:noProof/>
                <w:webHidden/>
              </w:rPr>
              <w:t>7</w:t>
            </w:r>
            <w:r>
              <w:rPr>
                <w:noProof/>
                <w:webHidden/>
              </w:rPr>
              <w:fldChar w:fldCharType="end"/>
            </w:r>
          </w:hyperlink>
        </w:p>
        <w:p w14:paraId="0FD289DE" w14:textId="595293F4" w:rsidR="007E1F37" w:rsidRDefault="007E1F37">
          <w:pPr>
            <w:pStyle w:val="TOC3"/>
            <w:tabs>
              <w:tab w:val="right" w:leader="dot" w:pos="8296"/>
            </w:tabs>
            <w:rPr>
              <w:rFonts w:asciiTheme="minorHAnsi" w:eastAsiaTheme="minorEastAsia" w:hAnsiTheme="minorHAnsi" w:cstheme="minorBidi"/>
              <w:noProof/>
            </w:rPr>
          </w:pPr>
          <w:hyperlink w:anchor="_Toc100505827" w:history="1">
            <w:r w:rsidRPr="008A1876">
              <w:rPr>
                <w:rStyle w:val="ad"/>
                <w:noProof/>
              </w:rPr>
              <w:t>2.4.1</w:t>
            </w:r>
            <w:r w:rsidRPr="008A1876">
              <w:rPr>
                <w:rStyle w:val="ad"/>
                <w:noProof/>
              </w:rPr>
              <w:t>代码的验收</w:t>
            </w:r>
            <w:r>
              <w:rPr>
                <w:noProof/>
                <w:webHidden/>
              </w:rPr>
              <w:tab/>
            </w:r>
            <w:r>
              <w:rPr>
                <w:noProof/>
                <w:webHidden/>
              </w:rPr>
              <w:fldChar w:fldCharType="begin"/>
            </w:r>
            <w:r>
              <w:rPr>
                <w:noProof/>
                <w:webHidden/>
              </w:rPr>
              <w:instrText xml:space="preserve"> PAGEREF _Toc100505827 \h </w:instrText>
            </w:r>
            <w:r>
              <w:rPr>
                <w:noProof/>
                <w:webHidden/>
              </w:rPr>
            </w:r>
            <w:r>
              <w:rPr>
                <w:noProof/>
                <w:webHidden/>
              </w:rPr>
              <w:fldChar w:fldCharType="separate"/>
            </w:r>
            <w:r>
              <w:rPr>
                <w:noProof/>
                <w:webHidden/>
              </w:rPr>
              <w:t>7</w:t>
            </w:r>
            <w:r>
              <w:rPr>
                <w:noProof/>
                <w:webHidden/>
              </w:rPr>
              <w:fldChar w:fldCharType="end"/>
            </w:r>
          </w:hyperlink>
        </w:p>
        <w:p w14:paraId="1AFFC5BE" w14:textId="238F8CCF" w:rsidR="007E1F37" w:rsidRDefault="007E1F37">
          <w:pPr>
            <w:pStyle w:val="TOC3"/>
            <w:tabs>
              <w:tab w:val="right" w:leader="dot" w:pos="8296"/>
            </w:tabs>
            <w:rPr>
              <w:rFonts w:asciiTheme="minorHAnsi" w:eastAsiaTheme="minorEastAsia" w:hAnsiTheme="minorHAnsi" w:cstheme="minorBidi"/>
              <w:noProof/>
            </w:rPr>
          </w:pPr>
          <w:hyperlink w:anchor="_Toc100505828" w:history="1">
            <w:r w:rsidRPr="008A1876">
              <w:rPr>
                <w:rStyle w:val="ad"/>
                <w:noProof/>
              </w:rPr>
              <w:t xml:space="preserve">2.4.2 </w:t>
            </w:r>
            <w:r w:rsidRPr="008A1876">
              <w:rPr>
                <w:rStyle w:val="ad"/>
                <w:noProof/>
              </w:rPr>
              <w:t>文档验收</w:t>
            </w:r>
            <w:r>
              <w:rPr>
                <w:noProof/>
                <w:webHidden/>
              </w:rPr>
              <w:tab/>
            </w:r>
            <w:r>
              <w:rPr>
                <w:noProof/>
                <w:webHidden/>
              </w:rPr>
              <w:fldChar w:fldCharType="begin"/>
            </w:r>
            <w:r>
              <w:rPr>
                <w:noProof/>
                <w:webHidden/>
              </w:rPr>
              <w:instrText xml:space="preserve"> PAGEREF _Toc100505828 \h </w:instrText>
            </w:r>
            <w:r>
              <w:rPr>
                <w:noProof/>
                <w:webHidden/>
              </w:rPr>
            </w:r>
            <w:r>
              <w:rPr>
                <w:noProof/>
                <w:webHidden/>
              </w:rPr>
              <w:fldChar w:fldCharType="separate"/>
            </w:r>
            <w:r>
              <w:rPr>
                <w:noProof/>
                <w:webHidden/>
              </w:rPr>
              <w:t>7</w:t>
            </w:r>
            <w:r>
              <w:rPr>
                <w:noProof/>
                <w:webHidden/>
              </w:rPr>
              <w:fldChar w:fldCharType="end"/>
            </w:r>
          </w:hyperlink>
        </w:p>
        <w:p w14:paraId="6151D76C" w14:textId="038CFF65" w:rsidR="007E1F37" w:rsidRDefault="007E1F37">
          <w:pPr>
            <w:pStyle w:val="TOC2"/>
            <w:tabs>
              <w:tab w:val="right" w:leader="dot" w:pos="8296"/>
            </w:tabs>
            <w:rPr>
              <w:rFonts w:asciiTheme="minorHAnsi" w:eastAsiaTheme="minorEastAsia" w:hAnsiTheme="minorHAnsi" w:cstheme="minorBidi"/>
              <w:noProof/>
            </w:rPr>
          </w:pPr>
          <w:hyperlink w:anchor="_Toc100505829" w:history="1">
            <w:r w:rsidRPr="008A1876">
              <w:rPr>
                <w:rStyle w:val="ad"/>
                <w:rFonts w:ascii="黑体"/>
                <w:noProof/>
              </w:rPr>
              <w:t>2.5</w:t>
            </w:r>
            <w:r w:rsidRPr="008A1876">
              <w:rPr>
                <w:rStyle w:val="ad"/>
                <w:noProof/>
              </w:rPr>
              <w:t>完成项目的最迟期限</w:t>
            </w:r>
            <w:r>
              <w:rPr>
                <w:noProof/>
                <w:webHidden/>
              </w:rPr>
              <w:tab/>
            </w:r>
            <w:r>
              <w:rPr>
                <w:noProof/>
                <w:webHidden/>
              </w:rPr>
              <w:fldChar w:fldCharType="begin"/>
            </w:r>
            <w:r>
              <w:rPr>
                <w:noProof/>
                <w:webHidden/>
              </w:rPr>
              <w:instrText xml:space="preserve"> PAGEREF _Toc100505829 \h </w:instrText>
            </w:r>
            <w:r>
              <w:rPr>
                <w:noProof/>
                <w:webHidden/>
              </w:rPr>
            </w:r>
            <w:r>
              <w:rPr>
                <w:noProof/>
                <w:webHidden/>
              </w:rPr>
              <w:fldChar w:fldCharType="separate"/>
            </w:r>
            <w:r>
              <w:rPr>
                <w:noProof/>
                <w:webHidden/>
              </w:rPr>
              <w:t>8</w:t>
            </w:r>
            <w:r>
              <w:rPr>
                <w:noProof/>
                <w:webHidden/>
              </w:rPr>
              <w:fldChar w:fldCharType="end"/>
            </w:r>
          </w:hyperlink>
        </w:p>
        <w:p w14:paraId="1BC23C6D" w14:textId="3A1C4EB9" w:rsidR="007E1F37" w:rsidRDefault="007E1F37">
          <w:pPr>
            <w:pStyle w:val="TOC1"/>
            <w:tabs>
              <w:tab w:val="right" w:leader="dot" w:pos="8296"/>
            </w:tabs>
            <w:rPr>
              <w:rFonts w:asciiTheme="minorHAnsi" w:eastAsiaTheme="minorEastAsia" w:hAnsiTheme="minorHAnsi" w:cstheme="minorBidi"/>
              <w:noProof/>
            </w:rPr>
          </w:pPr>
          <w:hyperlink w:anchor="_Toc100505830" w:history="1">
            <w:r w:rsidRPr="008A1876">
              <w:rPr>
                <w:rStyle w:val="ad"/>
                <w:noProof/>
                <w:shd w:val="clear" w:color="auto" w:fill="C6D9F1"/>
              </w:rPr>
              <w:t xml:space="preserve">3 </w:t>
            </w:r>
            <w:r w:rsidRPr="008A1876">
              <w:rPr>
                <w:rStyle w:val="ad"/>
                <w:noProof/>
                <w:shd w:val="clear" w:color="auto" w:fill="C6D9F1"/>
              </w:rPr>
              <w:t>项目团队组织</w:t>
            </w:r>
            <w:r>
              <w:rPr>
                <w:noProof/>
                <w:webHidden/>
              </w:rPr>
              <w:tab/>
            </w:r>
            <w:r>
              <w:rPr>
                <w:noProof/>
                <w:webHidden/>
              </w:rPr>
              <w:fldChar w:fldCharType="begin"/>
            </w:r>
            <w:r>
              <w:rPr>
                <w:noProof/>
                <w:webHidden/>
              </w:rPr>
              <w:instrText xml:space="preserve"> PAGEREF _Toc100505830 \h </w:instrText>
            </w:r>
            <w:r>
              <w:rPr>
                <w:noProof/>
                <w:webHidden/>
              </w:rPr>
            </w:r>
            <w:r>
              <w:rPr>
                <w:noProof/>
                <w:webHidden/>
              </w:rPr>
              <w:fldChar w:fldCharType="separate"/>
            </w:r>
            <w:r>
              <w:rPr>
                <w:noProof/>
                <w:webHidden/>
              </w:rPr>
              <w:t>8</w:t>
            </w:r>
            <w:r>
              <w:rPr>
                <w:noProof/>
                <w:webHidden/>
              </w:rPr>
              <w:fldChar w:fldCharType="end"/>
            </w:r>
          </w:hyperlink>
        </w:p>
        <w:p w14:paraId="0594F48C" w14:textId="2EC7E361" w:rsidR="007E1F37" w:rsidRDefault="007E1F37">
          <w:pPr>
            <w:pStyle w:val="TOC2"/>
            <w:tabs>
              <w:tab w:val="right" w:leader="dot" w:pos="8296"/>
            </w:tabs>
            <w:rPr>
              <w:rFonts w:asciiTheme="minorHAnsi" w:eastAsiaTheme="minorEastAsia" w:hAnsiTheme="minorHAnsi" w:cstheme="minorBidi"/>
              <w:noProof/>
            </w:rPr>
          </w:pPr>
          <w:hyperlink w:anchor="_Toc100505831" w:history="1">
            <w:r w:rsidRPr="008A1876">
              <w:rPr>
                <w:rStyle w:val="ad"/>
                <w:rFonts w:ascii="黑体" w:hAnsi="黑体"/>
                <w:noProof/>
              </w:rPr>
              <w:t xml:space="preserve">3.1 </w:t>
            </w:r>
            <w:r w:rsidRPr="008A1876">
              <w:rPr>
                <w:rStyle w:val="ad"/>
                <w:rFonts w:ascii="黑体" w:hAnsi="黑体"/>
                <w:noProof/>
              </w:rPr>
              <w:t>组织结构</w:t>
            </w:r>
            <w:r>
              <w:rPr>
                <w:noProof/>
                <w:webHidden/>
              </w:rPr>
              <w:tab/>
            </w:r>
            <w:r>
              <w:rPr>
                <w:noProof/>
                <w:webHidden/>
              </w:rPr>
              <w:fldChar w:fldCharType="begin"/>
            </w:r>
            <w:r>
              <w:rPr>
                <w:noProof/>
                <w:webHidden/>
              </w:rPr>
              <w:instrText xml:space="preserve"> PAGEREF _Toc100505831 \h </w:instrText>
            </w:r>
            <w:r>
              <w:rPr>
                <w:noProof/>
                <w:webHidden/>
              </w:rPr>
            </w:r>
            <w:r>
              <w:rPr>
                <w:noProof/>
                <w:webHidden/>
              </w:rPr>
              <w:fldChar w:fldCharType="separate"/>
            </w:r>
            <w:r>
              <w:rPr>
                <w:noProof/>
                <w:webHidden/>
              </w:rPr>
              <w:t>8</w:t>
            </w:r>
            <w:r>
              <w:rPr>
                <w:noProof/>
                <w:webHidden/>
              </w:rPr>
              <w:fldChar w:fldCharType="end"/>
            </w:r>
          </w:hyperlink>
        </w:p>
        <w:p w14:paraId="3E765542" w14:textId="3D83AD14" w:rsidR="007E1F37" w:rsidRDefault="007E1F37">
          <w:pPr>
            <w:pStyle w:val="TOC2"/>
            <w:tabs>
              <w:tab w:val="right" w:leader="dot" w:pos="8296"/>
            </w:tabs>
            <w:rPr>
              <w:rFonts w:asciiTheme="minorHAnsi" w:eastAsiaTheme="minorEastAsia" w:hAnsiTheme="minorHAnsi" w:cstheme="minorBidi"/>
              <w:noProof/>
            </w:rPr>
          </w:pPr>
          <w:hyperlink w:anchor="_Toc100505832" w:history="1">
            <w:r w:rsidRPr="008A1876">
              <w:rPr>
                <w:rStyle w:val="ad"/>
                <w:rFonts w:ascii="黑体" w:hAnsi="黑体"/>
                <w:noProof/>
              </w:rPr>
              <w:t>3.2</w:t>
            </w:r>
            <w:r w:rsidRPr="008A1876">
              <w:rPr>
                <w:rStyle w:val="ad"/>
                <w:rFonts w:ascii="黑体" w:hAnsi="黑体"/>
                <w:noProof/>
              </w:rPr>
              <w:t>人员分工</w:t>
            </w:r>
            <w:r>
              <w:rPr>
                <w:noProof/>
                <w:webHidden/>
              </w:rPr>
              <w:tab/>
            </w:r>
            <w:r>
              <w:rPr>
                <w:noProof/>
                <w:webHidden/>
              </w:rPr>
              <w:fldChar w:fldCharType="begin"/>
            </w:r>
            <w:r>
              <w:rPr>
                <w:noProof/>
                <w:webHidden/>
              </w:rPr>
              <w:instrText xml:space="preserve"> PAGEREF _Toc100505832 \h </w:instrText>
            </w:r>
            <w:r>
              <w:rPr>
                <w:noProof/>
                <w:webHidden/>
              </w:rPr>
            </w:r>
            <w:r>
              <w:rPr>
                <w:noProof/>
                <w:webHidden/>
              </w:rPr>
              <w:fldChar w:fldCharType="separate"/>
            </w:r>
            <w:r>
              <w:rPr>
                <w:noProof/>
                <w:webHidden/>
              </w:rPr>
              <w:t>9</w:t>
            </w:r>
            <w:r>
              <w:rPr>
                <w:noProof/>
                <w:webHidden/>
              </w:rPr>
              <w:fldChar w:fldCharType="end"/>
            </w:r>
          </w:hyperlink>
        </w:p>
        <w:p w14:paraId="5CB199DE" w14:textId="2EA3ABBC" w:rsidR="007E1F37" w:rsidRDefault="007E1F37">
          <w:pPr>
            <w:pStyle w:val="TOC2"/>
            <w:tabs>
              <w:tab w:val="right" w:leader="dot" w:pos="8296"/>
            </w:tabs>
            <w:rPr>
              <w:rFonts w:asciiTheme="minorHAnsi" w:eastAsiaTheme="minorEastAsia" w:hAnsiTheme="minorHAnsi" w:cstheme="minorBidi"/>
              <w:noProof/>
            </w:rPr>
          </w:pPr>
          <w:hyperlink w:anchor="_Toc100505833" w:history="1">
            <w:r w:rsidRPr="008A1876">
              <w:rPr>
                <w:rStyle w:val="ad"/>
                <w:rFonts w:ascii="黑体" w:hAnsi="黑体"/>
                <w:noProof/>
              </w:rPr>
              <w:t>3.3</w:t>
            </w:r>
            <w:r w:rsidRPr="008A1876">
              <w:rPr>
                <w:rStyle w:val="ad"/>
                <w:rFonts w:ascii="黑体" w:hAnsi="黑体"/>
                <w:noProof/>
              </w:rPr>
              <w:t>协作与沟通</w:t>
            </w:r>
            <w:r>
              <w:rPr>
                <w:noProof/>
                <w:webHidden/>
              </w:rPr>
              <w:tab/>
            </w:r>
            <w:r>
              <w:rPr>
                <w:noProof/>
                <w:webHidden/>
              </w:rPr>
              <w:fldChar w:fldCharType="begin"/>
            </w:r>
            <w:r>
              <w:rPr>
                <w:noProof/>
                <w:webHidden/>
              </w:rPr>
              <w:instrText xml:space="preserve"> PAGEREF _Toc100505833 \h </w:instrText>
            </w:r>
            <w:r>
              <w:rPr>
                <w:noProof/>
                <w:webHidden/>
              </w:rPr>
            </w:r>
            <w:r>
              <w:rPr>
                <w:noProof/>
                <w:webHidden/>
              </w:rPr>
              <w:fldChar w:fldCharType="separate"/>
            </w:r>
            <w:r>
              <w:rPr>
                <w:noProof/>
                <w:webHidden/>
              </w:rPr>
              <w:t>9</w:t>
            </w:r>
            <w:r>
              <w:rPr>
                <w:noProof/>
                <w:webHidden/>
              </w:rPr>
              <w:fldChar w:fldCharType="end"/>
            </w:r>
          </w:hyperlink>
        </w:p>
        <w:p w14:paraId="2468D223" w14:textId="2BB65F48" w:rsidR="007E1F37" w:rsidRDefault="007E1F37">
          <w:pPr>
            <w:pStyle w:val="TOC3"/>
            <w:tabs>
              <w:tab w:val="right" w:leader="dot" w:pos="8296"/>
            </w:tabs>
            <w:rPr>
              <w:rFonts w:asciiTheme="minorHAnsi" w:eastAsiaTheme="minorEastAsia" w:hAnsiTheme="minorHAnsi" w:cstheme="minorBidi"/>
              <w:noProof/>
            </w:rPr>
          </w:pPr>
          <w:hyperlink w:anchor="_Toc100505834" w:history="1">
            <w:r w:rsidRPr="008A1876">
              <w:rPr>
                <w:rStyle w:val="ad"/>
                <w:noProof/>
              </w:rPr>
              <w:t>3.3.1</w:t>
            </w:r>
            <w:r w:rsidRPr="008A1876">
              <w:rPr>
                <w:rStyle w:val="ad"/>
                <w:noProof/>
              </w:rPr>
              <w:t>项目接口人员</w:t>
            </w:r>
            <w:r>
              <w:rPr>
                <w:noProof/>
                <w:webHidden/>
              </w:rPr>
              <w:tab/>
            </w:r>
            <w:r>
              <w:rPr>
                <w:noProof/>
                <w:webHidden/>
              </w:rPr>
              <w:fldChar w:fldCharType="begin"/>
            </w:r>
            <w:r>
              <w:rPr>
                <w:noProof/>
                <w:webHidden/>
              </w:rPr>
              <w:instrText xml:space="preserve"> PAGEREF _Toc100505834 \h </w:instrText>
            </w:r>
            <w:r>
              <w:rPr>
                <w:noProof/>
                <w:webHidden/>
              </w:rPr>
            </w:r>
            <w:r>
              <w:rPr>
                <w:noProof/>
                <w:webHidden/>
              </w:rPr>
              <w:fldChar w:fldCharType="separate"/>
            </w:r>
            <w:r>
              <w:rPr>
                <w:noProof/>
                <w:webHidden/>
              </w:rPr>
              <w:t>9</w:t>
            </w:r>
            <w:r>
              <w:rPr>
                <w:noProof/>
                <w:webHidden/>
              </w:rPr>
              <w:fldChar w:fldCharType="end"/>
            </w:r>
          </w:hyperlink>
        </w:p>
        <w:p w14:paraId="64523F30" w14:textId="71C00EE5" w:rsidR="007E1F37" w:rsidRDefault="007E1F37">
          <w:pPr>
            <w:pStyle w:val="TOC1"/>
            <w:tabs>
              <w:tab w:val="right" w:leader="dot" w:pos="8296"/>
            </w:tabs>
            <w:rPr>
              <w:rFonts w:asciiTheme="minorHAnsi" w:eastAsiaTheme="minorEastAsia" w:hAnsiTheme="minorHAnsi" w:cstheme="minorBidi"/>
              <w:noProof/>
            </w:rPr>
          </w:pPr>
          <w:hyperlink w:anchor="_Toc100505835" w:history="1">
            <w:r w:rsidRPr="008A1876">
              <w:rPr>
                <w:rStyle w:val="ad"/>
                <w:noProof/>
                <w:shd w:val="clear" w:color="auto" w:fill="C6D9F1"/>
              </w:rPr>
              <w:t>4</w:t>
            </w:r>
            <w:r w:rsidRPr="008A1876">
              <w:rPr>
                <w:rStyle w:val="ad"/>
                <w:noProof/>
                <w:shd w:val="clear" w:color="auto" w:fill="C6D9F1"/>
              </w:rPr>
              <w:t>实施总计划</w:t>
            </w:r>
            <w:r>
              <w:rPr>
                <w:noProof/>
                <w:webHidden/>
              </w:rPr>
              <w:tab/>
            </w:r>
            <w:r>
              <w:rPr>
                <w:noProof/>
                <w:webHidden/>
              </w:rPr>
              <w:fldChar w:fldCharType="begin"/>
            </w:r>
            <w:r>
              <w:rPr>
                <w:noProof/>
                <w:webHidden/>
              </w:rPr>
              <w:instrText xml:space="preserve"> PAGEREF _Toc100505835 \h </w:instrText>
            </w:r>
            <w:r>
              <w:rPr>
                <w:noProof/>
                <w:webHidden/>
              </w:rPr>
            </w:r>
            <w:r>
              <w:rPr>
                <w:noProof/>
                <w:webHidden/>
              </w:rPr>
              <w:fldChar w:fldCharType="separate"/>
            </w:r>
            <w:r>
              <w:rPr>
                <w:noProof/>
                <w:webHidden/>
              </w:rPr>
              <w:t>10</w:t>
            </w:r>
            <w:r>
              <w:rPr>
                <w:noProof/>
                <w:webHidden/>
              </w:rPr>
              <w:fldChar w:fldCharType="end"/>
            </w:r>
          </w:hyperlink>
        </w:p>
        <w:p w14:paraId="424EF04D" w14:textId="0CFB9662" w:rsidR="007E1F37" w:rsidRDefault="007E1F37">
          <w:pPr>
            <w:pStyle w:val="TOC2"/>
            <w:tabs>
              <w:tab w:val="right" w:leader="dot" w:pos="8296"/>
            </w:tabs>
            <w:rPr>
              <w:rFonts w:asciiTheme="minorHAnsi" w:eastAsiaTheme="minorEastAsia" w:hAnsiTheme="minorHAnsi" w:cstheme="minorBidi"/>
              <w:noProof/>
            </w:rPr>
          </w:pPr>
          <w:hyperlink w:anchor="_Toc100505836" w:history="1">
            <w:r w:rsidRPr="008A1876">
              <w:rPr>
                <w:rStyle w:val="ad"/>
                <w:noProof/>
              </w:rPr>
              <w:t>4.1</w:t>
            </w:r>
            <w:r w:rsidRPr="008A1876">
              <w:rPr>
                <w:rStyle w:val="ad"/>
                <w:noProof/>
              </w:rPr>
              <w:t>开发过程</w:t>
            </w:r>
            <w:r>
              <w:rPr>
                <w:noProof/>
                <w:webHidden/>
              </w:rPr>
              <w:tab/>
            </w:r>
            <w:r>
              <w:rPr>
                <w:noProof/>
                <w:webHidden/>
              </w:rPr>
              <w:fldChar w:fldCharType="begin"/>
            </w:r>
            <w:r>
              <w:rPr>
                <w:noProof/>
                <w:webHidden/>
              </w:rPr>
              <w:instrText xml:space="preserve"> PAGEREF _Toc100505836 \h </w:instrText>
            </w:r>
            <w:r>
              <w:rPr>
                <w:noProof/>
                <w:webHidden/>
              </w:rPr>
            </w:r>
            <w:r>
              <w:rPr>
                <w:noProof/>
                <w:webHidden/>
              </w:rPr>
              <w:fldChar w:fldCharType="separate"/>
            </w:r>
            <w:r>
              <w:rPr>
                <w:noProof/>
                <w:webHidden/>
              </w:rPr>
              <w:t>10</w:t>
            </w:r>
            <w:r>
              <w:rPr>
                <w:noProof/>
                <w:webHidden/>
              </w:rPr>
              <w:fldChar w:fldCharType="end"/>
            </w:r>
          </w:hyperlink>
        </w:p>
        <w:p w14:paraId="696587F9" w14:textId="3788A7E5" w:rsidR="007E1F37" w:rsidRDefault="007E1F37">
          <w:pPr>
            <w:pStyle w:val="TOC3"/>
            <w:tabs>
              <w:tab w:val="right" w:leader="dot" w:pos="8296"/>
            </w:tabs>
            <w:rPr>
              <w:rFonts w:asciiTheme="minorHAnsi" w:eastAsiaTheme="minorEastAsia" w:hAnsiTheme="minorHAnsi" w:cstheme="minorBidi"/>
              <w:noProof/>
            </w:rPr>
          </w:pPr>
          <w:hyperlink w:anchor="_Toc100505837" w:history="1">
            <w:r w:rsidRPr="008A1876">
              <w:rPr>
                <w:rStyle w:val="ad"/>
                <w:noProof/>
              </w:rPr>
              <w:t xml:space="preserve">4.1.1 </w:t>
            </w:r>
            <w:r w:rsidRPr="008A1876">
              <w:rPr>
                <w:rStyle w:val="ad"/>
                <w:noProof/>
              </w:rPr>
              <w:t>需求分析</w:t>
            </w:r>
            <w:r>
              <w:rPr>
                <w:noProof/>
                <w:webHidden/>
              </w:rPr>
              <w:tab/>
            </w:r>
            <w:r>
              <w:rPr>
                <w:noProof/>
                <w:webHidden/>
              </w:rPr>
              <w:fldChar w:fldCharType="begin"/>
            </w:r>
            <w:r>
              <w:rPr>
                <w:noProof/>
                <w:webHidden/>
              </w:rPr>
              <w:instrText xml:space="preserve"> PAGEREF _Toc100505837 \h </w:instrText>
            </w:r>
            <w:r>
              <w:rPr>
                <w:noProof/>
                <w:webHidden/>
              </w:rPr>
            </w:r>
            <w:r>
              <w:rPr>
                <w:noProof/>
                <w:webHidden/>
              </w:rPr>
              <w:fldChar w:fldCharType="separate"/>
            </w:r>
            <w:r>
              <w:rPr>
                <w:noProof/>
                <w:webHidden/>
              </w:rPr>
              <w:t>10</w:t>
            </w:r>
            <w:r>
              <w:rPr>
                <w:noProof/>
                <w:webHidden/>
              </w:rPr>
              <w:fldChar w:fldCharType="end"/>
            </w:r>
          </w:hyperlink>
        </w:p>
        <w:p w14:paraId="771E38AA" w14:textId="4A4E3288" w:rsidR="007E1F37" w:rsidRDefault="007E1F37">
          <w:pPr>
            <w:pStyle w:val="TOC3"/>
            <w:tabs>
              <w:tab w:val="right" w:leader="dot" w:pos="8296"/>
            </w:tabs>
            <w:rPr>
              <w:rFonts w:asciiTheme="minorHAnsi" w:eastAsiaTheme="minorEastAsia" w:hAnsiTheme="minorHAnsi" w:cstheme="minorBidi"/>
              <w:noProof/>
            </w:rPr>
          </w:pPr>
          <w:hyperlink w:anchor="_Toc100505838" w:history="1">
            <w:r w:rsidRPr="008A1876">
              <w:rPr>
                <w:rStyle w:val="ad"/>
                <w:noProof/>
              </w:rPr>
              <w:t xml:space="preserve">4.1.2 </w:t>
            </w:r>
            <w:r w:rsidRPr="008A1876">
              <w:rPr>
                <w:rStyle w:val="ad"/>
                <w:noProof/>
              </w:rPr>
              <w:t>系统设计</w:t>
            </w:r>
            <w:r>
              <w:rPr>
                <w:noProof/>
                <w:webHidden/>
              </w:rPr>
              <w:tab/>
            </w:r>
            <w:r>
              <w:rPr>
                <w:noProof/>
                <w:webHidden/>
              </w:rPr>
              <w:fldChar w:fldCharType="begin"/>
            </w:r>
            <w:r>
              <w:rPr>
                <w:noProof/>
                <w:webHidden/>
              </w:rPr>
              <w:instrText xml:space="preserve"> PAGEREF _Toc100505838 \h </w:instrText>
            </w:r>
            <w:r>
              <w:rPr>
                <w:noProof/>
                <w:webHidden/>
              </w:rPr>
            </w:r>
            <w:r>
              <w:rPr>
                <w:noProof/>
                <w:webHidden/>
              </w:rPr>
              <w:fldChar w:fldCharType="separate"/>
            </w:r>
            <w:r>
              <w:rPr>
                <w:noProof/>
                <w:webHidden/>
              </w:rPr>
              <w:t>12</w:t>
            </w:r>
            <w:r>
              <w:rPr>
                <w:noProof/>
                <w:webHidden/>
              </w:rPr>
              <w:fldChar w:fldCharType="end"/>
            </w:r>
          </w:hyperlink>
        </w:p>
        <w:p w14:paraId="5D70D076" w14:textId="2E9754DD" w:rsidR="007E1F37" w:rsidRDefault="007E1F37">
          <w:pPr>
            <w:pStyle w:val="TOC3"/>
            <w:tabs>
              <w:tab w:val="right" w:leader="dot" w:pos="8296"/>
            </w:tabs>
            <w:rPr>
              <w:rFonts w:asciiTheme="minorHAnsi" w:eastAsiaTheme="minorEastAsia" w:hAnsiTheme="minorHAnsi" w:cstheme="minorBidi"/>
              <w:noProof/>
            </w:rPr>
          </w:pPr>
          <w:hyperlink w:anchor="_Toc100505839" w:history="1">
            <w:r w:rsidRPr="008A1876">
              <w:rPr>
                <w:rStyle w:val="ad"/>
                <w:noProof/>
              </w:rPr>
              <w:t xml:space="preserve">4.1.3 </w:t>
            </w:r>
            <w:r w:rsidRPr="008A1876">
              <w:rPr>
                <w:rStyle w:val="ad"/>
                <w:noProof/>
              </w:rPr>
              <w:t>编码及测试阶段</w:t>
            </w:r>
            <w:r>
              <w:rPr>
                <w:noProof/>
                <w:webHidden/>
              </w:rPr>
              <w:tab/>
            </w:r>
            <w:r>
              <w:rPr>
                <w:noProof/>
                <w:webHidden/>
              </w:rPr>
              <w:fldChar w:fldCharType="begin"/>
            </w:r>
            <w:r>
              <w:rPr>
                <w:noProof/>
                <w:webHidden/>
              </w:rPr>
              <w:instrText xml:space="preserve"> PAGEREF _Toc100505839 \h </w:instrText>
            </w:r>
            <w:r>
              <w:rPr>
                <w:noProof/>
                <w:webHidden/>
              </w:rPr>
            </w:r>
            <w:r>
              <w:rPr>
                <w:noProof/>
                <w:webHidden/>
              </w:rPr>
              <w:fldChar w:fldCharType="separate"/>
            </w:r>
            <w:r>
              <w:rPr>
                <w:noProof/>
                <w:webHidden/>
              </w:rPr>
              <w:t>13</w:t>
            </w:r>
            <w:r>
              <w:rPr>
                <w:noProof/>
                <w:webHidden/>
              </w:rPr>
              <w:fldChar w:fldCharType="end"/>
            </w:r>
          </w:hyperlink>
        </w:p>
        <w:p w14:paraId="4BFA1EB3" w14:textId="4C3F5F4C" w:rsidR="007E1F37" w:rsidRDefault="007E1F37">
          <w:pPr>
            <w:pStyle w:val="TOC3"/>
            <w:tabs>
              <w:tab w:val="right" w:leader="dot" w:pos="8296"/>
            </w:tabs>
            <w:rPr>
              <w:rFonts w:asciiTheme="minorHAnsi" w:eastAsiaTheme="minorEastAsia" w:hAnsiTheme="minorHAnsi" w:cstheme="minorBidi"/>
              <w:noProof/>
            </w:rPr>
          </w:pPr>
          <w:hyperlink w:anchor="_Toc100505840" w:history="1">
            <w:r w:rsidRPr="008A1876">
              <w:rPr>
                <w:rStyle w:val="ad"/>
                <w:noProof/>
              </w:rPr>
              <w:t xml:space="preserve">4.1.4 </w:t>
            </w:r>
            <w:r w:rsidRPr="008A1876">
              <w:rPr>
                <w:rStyle w:val="ad"/>
                <w:noProof/>
              </w:rPr>
              <w:t>项目总结</w:t>
            </w:r>
            <w:r>
              <w:rPr>
                <w:noProof/>
                <w:webHidden/>
              </w:rPr>
              <w:tab/>
            </w:r>
            <w:r>
              <w:rPr>
                <w:noProof/>
                <w:webHidden/>
              </w:rPr>
              <w:fldChar w:fldCharType="begin"/>
            </w:r>
            <w:r>
              <w:rPr>
                <w:noProof/>
                <w:webHidden/>
              </w:rPr>
              <w:instrText xml:space="preserve"> PAGEREF _Toc100505840 \h </w:instrText>
            </w:r>
            <w:r>
              <w:rPr>
                <w:noProof/>
                <w:webHidden/>
              </w:rPr>
            </w:r>
            <w:r>
              <w:rPr>
                <w:noProof/>
                <w:webHidden/>
              </w:rPr>
              <w:fldChar w:fldCharType="separate"/>
            </w:r>
            <w:r>
              <w:rPr>
                <w:noProof/>
                <w:webHidden/>
              </w:rPr>
              <w:t>13</w:t>
            </w:r>
            <w:r>
              <w:rPr>
                <w:noProof/>
                <w:webHidden/>
              </w:rPr>
              <w:fldChar w:fldCharType="end"/>
            </w:r>
          </w:hyperlink>
        </w:p>
        <w:p w14:paraId="55789F14" w14:textId="116E2BF9" w:rsidR="007E1F37" w:rsidRDefault="007E1F37">
          <w:pPr>
            <w:pStyle w:val="TOC2"/>
            <w:tabs>
              <w:tab w:val="right" w:leader="dot" w:pos="8296"/>
            </w:tabs>
            <w:rPr>
              <w:rFonts w:asciiTheme="minorHAnsi" w:eastAsiaTheme="minorEastAsia" w:hAnsiTheme="minorHAnsi" w:cstheme="minorBidi"/>
              <w:noProof/>
            </w:rPr>
          </w:pPr>
          <w:hyperlink w:anchor="_Toc100505841" w:history="1">
            <w:r w:rsidRPr="008A1876">
              <w:rPr>
                <w:rStyle w:val="ad"/>
                <w:noProof/>
              </w:rPr>
              <w:t>4.2</w:t>
            </w:r>
            <w:r w:rsidRPr="008A1876">
              <w:rPr>
                <w:rStyle w:val="ad"/>
                <w:noProof/>
              </w:rPr>
              <w:t>进度</w:t>
            </w:r>
            <w:r>
              <w:rPr>
                <w:noProof/>
                <w:webHidden/>
              </w:rPr>
              <w:tab/>
            </w:r>
            <w:r>
              <w:rPr>
                <w:noProof/>
                <w:webHidden/>
              </w:rPr>
              <w:fldChar w:fldCharType="begin"/>
            </w:r>
            <w:r>
              <w:rPr>
                <w:noProof/>
                <w:webHidden/>
              </w:rPr>
              <w:instrText xml:space="preserve"> PAGEREF _Toc100505841 \h </w:instrText>
            </w:r>
            <w:r>
              <w:rPr>
                <w:noProof/>
                <w:webHidden/>
              </w:rPr>
            </w:r>
            <w:r>
              <w:rPr>
                <w:noProof/>
                <w:webHidden/>
              </w:rPr>
              <w:fldChar w:fldCharType="separate"/>
            </w:r>
            <w:r>
              <w:rPr>
                <w:noProof/>
                <w:webHidden/>
              </w:rPr>
              <w:t>13</w:t>
            </w:r>
            <w:r>
              <w:rPr>
                <w:noProof/>
                <w:webHidden/>
              </w:rPr>
              <w:fldChar w:fldCharType="end"/>
            </w:r>
          </w:hyperlink>
        </w:p>
        <w:p w14:paraId="0F7BAB3E" w14:textId="3267D34E" w:rsidR="007E1F37" w:rsidRDefault="007E1F37">
          <w:pPr>
            <w:pStyle w:val="TOC2"/>
            <w:tabs>
              <w:tab w:val="right" w:leader="dot" w:pos="8296"/>
            </w:tabs>
            <w:rPr>
              <w:rFonts w:asciiTheme="minorHAnsi" w:eastAsiaTheme="minorEastAsia" w:hAnsiTheme="minorHAnsi" w:cstheme="minorBidi"/>
              <w:noProof/>
            </w:rPr>
          </w:pPr>
          <w:hyperlink w:anchor="_Toc100505842" w:history="1">
            <w:r w:rsidRPr="008A1876">
              <w:rPr>
                <w:rStyle w:val="ad"/>
                <w:rFonts w:ascii="黑体" w:hAnsi="黑体"/>
                <w:noProof/>
              </w:rPr>
              <w:t xml:space="preserve">4.3 </w:t>
            </w:r>
            <w:r w:rsidRPr="008A1876">
              <w:rPr>
                <w:rStyle w:val="ad"/>
                <w:rFonts w:ascii="黑体" w:hAnsi="黑体"/>
                <w:noProof/>
              </w:rPr>
              <w:t>风险评估及对策</w:t>
            </w:r>
            <w:r>
              <w:rPr>
                <w:noProof/>
                <w:webHidden/>
              </w:rPr>
              <w:tab/>
            </w:r>
            <w:r>
              <w:rPr>
                <w:noProof/>
                <w:webHidden/>
              </w:rPr>
              <w:fldChar w:fldCharType="begin"/>
            </w:r>
            <w:r>
              <w:rPr>
                <w:noProof/>
                <w:webHidden/>
              </w:rPr>
              <w:instrText xml:space="preserve"> PAGEREF _Toc100505842 \h </w:instrText>
            </w:r>
            <w:r>
              <w:rPr>
                <w:noProof/>
                <w:webHidden/>
              </w:rPr>
            </w:r>
            <w:r>
              <w:rPr>
                <w:noProof/>
                <w:webHidden/>
              </w:rPr>
              <w:fldChar w:fldCharType="separate"/>
            </w:r>
            <w:r>
              <w:rPr>
                <w:noProof/>
                <w:webHidden/>
              </w:rPr>
              <w:t>14</w:t>
            </w:r>
            <w:r>
              <w:rPr>
                <w:noProof/>
                <w:webHidden/>
              </w:rPr>
              <w:fldChar w:fldCharType="end"/>
            </w:r>
          </w:hyperlink>
        </w:p>
        <w:p w14:paraId="16652F5C" w14:textId="6CD29F25" w:rsidR="007E1F37" w:rsidRDefault="007E1F37">
          <w:pPr>
            <w:pStyle w:val="TOC1"/>
            <w:tabs>
              <w:tab w:val="right" w:leader="dot" w:pos="8296"/>
            </w:tabs>
            <w:rPr>
              <w:rFonts w:asciiTheme="minorHAnsi" w:eastAsiaTheme="minorEastAsia" w:hAnsiTheme="minorHAnsi" w:cstheme="minorBidi"/>
              <w:noProof/>
            </w:rPr>
          </w:pPr>
          <w:hyperlink w:anchor="_Toc100505843" w:history="1">
            <w:r w:rsidRPr="008A1876">
              <w:rPr>
                <w:rStyle w:val="ad"/>
                <w:noProof/>
                <w:shd w:val="clear" w:color="auto" w:fill="C6D9F1"/>
              </w:rPr>
              <w:t>5</w:t>
            </w:r>
            <w:r w:rsidRPr="008A1876">
              <w:rPr>
                <w:rStyle w:val="ad"/>
                <w:noProof/>
                <w:shd w:val="clear" w:color="auto" w:fill="C6D9F1"/>
              </w:rPr>
              <w:t>支持条件</w:t>
            </w:r>
            <w:r>
              <w:rPr>
                <w:noProof/>
                <w:webHidden/>
              </w:rPr>
              <w:tab/>
            </w:r>
            <w:r>
              <w:rPr>
                <w:noProof/>
                <w:webHidden/>
              </w:rPr>
              <w:fldChar w:fldCharType="begin"/>
            </w:r>
            <w:r>
              <w:rPr>
                <w:noProof/>
                <w:webHidden/>
              </w:rPr>
              <w:instrText xml:space="preserve"> PAGEREF _Toc100505843 \h </w:instrText>
            </w:r>
            <w:r>
              <w:rPr>
                <w:noProof/>
                <w:webHidden/>
              </w:rPr>
            </w:r>
            <w:r>
              <w:rPr>
                <w:noProof/>
                <w:webHidden/>
              </w:rPr>
              <w:fldChar w:fldCharType="separate"/>
            </w:r>
            <w:r>
              <w:rPr>
                <w:noProof/>
                <w:webHidden/>
              </w:rPr>
              <w:t>14</w:t>
            </w:r>
            <w:r>
              <w:rPr>
                <w:noProof/>
                <w:webHidden/>
              </w:rPr>
              <w:fldChar w:fldCharType="end"/>
            </w:r>
          </w:hyperlink>
        </w:p>
        <w:p w14:paraId="42D69AFD" w14:textId="1EA659C6" w:rsidR="007E1F37" w:rsidRDefault="007E1F37">
          <w:pPr>
            <w:pStyle w:val="TOC2"/>
            <w:tabs>
              <w:tab w:val="right" w:leader="dot" w:pos="8296"/>
            </w:tabs>
            <w:rPr>
              <w:rFonts w:asciiTheme="minorHAnsi" w:eastAsiaTheme="minorEastAsia" w:hAnsiTheme="minorHAnsi" w:cstheme="minorBidi"/>
              <w:noProof/>
            </w:rPr>
          </w:pPr>
          <w:hyperlink w:anchor="_Toc100505844" w:history="1">
            <w:r w:rsidRPr="008A1876">
              <w:rPr>
                <w:rStyle w:val="ad"/>
                <w:noProof/>
              </w:rPr>
              <w:t>.1</w:t>
            </w:r>
            <w:r w:rsidRPr="008A1876">
              <w:rPr>
                <w:rStyle w:val="ad"/>
                <w:noProof/>
              </w:rPr>
              <w:t>计算机系统支持</w:t>
            </w:r>
            <w:r>
              <w:rPr>
                <w:noProof/>
                <w:webHidden/>
              </w:rPr>
              <w:tab/>
            </w:r>
            <w:r>
              <w:rPr>
                <w:noProof/>
                <w:webHidden/>
              </w:rPr>
              <w:fldChar w:fldCharType="begin"/>
            </w:r>
            <w:r>
              <w:rPr>
                <w:noProof/>
                <w:webHidden/>
              </w:rPr>
              <w:instrText xml:space="preserve"> PAGEREF _Toc100505844 \h </w:instrText>
            </w:r>
            <w:r>
              <w:rPr>
                <w:noProof/>
                <w:webHidden/>
              </w:rPr>
            </w:r>
            <w:r>
              <w:rPr>
                <w:noProof/>
                <w:webHidden/>
              </w:rPr>
              <w:fldChar w:fldCharType="separate"/>
            </w:r>
            <w:r>
              <w:rPr>
                <w:noProof/>
                <w:webHidden/>
              </w:rPr>
              <w:t>14</w:t>
            </w:r>
            <w:r>
              <w:rPr>
                <w:noProof/>
                <w:webHidden/>
              </w:rPr>
              <w:fldChar w:fldCharType="end"/>
            </w:r>
          </w:hyperlink>
        </w:p>
        <w:p w14:paraId="3E04A916" w14:textId="610FE1AC" w:rsidR="007E1F37" w:rsidRDefault="007E1F37">
          <w:pPr>
            <w:pStyle w:val="TOC2"/>
            <w:tabs>
              <w:tab w:val="right" w:leader="dot" w:pos="8296"/>
            </w:tabs>
            <w:rPr>
              <w:rFonts w:asciiTheme="minorHAnsi" w:eastAsiaTheme="minorEastAsia" w:hAnsiTheme="minorHAnsi" w:cstheme="minorBidi"/>
              <w:noProof/>
            </w:rPr>
          </w:pPr>
          <w:hyperlink w:anchor="_Toc100505845" w:history="1">
            <w:r w:rsidRPr="008A1876">
              <w:rPr>
                <w:rStyle w:val="ad"/>
                <w:noProof/>
              </w:rPr>
              <w:t>5.2</w:t>
            </w:r>
            <w:r w:rsidRPr="008A1876">
              <w:rPr>
                <w:rStyle w:val="ad"/>
                <w:noProof/>
              </w:rPr>
              <w:t>需由外单位提供的条件</w:t>
            </w:r>
            <w:r>
              <w:rPr>
                <w:noProof/>
                <w:webHidden/>
              </w:rPr>
              <w:tab/>
            </w:r>
            <w:r>
              <w:rPr>
                <w:noProof/>
                <w:webHidden/>
              </w:rPr>
              <w:fldChar w:fldCharType="begin"/>
            </w:r>
            <w:r>
              <w:rPr>
                <w:noProof/>
                <w:webHidden/>
              </w:rPr>
              <w:instrText xml:space="preserve"> PAGEREF _Toc100505845 \h </w:instrText>
            </w:r>
            <w:r>
              <w:rPr>
                <w:noProof/>
                <w:webHidden/>
              </w:rPr>
            </w:r>
            <w:r>
              <w:rPr>
                <w:noProof/>
                <w:webHidden/>
              </w:rPr>
              <w:fldChar w:fldCharType="separate"/>
            </w:r>
            <w:r>
              <w:rPr>
                <w:noProof/>
                <w:webHidden/>
              </w:rPr>
              <w:t>16</w:t>
            </w:r>
            <w:r>
              <w:rPr>
                <w:noProof/>
                <w:webHidden/>
              </w:rPr>
              <w:fldChar w:fldCharType="end"/>
            </w:r>
          </w:hyperlink>
        </w:p>
        <w:p w14:paraId="18600A39" w14:textId="53D78E47" w:rsidR="00DF5C3D" w:rsidRDefault="00DF5C3D">
          <w:r>
            <w:rPr>
              <w:b/>
              <w:bCs/>
              <w:lang w:val="zh-CN"/>
            </w:rPr>
            <w:fldChar w:fldCharType="end"/>
          </w:r>
        </w:p>
      </w:sdtContent>
    </w:sdt>
    <w:p w14:paraId="3D62F822" w14:textId="77777777" w:rsidR="00442578" w:rsidRDefault="00442578" w:rsidP="00BB1DD5">
      <w:pPr>
        <w:pStyle w:val="TOC2"/>
        <w:widowControl/>
        <w:tabs>
          <w:tab w:val="right" w:leader="hyphen" w:pos="8306"/>
        </w:tabs>
        <w:spacing w:line="360" w:lineRule="auto"/>
        <w:ind w:leftChars="0" w:left="0" w:firstLineChars="100" w:firstLine="210"/>
        <w:jc w:val="left"/>
        <w:rPr>
          <w:shd w:val="clear" w:color="auto" w:fill="C6D9F1"/>
        </w:rPr>
      </w:pPr>
    </w:p>
    <w:p w14:paraId="63D967EC" w14:textId="77777777" w:rsidR="00442578" w:rsidRDefault="00442578" w:rsidP="00BB1DD5">
      <w:pPr>
        <w:pStyle w:val="TOC2"/>
        <w:widowControl/>
        <w:tabs>
          <w:tab w:val="right" w:leader="hyphen" w:pos="8306"/>
        </w:tabs>
        <w:spacing w:line="360" w:lineRule="auto"/>
        <w:ind w:leftChars="0" w:left="0" w:firstLineChars="100" w:firstLine="210"/>
        <w:jc w:val="left"/>
        <w:rPr>
          <w:shd w:val="clear" w:color="auto" w:fill="C6D9F1"/>
        </w:rPr>
      </w:pPr>
    </w:p>
    <w:p w14:paraId="671FC9F2" w14:textId="77777777" w:rsidR="00442578" w:rsidRDefault="00442578" w:rsidP="00BB1DD5">
      <w:pPr>
        <w:pStyle w:val="TOC2"/>
        <w:widowControl/>
        <w:tabs>
          <w:tab w:val="right" w:leader="hyphen" w:pos="8306"/>
        </w:tabs>
        <w:spacing w:line="360" w:lineRule="auto"/>
        <w:ind w:leftChars="0" w:left="0" w:firstLineChars="100" w:firstLine="210"/>
        <w:jc w:val="left"/>
        <w:rPr>
          <w:shd w:val="clear" w:color="auto" w:fill="C6D9F1"/>
        </w:rPr>
      </w:pPr>
    </w:p>
    <w:p w14:paraId="34EA0360" w14:textId="0624CCE9" w:rsidR="00A520F6" w:rsidRDefault="001C7973">
      <w:pPr>
        <w:pStyle w:val="2"/>
        <w:spacing w:beforeLines="0"/>
      </w:pPr>
      <w:bookmarkStart w:id="4" w:name="_Toc4956"/>
      <w:bookmarkStart w:id="5" w:name="_Toc99182761"/>
      <w:bookmarkStart w:id="6" w:name="_Toc31098"/>
      <w:bookmarkStart w:id="7" w:name="_Toc267172432"/>
      <w:bookmarkStart w:id="8" w:name="_Toc100505811"/>
      <w:bookmarkEnd w:id="3"/>
      <w:bookmarkEnd w:id="2"/>
      <w:bookmarkEnd w:id="1"/>
      <w:bookmarkEnd w:id="0"/>
      <w:r>
        <w:rPr>
          <w:rFonts w:hint="eastAsia"/>
        </w:rPr>
        <w:lastRenderedPageBreak/>
        <w:t>1.1</w:t>
      </w:r>
      <w:r>
        <w:rPr>
          <w:rFonts w:hint="eastAsia"/>
        </w:rPr>
        <w:t>编写目的</w:t>
      </w:r>
      <w:bookmarkEnd w:id="4"/>
      <w:bookmarkEnd w:id="5"/>
      <w:bookmarkEnd w:id="6"/>
      <w:bookmarkEnd w:id="7"/>
      <w:bookmarkEnd w:id="8"/>
    </w:p>
    <w:p w14:paraId="109045B5"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09CEDD57"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本项目开发计划用于从总体上指导《最美证件照平台》项目顺利进行并最终得到通过评审的项目产品。本项目开发计划面向项目组全体成员。</w:t>
      </w:r>
    </w:p>
    <w:p w14:paraId="600E0900" w14:textId="77777777" w:rsidR="00A520F6" w:rsidRDefault="00A520F6">
      <w:pPr>
        <w:snapToGrid w:val="0"/>
        <w:spacing w:line="300" w:lineRule="auto"/>
        <w:jc w:val="left"/>
        <w:rPr>
          <w:rFonts w:ascii="Times New Roman" w:hAnsi="Times New Roman"/>
          <w:sz w:val="24"/>
          <w:szCs w:val="24"/>
        </w:rPr>
      </w:pPr>
    </w:p>
    <w:p w14:paraId="157C4043" w14:textId="26971D87" w:rsidR="00A520F6" w:rsidRDefault="001C7973">
      <w:pPr>
        <w:pStyle w:val="2"/>
        <w:spacing w:beforeLines="0"/>
      </w:pPr>
      <w:bookmarkStart w:id="9" w:name="_Toc267172433"/>
      <w:bookmarkStart w:id="10" w:name="_Toc1312"/>
      <w:bookmarkStart w:id="11" w:name="_Toc25573"/>
      <w:bookmarkStart w:id="12" w:name="_Toc99182762"/>
      <w:bookmarkStart w:id="13" w:name="_Toc100505812"/>
      <w:r>
        <w:rPr>
          <w:rFonts w:hint="eastAsia"/>
        </w:rPr>
        <w:t>1.2</w:t>
      </w:r>
      <w:r>
        <w:rPr>
          <w:rFonts w:hint="eastAsia"/>
        </w:rPr>
        <w:t>背景</w:t>
      </w:r>
      <w:bookmarkEnd w:id="9"/>
      <w:bookmarkEnd w:id="10"/>
      <w:bookmarkEnd w:id="11"/>
      <w:bookmarkEnd w:id="12"/>
      <w:bookmarkEnd w:id="13"/>
    </w:p>
    <w:p w14:paraId="5AB9F619" w14:textId="77777777" w:rsidR="00A520F6" w:rsidRDefault="001C7973">
      <w:pPr>
        <w:snapToGrid w:val="0"/>
        <w:spacing w:line="300" w:lineRule="auto"/>
        <w:ind w:firstLineChars="200" w:firstLine="480"/>
        <w:jc w:val="left"/>
        <w:rPr>
          <w:rFonts w:ascii="Times New Roman" w:hAnsi="Times New Roman"/>
          <w:sz w:val="24"/>
          <w:szCs w:val="24"/>
        </w:rPr>
      </w:pPr>
      <w:bookmarkStart w:id="14" w:name="_Toc3570"/>
      <w:bookmarkStart w:id="15" w:name="_Toc32685"/>
      <w:bookmarkStart w:id="16" w:name="_Toc267172434"/>
      <w:r>
        <w:rPr>
          <w:rFonts w:ascii="Times New Roman" w:hAnsi="Times New Roman" w:hint="eastAsia"/>
          <w:sz w:val="24"/>
          <w:szCs w:val="24"/>
        </w:rPr>
        <w:t>《最美证件照平台》主要功能是制作一款易于使用且功能全面的</w:t>
      </w:r>
      <w:proofErr w:type="gramStart"/>
      <w:r>
        <w:rPr>
          <w:rFonts w:ascii="Times New Roman" w:hAnsi="Times New Roman" w:hint="eastAsia"/>
          <w:sz w:val="24"/>
          <w:szCs w:val="24"/>
        </w:rPr>
        <w:t>的</w:t>
      </w:r>
      <w:proofErr w:type="gramEnd"/>
      <w:r>
        <w:rPr>
          <w:rFonts w:ascii="Times New Roman" w:hAnsi="Times New Roman" w:hint="eastAsia"/>
          <w:sz w:val="24"/>
          <w:szCs w:val="24"/>
        </w:rPr>
        <w:t>证件</w:t>
      </w:r>
      <w:proofErr w:type="gramStart"/>
      <w:r>
        <w:rPr>
          <w:rFonts w:ascii="Times New Roman" w:hAnsi="Times New Roman" w:hint="eastAsia"/>
          <w:sz w:val="24"/>
          <w:szCs w:val="24"/>
        </w:rPr>
        <w:t>照制作</w:t>
      </w:r>
      <w:proofErr w:type="gramEnd"/>
      <w:r>
        <w:rPr>
          <w:rFonts w:ascii="Times New Roman" w:hAnsi="Times New Roman" w:hint="eastAsia"/>
          <w:sz w:val="24"/>
          <w:szCs w:val="24"/>
        </w:rPr>
        <w:t>平台，用以解决个人实现证件</w:t>
      </w:r>
      <w:proofErr w:type="gramStart"/>
      <w:r>
        <w:rPr>
          <w:rFonts w:ascii="Times New Roman" w:hAnsi="Times New Roman" w:hint="eastAsia"/>
          <w:sz w:val="24"/>
          <w:szCs w:val="24"/>
        </w:rPr>
        <w:t>照制作</w:t>
      </w:r>
      <w:proofErr w:type="gramEnd"/>
      <w:r>
        <w:rPr>
          <w:rFonts w:ascii="Times New Roman" w:hAnsi="Times New Roman" w:hint="eastAsia"/>
          <w:sz w:val="24"/>
          <w:szCs w:val="24"/>
        </w:rPr>
        <w:t>的问题，并附带有美颜的功能。</w:t>
      </w:r>
    </w:p>
    <w:p w14:paraId="2B22F9EB" w14:textId="77777777" w:rsidR="00A520F6" w:rsidRDefault="001C7973">
      <w:pPr>
        <w:snapToGrid w:val="0"/>
        <w:spacing w:line="300" w:lineRule="auto"/>
        <w:ind w:firstLineChars="200" w:firstLine="420"/>
        <w:jc w:val="center"/>
        <w:rPr>
          <w:rFonts w:ascii="Times New Roman" w:hAnsi="Times New Roman"/>
          <w:szCs w:val="21"/>
        </w:rPr>
      </w:pPr>
      <w:r>
        <w:rPr>
          <w:rFonts w:ascii="Times New Roman" w:hAnsi="Times New Roman" w:hint="eastAsia"/>
          <w:szCs w:val="21"/>
        </w:rPr>
        <w:t>表</w:t>
      </w:r>
      <w:r>
        <w:rPr>
          <w:rFonts w:ascii="Times New Roman" w:hAnsi="Times New Roman" w:hint="eastAsia"/>
          <w:szCs w:val="21"/>
        </w:rPr>
        <w:t xml:space="preserve">1.1 </w:t>
      </w:r>
      <w:r>
        <w:rPr>
          <w:rFonts w:ascii="Times New Roman" w:hAnsi="Times New Roman" w:hint="eastAsia"/>
          <w:szCs w:val="21"/>
        </w:rPr>
        <w:t>项目背景规划</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2131"/>
        <w:gridCol w:w="2131"/>
      </w:tblGrid>
      <w:tr w:rsidR="00A520F6" w14:paraId="78B8BBA2" w14:textId="77777777">
        <w:tc>
          <w:tcPr>
            <w:tcW w:w="2130" w:type="dxa"/>
            <w:tcBorders>
              <w:left w:val="nil"/>
              <w:bottom w:val="single" w:sz="4" w:space="0" w:color="000000"/>
            </w:tcBorders>
            <w:shd w:val="clear" w:color="auto" w:fill="8DB3E2"/>
            <w:vAlign w:val="center"/>
          </w:tcPr>
          <w:p w14:paraId="77DA883B" w14:textId="77777777" w:rsidR="00A520F6" w:rsidRDefault="001C7973">
            <w:pPr>
              <w:snapToGrid w:val="0"/>
              <w:spacing w:line="300" w:lineRule="auto"/>
              <w:jc w:val="center"/>
              <w:rPr>
                <w:rFonts w:ascii="Times New Roman" w:hAnsi="Times New Roman"/>
                <w:sz w:val="24"/>
                <w:szCs w:val="24"/>
              </w:rPr>
            </w:pPr>
            <w:r>
              <w:rPr>
                <w:rFonts w:ascii="Times New Roman" w:hAnsi="Times New Roman" w:hint="eastAsia"/>
                <w:sz w:val="24"/>
                <w:szCs w:val="24"/>
              </w:rPr>
              <w:t>项目名称</w:t>
            </w:r>
          </w:p>
        </w:tc>
        <w:tc>
          <w:tcPr>
            <w:tcW w:w="2130" w:type="dxa"/>
            <w:tcBorders>
              <w:bottom w:val="single" w:sz="4" w:space="0" w:color="000000"/>
            </w:tcBorders>
            <w:shd w:val="clear" w:color="auto" w:fill="8DB3E2"/>
            <w:vAlign w:val="center"/>
          </w:tcPr>
          <w:p w14:paraId="15A933CD" w14:textId="77777777" w:rsidR="00A520F6" w:rsidRDefault="001C7973">
            <w:pPr>
              <w:snapToGrid w:val="0"/>
              <w:spacing w:line="300" w:lineRule="auto"/>
              <w:jc w:val="center"/>
              <w:rPr>
                <w:rFonts w:ascii="Times New Roman" w:hAnsi="Times New Roman"/>
                <w:sz w:val="24"/>
                <w:szCs w:val="24"/>
              </w:rPr>
            </w:pPr>
            <w:r>
              <w:rPr>
                <w:rFonts w:ascii="Times New Roman" w:hAnsi="Times New Roman" w:hint="eastAsia"/>
                <w:sz w:val="24"/>
                <w:szCs w:val="24"/>
              </w:rPr>
              <w:t>项目委托人</w:t>
            </w:r>
          </w:p>
        </w:tc>
        <w:tc>
          <w:tcPr>
            <w:tcW w:w="2131" w:type="dxa"/>
            <w:tcBorders>
              <w:bottom w:val="single" w:sz="4" w:space="0" w:color="000000"/>
            </w:tcBorders>
            <w:shd w:val="clear" w:color="auto" w:fill="8DB3E2"/>
            <w:vAlign w:val="center"/>
          </w:tcPr>
          <w:p w14:paraId="1734F666" w14:textId="77777777" w:rsidR="00A520F6" w:rsidRDefault="001C7973">
            <w:pPr>
              <w:snapToGrid w:val="0"/>
              <w:spacing w:line="300" w:lineRule="auto"/>
              <w:jc w:val="center"/>
              <w:rPr>
                <w:rFonts w:ascii="Times New Roman" w:hAnsi="Times New Roman"/>
                <w:sz w:val="24"/>
                <w:szCs w:val="24"/>
              </w:rPr>
            </w:pPr>
            <w:r>
              <w:rPr>
                <w:rFonts w:ascii="Times New Roman" w:hAnsi="Times New Roman" w:hint="eastAsia"/>
                <w:sz w:val="24"/>
                <w:szCs w:val="24"/>
              </w:rPr>
              <w:t>任务提出者</w:t>
            </w:r>
          </w:p>
        </w:tc>
        <w:tc>
          <w:tcPr>
            <w:tcW w:w="2131" w:type="dxa"/>
            <w:tcBorders>
              <w:bottom w:val="single" w:sz="4" w:space="0" w:color="000000"/>
              <w:right w:val="nil"/>
            </w:tcBorders>
            <w:shd w:val="clear" w:color="auto" w:fill="8DB3E2"/>
            <w:vAlign w:val="center"/>
          </w:tcPr>
          <w:p w14:paraId="65DD6000" w14:textId="77777777" w:rsidR="00A520F6" w:rsidRDefault="001C7973">
            <w:pPr>
              <w:snapToGrid w:val="0"/>
              <w:spacing w:line="300" w:lineRule="auto"/>
              <w:jc w:val="center"/>
              <w:rPr>
                <w:rFonts w:ascii="Times New Roman" w:hAnsi="Times New Roman"/>
                <w:sz w:val="24"/>
                <w:szCs w:val="24"/>
              </w:rPr>
            </w:pPr>
            <w:r>
              <w:rPr>
                <w:rFonts w:ascii="Times New Roman" w:hAnsi="Times New Roman" w:hint="eastAsia"/>
                <w:sz w:val="24"/>
                <w:szCs w:val="24"/>
              </w:rPr>
              <w:t>项目承担单位</w:t>
            </w:r>
            <w:r>
              <w:rPr>
                <w:rFonts w:ascii="Times New Roman" w:hAnsi="Times New Roman" w:hint="eastAsia"/>
                <w:sz w:val="24"/>
                <w:szCs w:val="24"/>
              </w:rPr>
              <w:t>(</w:t>
            </w:r>
            <w:r>
              <w:rPr>
                <w:rFonts w:ascii="Times New Roman" w:hAnsi="Times New Roman" w:hint="eastAsia"/>
                <w:sz w:val="24"/>
                <w:szCs w:val="24"/>
              </w:rPr>
              <w:t>人</w:t>
            </w:r>
            <w:r>
              <w:rPr>
                <w:rFonts w:ascii="Times New Roman" w:hAnsi="Times New Roman" w:hint="eastAsia"/>
                <w:sz w:val="24"/>
                <w:szCs w:val="24"/>
              </w:rPr>
              <w:t>)</w:t>
            </w:r>
          </w:p>
        </w:tc>
      </w:tr>
      <w:tr w:rsidR="00A520F6" w14:paraId="002ACB36" w14:textId="77777777">
        <w:tc>
          <w:tcPr>
            <w:tcW w:w="2130" w:type="dxa"/>
            <w:tcBorders>
              <w:left w:val="nil"/>
            </w:tcBorders>
            <w:vAlign w:val="center"/>
          </w:tcPr>
          <w:p w14:paraId="62033BAC" w14:textId="77777777" w:rsidR="00A520F6" w:rsidRDefault="001C7973">
            <w:pPr>
              <w:snapToGrid w:val="0"/>
              <w:spacing w:line="300" w:lineRule="auto"/>
              <w:jc w:val="center"/>
              <w:rPr>
                <w:rFonts w:ascii="Times New Roman" w:hAnsi="Times New Roman"/>
                <w:sz w:val="24"/>
                <w:szCs w:val="24"/>
              </w:rPr>
            </w:pPr>
            <w:r>
              <w:rPr>
                <w:rFonts w:ascii="Times New Roman" w:hAnsi="Times New Roman" w:hint="eastAsia"/>
                <w:sz w:val="24"/>
                <w:szCs w:val="24"/>
              </w:rPr>
              <w:t>最美证件照平台</w:t>
            </w:r>
          </w:p>
        </w:tc>
        <w:tc>
          <w:tcPr>
            <w:tcW w:w="2130" w:type="dxa"/>
            <w:vAlign w:val="center"/>
          </w:tcPr>
          <w:p w14:paraId="31151F36" w14:textId="77777777" w:rsidR="00A520F6" w:rsidRDefault="001C7973">
            <w:pPr>
              <w:snapToGrid w:val="0"/>
              <w:spacing w:line="300" w:lineRule="auto"/>
              <w:jc w:val="center"/>
              <w:rPr>
                <w:rFonts w:ascii="Times New Roman" w:hAnsi="Times New Roman"/>
                <w:sz w:val="24"/>
                <w:szCs w:val="24"/>
              </w:rPr>
            </w:pPr>
            <w:r>
              <w:rPr>
                <w:rFonts w:ascii="Times New Roman" w:hAnsi="Times New Roman" w:hint="eastAsia"/>
                <w:sz w:val="24"/>
                <w:szCs w:val="24"/>
              </w:rPr>
              <w:t>杨凯</w:t>
            </w:r>
          </w:p>
        </w:tc>
        <w:tc>
          <w:tcPr>
            <w:tcW w:w="2131" w:type="dxa"/>
            <w:vAlign w:val="center"/>
          </w:tcPr>
          <w:p w14:paraId="125B1969" w14:textId="77777777" w:rsidR="00A520F6" w:rsidRDefault="001C7973">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31" w:type="dxa"/>
            <w:tcBorders>
              <w:right w:val="nil"/>
            </w:tcBorders>
            <w:vAlign w:val="center"/>
          </w:tcPr>
          <w:p w14:paraId="4BEA8CDD" w14:textId="77777777" w:rsidR="00A520F6" w:rsidRDefault="001C7973">
            <w:pPr>
              <w:snapToGrid w:val="0"/>
              <w:spacing w:line="300" w:lineRule="auto"/>
              <w:jc w:val="center"/>
              <w:rPr>
                <w:rFonts w:ascii="Times New Roman" w:hAnsi="Times New Roman"/>
                <w:sz w:val="24"/>
                <w:szCs w:val="24"/>
              </w:rPr>
            </w:pPr>
            <w:r>
              <w:rPr>
                <w:rFonts w:ascii="Times New Roman" w:hAnsi="Times New Roman" w:hint="eastAsia"/>
                <w:sz w:val="24"/>
                <w:szCs w:val="24"/>
              </w:rPr>
              <w:t>最美证件</w:t>
            </w:r>
            <w:proofErr w:type="gramStart"/>
            <w:r>
              <w:rPr>
                <w:rFonts w:ascii="Times New Roman" w:hAnsi="Times New Roman" w:hint="eastAsia"/>
                <w:sz w:val="24"/>
                <w:szCs w:val="24"/>
              </w:rPr>
              <w:t>照开发</w:t>
            </w:r>
            <w:proofErr w:type="gramEnd"/>
            <w:r>
              <w:rPr>
                <w:rFonts w:ascii="Times New Roman" w:hAnsi="Times New Roman" w:hint="eastAsia"/>
                <w:sz w:val="24"/>
                <w:szCs w:val="24"/>
              </w:rPr>
              <w:t>组</w:t>
            </w:r>
          </w:p>
        </w:tc>
      </w:tr>
    </w:tbl>
    <w:p w14:paraId="04C290B1" w14:textId="77777777" w:rsidR="00A520F6" w:rsidRDefault="00A520F6">
      <w:pPr>
        <w:snapToGrid w:val="0"/>
        <w:spacing w:line="300" w:lineRule="auto"/>
        <w:ind w:firstLineChars="200" w:firstLine="480"/>
        <w:jc w:val="center"/>
        <w:rPr>
          <w:rFonts w:ascii="Times New Roman" w:hAnsi="Times New Roman"/>
          <w:sz w:val="24"/>
          <w:szCs w:val="24"/>
        </w:rPr>
      </w:pPr>
    </w:p>
    <w:p w14:paraId="37358103"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证件照作为</w:t>
      </w:r>
      <w:proofErr w:type="gramStart"/>
      <w:r>
        <w:rPr>
          <w:rFonts w:ascii="Times New Roman" w:hAnsi="Times New Roman" w:hint="eastAsia"/>
          <w:sz w:val="24"/>
          <w:szCs w:val="24"/>
        </w:rPr>
        <w:t>最</w:t>
      </w:r>
      <w:proofErr w:type="gramEnd"/>
      <w:r>
        <w:rPr>
          <w:rFonts w:ascii="Times New Roman" w:hAnsi="Times New Roman" w:hint="eastAsia"/>
          <w:sz w:val="24"/>
          <w:szCs w:val="24"/>
        </w:rPr>
        <w:t>基础、应用最广泛的人像摄影，其基本需求在于真实地展现被摄者的容貌，经常被用于在各种证明自身身份的文件以及一些涉及个人隐私的网站中，比如简历或者学校教务处网站等。然而在照相馆制作证件</w:t>
      </w:r>
      <w:proofErr w:type="gramStart"/>
      <w:r>
        <w:rPr>
          <w:rFonts w:ascii="Times New Roman" w:hAnsi="Times New Roman" w:hint="eastAsia"/>
          <w:sz w:val="24"/>
          <w:szCs w:val="24"/>
        </w:rPr>
        <w:t>照需要</w:t>
      </w:r>
      <w:proofErr w:type="gramEnd"/>
      <w:r>
        <w:rPr>
          <w:rFonts w:ascii="Times New Roman" w:hAnsi="Times New Roman" w:hint="eastAsia"/>
          <w:sz w:val="24"/>
          <w:szCs w:val="24"/>
        </w:rPr>
        <w:t>花费高额的价格；因为证件照对尺寸有着严格的要求，所以利用一般的照片编辑和</w:t>
      </w:r>
      <w:proofErr w:type="gramStart"/>
      <w:r>
        <w:rPr>
          <w:rFonts w:ascii="Times New Roman" w:hAnsi="Times New Roman" w:hint="eastAsia"/>
          <w:sz w:val="24"/>
          <w:szCs w:val="24"/>
        </w:rPr>
        <w:t>手机美图软件</w:t>
      </w:r>
      <w:proofErr w:type="gramEnd"/>
      <w:r>
        <w:rPr>
          <w:rFonts w:ascii="Times New Roman" w:hAnsi="Times New Roman" w:hint="eastAsia"/>
          <w:sz w:val="24"/>
          <w:szCs w:val="24"/>
        </w:rPr>
        <w:t>难以实现，而使用</w:t>
      </w:r>
      <w:r>
        <w:rPr>
          <w:rFonts w:ascii="Times New Roman" w:hAnsi="Times New Roman" w:hint="eastAsia"/>
          <w:sz w:val="24"/>
          <w:szCs w:val="24"/>
        </w:rPr>
        <w:t>PS</w:t>
      </w:r>
      <w:r>
        <w:rPr>
          <w:rFonts w:ascii="Times New Roman" w:hAnsi="Times New Roman" w:hint="eastAsia"/>
          <w:sz w:val="24"/>
          <w:szCs w:val="24"/>
        </w:rPr>
        <w:t>软件界面工具比较复杂，对于未接触学习过</w:t>
      </w:r>
      <w:r>
        <w:rPr>
          <w:rFonts w:ascii="Times New Roman" w:hAnsi="Times New Roman"/>
          <w:sz w:val="24"/>
          <w:szCs w:val="24"/>
        </w:rPr>
        <w:t>PS</w:t>
      </w:r>
      <w:r>
        <w:rPr>
          <w:rFonts w:ascii="Times New Roman" w:hAnsi="Times New Roman" w:hint="eastAsia"/>
          <w:sz w:val="24"/>
          <w:szCs w:val="24"/>
        </w:rPr>
        <w:t>的人来说操作起来相对麻烦，</w:t>
      </w:r>
      <w:r>
        <w:rPr>
          <w:rFonts w:ascii="Times New Roman" w:hAnsi="Times New Roman"/>
          <w:sz w:val="24"/>
          <w:szCs w:val="24"/>
        </w:rPr>
        <w:t xml:space="preserve"> </w:t>
      </w:r>
      <w:r>
        <w:rPr>
          <w:rFonts w:ascii="Times New Roman" w:hAnsi="Times New Roman" w:hint="eastAsia"/>
          <w:sz w:val="24"/>
          <w:szCs w:val="24"/>
        </w:rPr>
        <w:t>网络上免费的证件</w:t>
      </w:r>
      <w:proofErr w:type="gramStart"/>
      <w:r>
        <w:rPr>
          <w:rFonts w:ascii="Times New Roman" w:hAnsi="Times New Roman" w:hint="eastAsia"/>
          <w:sz w:val="24"/>
          <w:szCs w:val="24"/>
        </w:rPr>
        <w:t>照制作</w:t>
      </w:r>
      <w:proofErr w:type="gramEnd"/>
      <w:r>
        <w:rPr>
          <w:rFonts w:ascii="Times New Roman" w:hAnsi="Times New Roman" w:hint="eastAsia"/>
          <w:sz w:val="24"/>
          <w:szCs w:val="24"/>
        </w:rPr>
        <w:t>软件主要有</w:t>
      </w:r>
      <w:r>
        <w:rPr>
          <w:rFonts w:ascii="Times New Roman" w:hAnsi="Times New Roman"/>
          <w:sz w:val="24"/>
          <w:szCs w:val="24"/>
        </w:rPr>
        <w:t>Chuangkit</w:t>
      </w:r>
      <w:r>
        <w:rPr>
          <w:rFonts w:ascii="Times New Roman" w:hAnsi="Times New Roman" w:hint="eastAsia"/>
          <w:sz w:val="24"/>
          <w:szCs w:val="24"/>
        </w:rPr>
        <w:t>、</w:t>
      </w:r>
      <w:r>
        <w:rPr>
          <w:rFonts w:ascii="Times New Roman" w:hAnsi="Times New Roman" w:hint="eastAsia"/>
          <w:sz w:val="24"/>
          <w:szCs w:val="24"/>
        </w:rPr>
        <w:t>Pic</w:t>
      </w:r>
      <w:r>
        <w:rPr>
          <w:rFonts w:ascii="Times New Roman" w:hAnsi="Times New Roman"/>
          <w:sz w:val="24"/>
          <w:szCs w:val="24"/>
        </w:rPr>
        <w:t>Wish</w:t>
      </w:r>
      <w:r>
        <w:rPr>
          <w:rFonts w:ascii="Times New Roman" w:hAnsi="Times New Roman" w:hint="eastAsia"/>
          <w:sz w:val="24"/>
          <w:szCs w:val="24"/>
        </w:rPr>
        <w:t>、</w:t>
      </w:r>
      <w:r>
        <w:rPr>
          <w:rFonts w:ascii="Times New Roman" w:hAnsi="Times New Roman" w:hint="eastAsia"/>
          <w:sz w:val="24"/>
          <w:szCs w:val="24"/>
        </w:rPr>
        <w:t>Gooding</w:t>
      </w:r>
      <w:r>
        <w:rPr>
          <w:rFonts w:ascii="Times New Roman" w:hAnsi="Times New Roman" w:hint="eastAsia"/>
          <w:sz w:val="24"/>
          <w:szCs w:val="24"/>
        </w:rPr>
        <w:t>，</w:t>
      </w:r>
      <w:proofErr w:type="gramStart"/>
      <w:r>
        <w:rPr>
          <w:rFonts w:ascii="Times New Roman" w:hAnsi="Times New Roman" w:hint="eastAsia"/>
          <w:sz w:val="24"/>
          <w:szCs w:val="24"/>
        </w:rPr>
        <w:t>美老师</w:t>
      </w:r>
      <w:proofErr w:type="gramEnd"/>
      <w:r>
        <w:rPr>
          <w:rFonts w:ascii="Times New Roman" w:hAnsi="Times New Roman" w:hint="eastAsia"/>
          <w:sz w:val="24"/>
          <w:szCs w:val="24"/>
        </w:rPr>
        <w:t>证件照等，但他们的证件照的分辨度一般，有些的背景替换需要花钱，</w:t>
      </w:r>
      <w:proofErr w:type="gramStart"/>
      <w:r>
        <w:rPr>
          <w:rFonts w:ascii="Times New Roman" w:hAnsi="Times New Roman" w:hint="eastAsia"/>
          <w:sz w:val="24"/>
          <w:szCs w:val="24"/>
        </w:rPr>
        <w:t>且软件</w:t>
      </w:r>
      <w:proofErr w:type="gramEnd"/>
      <w:r>
        <w:rPr>
          <w:rFonts w:ascii="Times New Roman" w:hAnsi="Times New Roman" w:hint="eastAsia"/>
          <w:sz w:val="24"/>
          <w:szCs w:val="24"/>
        </w:rPr>
        <w:t>不稳定，在使用时会出现错误，许多软件操作繁琐复杂。</w:t>
      </w:r>
      <w:r>
        <w:rPr>
          <w:rFonts w:ascii="Times New Roman" w:hAnsi="Times New Roman"/>
          <w:sz w:val="24"/>
          <w:szCs w:val="24"/>
        </w:rPr>
        <w:t xml:space="preserve"> </w:t>
      </w:r>
    </w:p>
    <w:p w14:paraId="1AA32679" w14:textId="4AAC8F35"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为了解决以上问题，我们小组将提供一个不仅免费而且可以制作精美证件照的最美证件照平台以供大家使用。</w:t>
      </w:r>
    </w:p>
    <w:p w14:paraId="58FEB6E6" w14:textId="77777777" w:rsidR="00BB1DD5" w:rsidRDefault="00BB1DD5">
      <w:pPr>
        <w:snapToGrid w:val="0"/>
        <w:spacing w:line="300" w:lineRule="auto"/>
        <w:ind w:firstLineChars="200" w:firstLine="480"/>
        <w:jc w:val="left"/>
        <w:rPr>
          <w:rFonts w:ascii="Times New Roman" w:hAnsi="Times New Roman"/>
          <w:sz w:val="24"/>
          <w:szCs w:val="24"/>
        </w:rPr>
      </w:pPr>
    </w:p>
    <w:p w14:paraId="00079D25" w14:textId="5DBF014F" w:rsidR="00A520F6" w:rsidRDefault="001C7973">
      <w:pPr>
        <w:pStyle w:val="2"/>
        <w:spacing w:beforeLines="0"/>
      </w:pPr>
      <w:r>
        <w:rPr>
          <w:rFonts w:hint="eastAsia"/>
        </w:rPr>
        <w:br w:type="page"/>
      </w:r>
      <w:bookmarkStart w:id="17" w:name="_Toc99182763"/>
      <w:bookmarkStart w:id="18" w:name="_Toc100505813"/>
      <w:r>
        <w:rPr>
          <w:rFonts w:hint="eastAsia"/>
        </w:rPr>
        <w:lastRenderedPageBreak/>
        <w:t>1.3</w:t>
      </w:r>
      <w:bookmarkEnd w:id="14"/>
      <w:bookmarkEnd w:id="15"/>
      <w:bookmarkEnd w:id="16"/>
      <w:r>
        <w:rPr>
          <w:rFonts w:hint="eastAsia"/>
        </w:rPr>
        <w:t>项目可行性分析</w:t>
      </w:r>
      <w:bookmarkEnd w:id="17"/>
      <w:bookmarkEnd w:id="18"/>
    </w:p>
    <w:p w14:paraId="3F2435DC" w14:textId="77777777" w:rsidR="00A520F6" w:rsidRDefault="001C7973">
      <w:pPr>
        <w:snapToGrid w:val="0"/>
        <w:spacing w:line="300" w:lineRule="auto"/>
        <w:ind w:firstLineChars="200" w:firstLine="480"/>
        <w:jc w:val="left"/>
        <w:rPr>
          <w:sz w:val="24"/>
          <w:szCs w:val="24"/>
        </w:rPr>
      </w:pPr>
      <w:r>
        <w:rPr>
          <w:rFonts w:hint="eastAsia"/>
          <w:sz w:val="24"/>
          <w:szCs w:val="24"/>
        </w:rPr>
        <w:t>19</w:t>
      </w:r>
      <w:r>
        <w:rPr>
          <w:rFonts w:hint="eastAsia"/>
          <w:sz w:val="24"/>
          <w:szCs w:val="24"/>
        </w:rPr>
        <w:t>年末，浦东新区首台“全警通”自助</w:t>
      </w:r>
      <w:proofErr w:type="gramStart"/>
      <w:r>
        <w:rPr>
          <w:rFonts w:hint="eastAsia"/>
          <w:sz w:val="24"/>
          <w:szCs w:val="24"/>
        </w:rPr>
        <w:t>拍照机</w:t>
      </w:r>
      <w:proofErr w:type="gramEnd"/>
      <w:r>
        <w:rPr>
          <w:rFonts w:hint="eastAsia"/>
          <w:sz w:val="24"/>
          <w:szCs w:val="24"/>
        </w:rPr>
        <w:t>在周浦派出所正式启用。在周浦派出所综合窗口外，不少来办理业务的市民通过这台“新家伙”</w:t>
      </w:r>
      <w:r>
        <w:rPr>
          <w:rFonts w:hint="eastAsia"/>
          <w:sz w:val="24"/>
          <w:szCs w:val="24"/>
        </w:rPr>
        <w:t>2</w:t>
      </w:r>
      <w:r>
        <w:rPr>
          <w:rFonts w:hint="eastAsia"/>
          <w:sz w:val="24"/>
          <w:szCs w:val="24"/>
        </w:rPr>
        <w:t>分钟就完成了拍照业务。</w:t>
      </w:r>
      <w:r>
        <w:rPr>
          <w:rFonts w:hint="eastAsia"/>
          <w:sz w:val="24"/>
          <w:szCs w:val="24"/>
        </w:rPr>
        <w:t>2</w:t>
      </w:r>
      <w:r>
        <w:rPr>
          <w:sz w:val="24"/>
          <w:szCs w:val="24"/>
        </w:rPr>
        <w:t>2</w:t>
      </w:r>
      <w:r>
        <w:rPr>
          <w:rFonts w:hint="eastAsia"/>
          <w:sz w:val="24"/>
          <w:szCs w:val="24"/>
        </w:rPr>
        <w:t>年</w:t>
      </w:r>
      <w:r>
        <w:rPr>
          <w:rFonts w:hint="eastAsia"/>
          <w:sz w:val="24"/>
          <w:szCs w:val="24"/>
        </w:rPr>
        <w:t>3</w:t>
      </w:r>
      <w:r>
        <w:rPr>
          <w:rFonts w:hint="eastAsia"/>
          <w:sz w:val="24"/>
          <w:szCs w:val="24"/>
        </w:rPr>
        <w:t>月</w:t>
      </w:r>
      <w:r>
        <w:rPr>
          <w:rFonts w:hint="eastAsia"/>
          <w:sz w:val="24"/>
          <w:szCs w:val="24"/>
        </w:rPr>
        <w:t>5</w:t>
      </w:r>
      <w:r>
        <w:rPr>
          <w:rFonts w:hint="eastAsia"/>
          <w:sz w:val="24"/>
          <w:szCs w:val="24"/>
        </w:rPr>
        <w:t>日</w:t>
      </w:r>
      <w:r>
        <w:rPr>
          <w:rFonts w:hint="eastAsia"/>
          <w:sz w:val="24"/>
          <w:szCs w:val="24"/>
        </w:rPr>
        <w:t>,</w:t>
      </w:r>
      <w:r>
        <w:rPr>
          <w:rFonts w:hint="eastAsia"/>
          <w:sz w:val="24"/>
          <w:szCs w:val="24"/>
        </w:rPr>
        <w:t>美图公司举办“美出圈”美图影像节线上发布会</w:t>
      </w:r>
      <w:r>
        <w:rPr>
          <w:rFonts w:hint="eastAsia"/>
          <w:sz w:val="24"/>
          <w:szCs w:val="24"/>
        </w:rPr>
        <w:t>,</w:t>
      </w:r>
      <w:r>
        <w:rPr>
          <w:rFonts w:hint="eastAsia"/>
          <w:sz w:val="24"/>
          <w:szCs w:val="24"/>
        </w:rPr>
        <w:t>美图公司创始人兼首席执行官吴欣</w:t>
      </w:r>
      <w:proofErr w:type="gramStart"/>
      <w:r>
        <w:rPr>
          <w:rFonts w:hint="eastAsia"/>
          <w:sz w:val="24"/>
          <w:szCs w:val="24"/>
        </w:rPr>
        <w:t>鸿公布</w:t>
      </w:r>
      <w:proofErr w:type="gramEnd"/>
      <w:r>
        <w:rPr>
          <w:rFonts w:hint="eastAsia"/>
          <w:sz w:val="24"/>
          <w:szCs w:val="24"/>
        </w:rPr>
        <w:t>美图</w:t>
      </w:r>
      <w:r>
        <w:rPr>
          <w:rFonts w:hint="eastAsia"/>
          <w:sz w:val="24"/>
          <w:szCs w:val="24"/>
        </w:rPr>
        <w:t>VIP</w:t>
      </w:r>
      <w:r>
        <w:rPr>
          <w:rFonts w:hint="eastAsia"/>
          <w:sz w:val="24"/>
          <w:szCs w:val="24"/>
        </w:rPr>
        <w:t>会员服务相关数据的同时</w:t>
      </w:r>
      <w:r>
        <w:rPr>
          <w:rFonts w:hint="eastAsia"/>
          <w:sz w:val="24"/>
          <w:szCs w:val="24"/>
        </w:rPr>
        <w:t>,</w:t>
      </w:r>
      <w:r>
        <w:rPr>
          <w:rFonts w:hint="eastAsia"/>
          <w:sz w:val="24"/>
          <w:szCs w:val="24"/>
        </w:rPr>
        <w:t>也推出了包括线上证件</w:t>
      </w:r>
      <w:proofErr w:type="gramStart"/>
      <w:r>
        <w:rPr>
          <w:rFonts w:hint="eastAsia"/>
          <w:sz w:val="24"/>
          <w:szCs w:val="24"/>
        </w:rPr>
        <w:t>照制作</w:t>
      </w:r>
      <w:proofErr w:type="gramEnd"/>
      <w:r>
        <w:rPr>
          <w:rFonts w:hint="eastAsia"/>
          <w:sz w:val="24"/>
          <w:szCs w:val="24"/>
        </w:rPr>
        <w:t>App</w:t>
      </w:r>
      <w:r>
        <w:rPr>
          <w:rFonts w:hint="eastAsia"/>
          <w:sz w:val="24"/>
          <w:szCs w:val="24"/>
        </w:rPr>
        <w:t>“美图证件照”在内的六款全新影像产品。</w:t>
      </w:r>
    </w:p>
    <w:p w14:paraId="6B331336" w14:textId="77777777" w:rsidR="00A520F6" w:rsidRDefault="001C7973">
      <w:pPr>
        <w:snapToGrid w:val="0"/>
        <w:spacing w:line="300" w:lineRule="auto"/>
        <w:ind w:firstLineChars="200" w:firstLine="480"/>
        <w:jc w:val="left"/>
        <w:rPr>
          <w:sz w:val="24"/>
          <w:szCs w:val="24"/>
        </w:rPr>
      </w:pPr>
      <w:r>
        <w:rPr>
          <w:rFonts w:hint="eastAsia"/>
          <w:sz w:val="24"/>
          <w:szCs w:val="24"/>
        </w:rPr>
        <w:t>证明了在线的证件</w:t>
      </w:r>
      <w:proofErr w:type="gramStart"/>
      <w:r>
        <w:rPr>
          <w:rFonts w:hint="eastAsia"/>
          <w:sz w:val="24"/>
          <w:szCs w:val="24"/>
        </w:rPr>
        <w:t>照制作</w:t>
      </w:r>
      <w:proofErr w:type="gramEnd"/>
      <w:r>
        <w:rPr>
          <w:rFonts w:hint="eastAsia"/>
          <w:sz w:val="24"/>
          <w:szCs w:val="24"/>
        </w:rPr>
        <w:t>和美颜平台的潜在用户市场是存在的，是有一定数量的用户对于自行制作证件</w:t>
      </w:r>
      <w:proofErr w:type="gramStart"/>
      <w:r>
        <w:rPr>
          <w:rFonts w:hint="eastAsia"/>
          <w:sz w:val="24"/>
          <w:szCs w:val="24"/>
        </w:rPr>
        <w:t>照有着</w:t>
      </w:r>
      <w:proofErr w:type="gramEnd"/>
      <w:r>
        <w:rPr>
          <w:rFonts w:hint="eastAsia"/>
          <w:sz w:val="24"/>
          <w:szCs w:val="24"/>
        </w:rPr>
        <w:t>迫切需求的。</w:t>
      </w:r>
    </w:p>
    <w:p w14:paraId="2174E160" w14:textId="77777777" w:rsidR="00A520F6" w:rsidRDefault="001C7973">
      <w:pPr>
        <w:snapToGrid w:val="0"/>
        <w:spacing w:line="300" w:lineRule="auto"/>
        <w:ind w:firstLineChars="200" w:firstLine="480"/>
        <w:jc w:val="left"/>
        <w:rPr>
          <w:sz w:val="24"/>
          <w:szCs w:val="24"/>
        </w:rPr>
      </w:pPr>
      <w:r>
        <w:rPr>
          <w:rFonts w:hint="eastAsia"/>
          <w:sz w:val="24"/>
          <w:szCs w:val="24"/>
        </w:rPr>
        <w:t>本项目将利用百度提供的框架以及数据集进行模型的搭建以及模型训练和美图提供的美颜</w:t>
      </w:r>
      <w:r>
        <w:rPr>
          <w:rFonts w:hint="eastAsia"/>
          <w:sz w:val="24"/>
          <w:szCs w:val="24"/>
        </w:rPr>
        <w:t>api</w:t>
      </w:r>
      <w:r>
        <w:rPr>
          <w:rFonts w:hint="eastAsia"/>
          <w:sz w:val="24"/>
          <w:szCs w:val="24"/>
        </w:rPr>
        <w:t>完成本项目的开发，极大的减少了从头开发自主程序的费用，减少了开发自主程序的流程，让本款产品面世有着更短的周期以及更强的实用性和可靠性。</w:t>
      </w:r>
    </w:p>
    <w:p w14:paraId="1BF6E2F0" w14:textId="77777777" w:rsidR="00A520F6" w:rsidRDefault="001C7973">
      <w:pPr>
        <w:snapToGrid w:val="0"/>
        <w:spacing w:line="300" w:lineRule="auto"/>
        <w:ind w:firstLineChars="200" w:firstLine="480"/>
        <w:jc w:val="left"/>
        <w:rPr>
          <w:sz w:val="24"/>
          <w:szCs w:val="24"/>
        </w:rPr>
      </w:pPr>
      <w:r>
        <w:rPr>
          <w:rFonts w:hint="eastAsia"/>
          <w:sz w:val="24"/>
          <w:szCs w:val="24"/>
        </w:rPr>
        <w:t>同时为了顺应社会发展，满足全新的需求点以及新增模式（在</w:t>
      </w:r>
      <w:r>
        <w:rPr>
          <w:rFonts w:hint="eastAsia"/>
          <w:sz w:val="24"/>
          <w:szCs w:val="24"/>
        </w:rPr>
        <w:t>2000</w:t>
      </w:r>
      <w:r>
        <w:rPr>
          <w:rFonts w:hint="eastAsia"/>
          <w:sz w:val="24"/>
          <w:szCs w:val="24"/>
        </w:rPr>
        <w:t>年之前，我们可能对于网络购物还具有排斥心理，但是在</w:t>
      </w:r>
      <w:r>
        <w:rPr>
          <w:rFonts w:hint="eastAsia"/>
          <w:sz w:val="24"/>
          <w:szCs w:val="24"/>
        </w:rPr>
        <w:t>2021</w:t>
      </w:r>
      <w:r>
        <w:rPr>
          <w:rFonts w:hint="eastAsia"/>
          <w:sz w:val="24"/>
          <w:szCs w:val="24"/>
        </w:rPr>
        <w:t>年网络购物早已融入大家的消费习惯当中，成为无法替代的一种消费模式，因此许多传统照相馆也意识到了这一点，开始进入转型增加新型的运营模式，比如开发小程序</w:t>
      </w:r>
      <w:r>
        <w:rPr>
          <w:rFonts w:hint="eastAsia"/>
          <w:sz w:val="24"/>
          <w:szCs w:val="24"/>
        </w:rPr>
        <w:t>+</w:t>
      </w:r>
      <w:r>
        <w:rPr>
          <w:rFonts w:hint="eastAsia"/>
          <w:sz w:val="24"/>
          <w:szCs w:val="24"/>
        </w:rPr>
        <w:t>公众号来得到更多的客户）。同步进行数字化管理不但能够将整个行业的信息整合了，还能有效</w:t>
      </w:r>
      <w:proofErr w:type="gramStart"/>
      <w:r>
        <w:rPr>
          <w:rFonts w:hint="eastAsia"/>
          <w:sz w:val="24"/>
          <w:szCs w:val="24"/>
        </w:rPr>
        <w:t>将门店</w:t>
      </w:r>
      <w:proofErr w:type="gramEnd"/>
      <w:r>
        <w:rPr>
          <w:rFonts w:hint="eastAsia"/>
          <w:sz w:val="24"/>
          <w:szCs w:val="24"/>
        </w:rPr>
        <w:t>管理的工作效率提高，可以根据有效的数据信息来进行筛选或者优化现有的市场运作模式，从而能够更加满足于现有的客户需求。</w:t>
      </w:r>
    </w:p>
    <w:p w14:paraId="696CDA77" w14:textId="77777777" w:rsidR="00A520F6" w:rsidRDefault="001C7973">
      <w:pPr>
        <w:snapToGrid w:val="0"/>
        <w:spacing w:line="300" w:lineRule="auto"/>
        <w:ind w:firstLineChars="200" w:firstLine="480"/>
        <w:jc w:val="left"/>
        <w:rPr>
          <w:sz w:val="24"/>
          <w:szCs w:val="24"/>
        </w:rPr>
      </w:pPr>
      <w:r>
        <w:rPr>
          <w:rFonts w:hint="eastAsia"/>
          <w:sz w:val="24"/>
          <w:szCs w:val="24"/>
        </w:rPr>
        <w:t>团队队长以及成员具有一定的开发经验及基础，能够确保项目按照正常流程开发，同时熟练运用前后端开发框架将使得项目开发更加清晰。成员都具有一定的计算机知识，对开发感兴趣也愿意学习。</w:t>
      </w:r>
    </w:p>
    <w:p w14:paraId="1005F9CD" w14:textId="61B30B50" w:rsidR="00A520F6" w:rsidRDefault="001C7973">
      <w:pPr>
        <w:pStyle w:val="2"/>
        <w:spacing w:beforeLines="0"/>
      </w:pPr>
      <w:bookmarkStart w:id="19" w:name="_Toc267172435"/>
      <w:bookmarkStart w:id="20" w:name="_Toc99182764"/>
      <w:bookmarkStart w:id="21" w:name="_Toc20433"/>
      <w:bookmarkStart w:id="22" w:name="_Toc21546"/>
      <w:bookmarkStart w:id="23" w:name="_Toc100505814"/>
      <w:r>
        <w:rPr>
          <w:rFonts w:hint="eastAsia"/>
        </w:rPr>
        <w:t>1.4</w:t>
      </w:r>
      <w:r>
        <w:rPr>
          <w:rFonts w:hint="eastAsia"/>
        </w:rPr>
        <w:t>参考资料</w:t>
      </w:r>
      <w:bookmarkEnd w:id="19"/>
      <w:bookmarkEnd w:id="20"/>
      <w:bookmarkEnd w:id="21"/>
      <w:bookmarkEnd w:id="22"/>
      <w:bookmarkEnd w:id="23"/>
      <w:r>
        <w:rPr>
          <w:rFonts w:hint="eastAsia"/>
        </w:rPr>
        <w:t xml:space="preserve"> </w:t>
      </w:r>
    </w:p>
    <w:p w14:paraId="504CD688"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文档格式要求按照我国</w:t>
      </w:r>
      <w:r>
        <w:rPr>
          <w:rFonts w:ascii="Times New Roman" w:hAnsi="Times New Roman" w:hint="eastAsia"/>
          <w:sz w:val="24"/>
          <w:szCs w:val="24"/>
        </w:rPr>
        <w:t>GB/T8567-1988</w:t>
      </w:r>
      <w:r>
        <w:rPr>
          <w:rFonts w:ascii="Times New Roman" w:hAnsi="Times New Roman" w:hint="eastAsia"/>
          <w:sz w:val="24"/>
          <w:szCs w:val="24"/>
        </w:rPr>
        <w:t>国家标准和</w:t>
      </w:r>
      <w:r>
        <w:rPr>
          <w:rFonts w:ascii="Times New Roman" w:hAnsi="Times New Roman" w:hint="eastAsia"/>
          <w:sz w:val="24"/>
          <w:szCs w:val="24"/>
        </w:rPr>
        <w:t>IEEE/ANSI830-1993</w:t>
      </w:r>
      <w:r>
        <w:rPr>
          <w:rFonts w:ascii="Times New Roman" w:hAnsi="Times New Roman" w:hint="eastAsia"/>
          <w:sz w:val="24"/>
          <w:szCs w:val="24"/>
        </w:rPr>
        <w:t>标准规范要求进行。包括以下文件：</w:t>
      </w:r>
    </w:p>
    <w:p w14:paraId="2ECF0DED" w14:textId="77777777" w:rsidR="00A520F6" w:rsidRDefault="001C7973">
      <w:pPr>
        <w:pStyle w:val="af"/>
        <w:numPr>
          <w:ilvl w:val="0"/>
          <w:numId w:val="1"/>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软件工程项目开发文档范例</w:t>
      </w:r>
    </w:p>
    <w:p w14:paraId="585613DD" w14:textId="77777777" w:rsidR="00A520F6" w:rsidRDefault="001C7973">
      <w:pPr>
        <w:pStyle w:val="af"/>
        <w:numPr>
          <w:ilvl w:val="0"/>
          <w:numId w:val="1"/>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软件工程国家标准文档</w:t>
      </w:r>
    </w:p>
    <w:p w14:paraId="7944EC29" w14:textId="77777777" w:rsidR="00A520F6" w:rsidRDefault="001C7973">
      <w:pPr>
        <w:pStyle w:val="af"/>
        <w:numPr>
          <w:ilvl w:val="0"/>
          <w:numId w:val="1"/>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需求说明书</w:t>
      </w:r>
    </w:p>
    <w:p w14:paraId="6424C9CB" w14:textId="77777777" w:rsidR="00A520F6" w:rsidRDefault="001C7973">
      <w:pPr>
        <w:pStyle w:val="af"/>
        <w:numPr>
          <w:ilvl w:val="0"/>
          <w:numId w:val="1"/>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软件需求说明书编写规范</w:t>
      </w:r>
    </w:p>
    <w:p w14:paraId="725E55F9"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书籍包括：</w:t>
      </w:r>
    </w:p>
    <w:p w14:paraId="28151A82" w14:textId="77777777" w:rsidR="00A520F6" w:rsidRDefault="001C7973">
      <w:pPr>
        <w:pStyle w:val="af"/>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《软件项目管理》</w:t>
      </w:r>
      <w:r>
        <w:rPr>
          <w:rFonts w:ascii="Times New Roman" w:hAnsi="Times New Roman" w:hint="eastAsia"/>
          <w:sz w:val="24"/>
          <w:szCs w:val="24"/>
        </w:rPr>
        <w:t xml:space="preserve"> </w:t>
      </w:r>
      <w:r>
        <w:rPr>
          <w:rFonts w:ascii="Times New Roman" w:hAnsi="Times New Roman" w:hint="eastAsia"/>
          <w:sz w:val="24"/>
          <w:szCs w:val="24"/>
        </w:rPr>
        <w:t>朱少民，</w:t>
      </w:r>
      <w:proofErr w:type="gramStart"/>
      <w:r>
        <w:rPr>
          <w:rFonts w:ascii="Times New Roman" w:hAnsi="Times New Roman" w:hint="eastAsia"/>
          <w:sz w:val="24"/>
          <w:szCs w:val="24"/>
        </w:rPr>
        <w:t>韩莹</w:t>
      </w:r>
      <w:proofErr w:type="gramEnd"/>
      <w:r>
        <w:rPr>
          <w:rFonts w:ascii="Times New Roman" w:hAnsi="Times New Roman" w:hint="eastAsia"/>
          <w:sz w:val="24"/>
          <w:szCs w:val="24"/>
        </w:rPr>
        <w:t xml:space="preserve"> </w:t>
      </w:r>
      <w:r>
        <w:rPr>
          <w:rFonts w:ascii="Times New Roman" w:hAnsi="Times New Roman" w:hint="eastAsia"/>
          <w:sz w:val="24"/>
          <w:szCs w:val="24"/>
        </w:rPr>
        <w:t>编著，人民邮电出版社。</w:t>
      </w:r>
    </w:p>
    <w:p w14:paraId="4CA6BA2D" w14:textId="77777777" w:rsidR="00A520F6" w:rsidRDefault="001C7973">
      <w:pPr>
        <w:pStyle w:val="af"/>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《软件项目管理》</w:t>
      </w:r>
      <w:r>
        <w:rPr>
          <w:rFonts w:ascii="Times New Roman" w:hAnsi="Times New Roman" w:hint="eastAsia"/>
          <w:sz w:val="24"/>
          <w:szCs w:val="24"/>
        </w:rPr>
        <w:t xml:space="preserve"> Rajeev T Shandilya</w:t>
      </w:r>
      <w:r>
        <w:rPr>
          <w:rFonts w:ascii="Times New Roman" w:hAnsi="Times New Roman" w:hint="eastAsia"/>
          <w:sz w:val="24"/>
          <w:szCs w:val="24"/>
        </w:rPr>
        <w:t>编著</w:t>
      </w:r>
      <w:r>
        <w:rPr>
          <w:rFonts w:ascii="Times New Roman" w:hAnsi="Times New Roman" w:hint="eastAsia"/>
          <w:sz w:val="24"/>
          <w:szCs w:val="24"/>
        </w:rPr>
        <w:t xml:space="preserve"> </w:t>
      </w:r>
      <w:r>
        <w:rPr>
          <w:rFonts w:ascii="Times New Roman" w:hAnsi="Times New Roman" w:hint="eastAsia"/>
          <w:sz w:val="24"/>
          <w:szCs w:val="24"/>
        </w:rPr>
        <w:t>科学出版社。</w:t>
      </w:r>
    </w:p>
    <w:p w14:paraId="33413F18" w14:textId="77777777" w:rsidR="00A520F6" w:rsidRDefault="00A520F6">
      <w:pPr>
        <w:pStyle w:val="af"/>
        <w:snapToGrid w:val="0"/>
        <w:spacing w:line="300" w:lineRule="auto"/>
        <w:ind w:left="480" w:firstLineChars="0" w:firstLine="0"/>
        <w:jc w:val="left"/>
        <w:rPr>
          <w:rFonts w:ascii="Times New Roman" w:hAnsi="Times New Roman"/>
          <w:sz w:val="24"/>
          <w:szCs w:val="24"/>
        </w:rPr>
      </w:pPr>
    </w:p>
    <w:p w14:paraId="691E4106" w14:textId="0CCF0216" w:rsidR="00A520F6" w:rsidRDefault="001C7973">
      <w:pPr>
        <w:pStyle w:val="2"/>
        <w:spacing w:beforeLines="0"/>
      </w:pPr>
      <w:bookmarkStart w:id="24" w:name="_Toc12087"/>
      <w:bookmarkStart w:id="25" w:name="_Toc99182765"/>
      <w:bookmarkStart w:id="26" w:name="_Toc100505815"/>
      <w:r>
        <w:rPr>
          <w:rFonts w:hint="eastAsia"/>
        </w:rPr>
        <w:lastRenderedPageBreak/>
        <w:t>1.5</w:t>
      </w:r>
      <w:r>
        <w:rPr>
          <w:rFonts w:hint="eastAsia"/>
        </w:rPr>
        <w:t>系统动机</w:t>
      </w:r>
      <w:bookmarkEnd w:id="24"/>
      <w:bookmarkEnd w:id="25"/>
      <w:bookmarkEnd w:id="26"/>
    </w:p>
    <w:p w14:paraId="48B1840E" w14:textId="77777777" w:rsidR="00A520F6" w:rsidRDefault="001C7973">
      <w:pPr>
        <w:snapToGrid w:val="0"/>
        <w:spacing w:line="300" w:lineRule="auto"/>
        <w:jc w:val="left"/>
        <w:rPr>
          <w:rFonts w:ascii="Times New Roman" w:hAnsi="Times New Roman"/>
          <w:sz w:val="24"/>
          <w:szCs w:val="24"/>
        </w:rPr>
      </w:pPr>
      <w:r>
        <w:rPr>
          <w:rFonts w:hint="eastAsia"/>
        </w:rPr>
        <w:t xml:space="preserve">    </w:t>
      </w:r>
      <w:r>
        <w:rPr>
          <w:rFonts w:ascii="Times New Roman" w:hAnsi="Times New Roman" w:hint="eastAsia"/>
          <w:sz w:val="24"/>
          <w:szCs w:val="24"/>
        </w:rPr>
        <w:t xml:space="preserve"> </w:t>
      </w:r>
      <w:r>
        <w:rPr>
          <w:rFonts w:ascii="Times New Roman" w:hAnsi="Times New Roman" w:hint="eastAsia"/>
          <w:sz w:val="24"/>
          <w:szCs w:val="24"/>
        </w:rPr>
        <w:t>预约、到店、造型、拍摄、选片、修片、取照</w:t>
      </w:r>
      <w:r>
        <w:rPr>
          <w:rFonts w:ascii="Times New Roman" w:hAnsi="Times New Roman" w:hint="eastAsia"/>
          <w:sz w:val="24"/>
          <w:szCs w:val="24"/>
        </w:rPr>
        <w:t>.....</w:t>
      </w:r>
      <w:r>
        <w:rPr>
          <w:rFonts w:ascii="Times New Roman" w:hAnsi="Times New Roman" w:hint="eastAsia"/>
          <w:sz w:val="24"/>
          <w:szCs w:val="24"/>
        </w:rPr>
        <w:t>一张证件照</w:t>
      </w:r>
      <w:r>
        <w:rPr>
          <w:rFonts w:ascii="Times New Roman" w:hAnsi="Times New Roman" w:hint="eastAsia"/>
          <w:sz w:val="24"/>
          <w:szCs w:val="24"/>
        </w:rPr>
        <w:t>.</w:t>
      </w:r>
      <w:r>
        <w:rPr>
          <w:rFonts w:ascii="Times New Roman" w:hAnsi="Times New Roman" w:hint="eastAsia"/>
          <w:sz w:val="24"/>
          <w:szCs w:val="24"/>
        </w:rPr>
        <w:t>需要多长时间</w:t>
      </w:r>
      <w:r>
        <w:rPr>
          <w:rFonts w:ascii="Times New Roman" w:hAnsi="Times New Roman" w:hint="eastAsia"/>
          <w:sz w:val="24"/>
          <w:szCs w:val="24"/>
        </w:rPr>
        <w:t>?</w:t>
      </w:r>
      <w:r>
        <w:rPr>
          <w:rFonts w:ascii="Times New Roman" w:hAnsi="Times New Roman" w:hint="eastAsia"/>
          <w:sz w:val="24"/>
          <w:szCs w:val="24"/>
        </w:rPr>
        <w:t>在照相馆中</w:t>
      </w:r>
      <w:r>
        <w:rPr>
          <w:rFonts w:ascii="Times New Roman" w:hAnsi="Times New Roman" w:hint="eastAsia"/>
          <w:sz w:val="24"/>
          <w:szCs w:val="24"/>
        </w:rPr>
        <w:t>,</w:t>
      </w:r>
      <w:r>
        <w:rPr>
          <w:rFonts w:ascii="Times New Roman" w:hAnsi="Times New Roman" w:hint="eastAsia"/>
          <w:sz w:val="24"/>
          <w:szCs w:val="24"/>
        </w:rPr>
        <w:t>一张证件照往往需要经过多个流程</w:t>
      </w:r>
      <w:r>
        <w:rPr>
          <w:rFonts w:ascii="Times New Roman" w:hAnsi="Times New Roman" w:hint="eastAsia"/>
          <w:sz w:val="24"/>
          <w:szCs w:val="24"/>
        </w:rPr>
        <w:t>,</w:t>
      </w:r>
      <w:r>
        <w:rPr>
          <w:rFonts w:ascii="Times New Roman" w:hAnsi="Times New Roman" w:hint="eastAsia"/>
          <w:sz w:val="24"/>
          <w:szCs w:val="24"/>
        </w:rPr>
        <w:t>复杂且成本高。如何降低时间成本</w:t>
      </w:r>
      <w:r>
        <w:rPr>
          <w:rFonts w:ascii="Times New Roman" w:hAnsi="Times New Roman" w:hint="eastAsia"/>
          <w:sz w:val="24"/>
          <w:szCs w:val="24"/>
        </w:rPr>
        <w:t>,</w:t>
      </w:r>
      <w:r>
        <w:rPr>
          <w:rFonts w:ascii="Times New Roman" w:hAnsi="Times New Roman" w:hint="eastAsia"/>
          <w:sz w:val="24"/>
          <w:szCs w:val="24"/>
        </w:rPr>
        <w:t>获得一张好看的证件照</w:t>
      </w:r>
      <w:r>
        <w:rPr>
          <w:rFonts w:ascii="Times New Roman" w:hAnsi="Times New Roman" w:hint="eastAsia"/>
          <w:sz w:val="24"/>
          <w:szCs w:val="24"/>
        </w:rPr>
        <w:t>,</w:t>
      </w:r>
      <w:r>
        <w:rPr>
          <w:rFonts w:ascii="Times New Roman" w:hAnsi="Times New Roman" w:hint="eastAsia"/>
          <w:sz w:val="24"/>
          <w:szCs w:val="24"/>
        </w:rPr>
        <w:t>成为行业目前急需解决的问题。</w:t>
      </w:r>
      <w:r>
        <w:rPr>
          <w:rFonts w:hint="eastAsia"/>
          <w:sz w:val="24"/>
          <w:szCs w:val="24"/>
        </w:rPr>
        <w:t>我们的软件将解决现有证件</w:t>
      </w:r>
      <w:proofErr w:type="gramStart"/>
      <w:r>
        <w:rPr>
          <w:rFonts w:hint="eastAsia"/>
          <w:sz w:val="24"/>
          <w:szCs w:val="24"/>
        </w:rPr>
        <w:t>照制作</w:t>
      </w:r>
      <w:proofErr w:type="gramEnd"/>
      <w:r>
        <w:rPr>
          <w:rFonts w:hint="eastAsia"/>
          <w:sz w:val="24"/>
          <w:szCs w:val="24"/>
        </w:rPr>
        <w:t>软件</w:t>
      </w:r>
      <w:r>
        <w:rPr>
          <w:rFonts w:ascii="Times New Roman" w:hAnsi="Times New Roman" w:hint="eastAsia"/>
          <w:sz w:val="24"/>
          <w:szCs w:val="24"/>
        </w:rPr>
        <w:t>繁琐复杂且不易使用等问题；其次通过该项目的实现进一步掌握软件工程的理论以及方法，熟悉软件项目制作的基础流程，积累项目开发经验。</w:t>
      </w:r>
    </w:p>
    <w:p w14:paraId="5D23F71C" w14:textId="77777777" w:rsidR="00A520F6" w:rsidRDefault="00A520F6">
      <w:pPr>
        <w:pStyle w:val="af"/>
        <w:snapToGrid w:val="0"/>
        <w:spacing w:line="300" w:lineRule="auto"/>
        <w:ind w:firstLineChars="0" w:firstLine="0"/>
        <w:jc w:val="left"/>
        <w:rPr>
          <w:rFonts w:ascii="Times New Roman" w:hAnsi="Times New Roman"/>
          <w:sz w:val="24"/>
          <w:szCs w:val="24"/>
        </w:rPr>
      </w:pPr>
    </w:p>
    <w:p w14:paraId="47CBC7D6" w14:textId="3139CB0F" w:rsidR="00A520F6" w:rsidRDefault="001C7973">
      <w:pPr>
        <w:pStyle w:val="2"/>
        <w:spacing w:beforeLines="0"/>
      </w:pPr>
      <w:bookmarkStart w:id="27" w:name="_Toc26038"/>
      <w:bookmarkStart w:id="28" w:name="_Toc99182766"/>
      <w:bookmarkStart w:id="29" w:name="_Toc100505816"/>
      <w:r>
        <w:rPr>
          <w:rFonts w:hint="eastAsia"/>
        </w:rPr>
        <w:t>1.6</w:t>
      </w:r>
      <w:r>
        <w:rPr>
          <w:rFonts w:hint="eastAsia"/>
        </w:rPr>
        <w:t>标准、条件和约定</w:t>
      </w:r>
      <w:bookmarkEnd w:id="27"/>
      <w:bookmarkEnd w:id="28"/>
      <w:bookmarkEnd w:id="29"/>
    </w:p>
    <w:p w14:paraId="6FBE2E56" w14:textId="77777777" w:rsidR="00A520F6" w:rsidRDefault="001C7973">
      <w:pPr>
        <w:rPr>
          <w:sz w:val="24"/>
          <w:szCs w:val="24"/>
        </w:rPr>
      </w:pPr>
      <w:r>
        <w:rPr>
          <w:rFonts w:hint="eastAsia"/>
        </w:rPr>
        <w:t xml:space="preserve"> </w:t>
      </w:r>
      <w:r>
        <w:rPr>
          <w:rFonts w:hint="eastAsia"/>
          <w:sz w:val="24"/>
          <w:szCs w:val="24"/>
        </w:rPr>
        <w:t>本项目遵从以下标准：</w:t>
      </w:r>
    </w:p>
    <w:p w14:paraId="6E049206" w14:textId="77777777" w:rsidR="00A520F6" w:rsidRDefault="001C7973">
      <w:pPr>
        <w:rPr>
          <w:sz w:val="24"/>
          <w:szCs w:val="24"/>
        </w:rPr>
      </w:pPr>
      <w:r>
        <w:rPr>
          <w:rFonts w:hint="eastAsia"/>
          <w:sz w:val="24"/>
          <w:szCs w:val="24"/>
        </w:rPr>
        <w:t xml:space="preserve">GB/T 13702-1992 </w:t>
      </w:r>
      <w:r>
        <w:rPr>
          <w:rFonts w:hint="eastAsia"/>
          <w:sz w:val="24"/>
          <w:szCs w:val="24"/>
        </w:rPr>
        <w:t>计算机软件分类与代码</w:t>
      </w:r>
    </w:p>
    <w:p w14:paraId="4062E8E4" w14:textId="77777777" w:rsidR="00A520F6" w:rsidRDefault="001C7973">
      <w:pPr>
        <w:rPr>
          <w:sz w:val="24"/>
          <w:szCs w:val="24"/>
        </w:rPr>
      </w:pPr>
      <w:r>
        <w:rPr>
          <w:rFonts w:hint="eastAsia"/>
          <w:sz w:val="24"/>
          <w:szCs w:val="24"/>
        </w:rPr>
        <w:t xml:space="preserve">GB/T 20918-2007 </w:t>
      </w:r>
      <w:r>
        <w:rPr>
          <w:rFonts w:hint="eastAsia"/>
          <w:sz w:val="24"/>
          <w:szCs w:val="24"/>
        </w:rPr>
        <w:t>信息技术</w:t>
      </w:r>
      <w:r>
        <w:rPr>
          <w:rFonts w:hint="eastAsia"/>
          <w:sz w:val="24"/>
          <w:szCs w:val="24"/>
        </w:rPr>
        <w:t xml:space="preserve"> </w:t>
      </w:r>
    </w:p>
    <w:p w14:paraId="2D8D3E48" w14:textId="77777777" w:rsidR="00A520F6" w:rsidRDefault="001C7973">
      <w:pPr>
        <w:rPr>
          <w:sz w:val="24"/>
          <w:szCs w:val="24"/>
        </w:rPr>
      </w:pPr>
      <w:r>
        <w:rPr>
          <w:rFonts w:hint="eastAsia"/>
          <w:sz w:val="24"/>
          <w:szCs w:val="24"/>
        </w:rPr>
        <w:t xml:space="preserve">GB/T 19003-2008 </w:t>
      </w:r>
      <w:r>
        <w:rPr>
          <w:rFonts w:hint="eastAsia"/>
          <w:sz w:val="24"/>
          <w:szCs w:val="24"/>
        </w:rPr>
        <w:t>软件工程</w:t>
      </w:r>
    </w:p>
    <w:p w14:paraId="1E9B26A0" w14:textId="77777777" w:rsidR="00A520F6" w:rsidRDefault="001C7973">
      <w:pPr>
        <w:rPr>
          <w:sz w:val="24"/>
          <w:szCs w:val="24"/>
        </w:rPr>
      </w:pPr>
      <w:r>
        <w:rPr>
          <w:rFonts w:hint="eastAsia"/>
          <w:sz w:val="24"/>
          <w:szCs w:val="24"/>
        </w:rPr>
        <w:t xml:space="preserve">GB/T 5538-1995  </w:t>
      </w:r>
      <w:r>
        <w:rPr>
          <w:rFonts w:hint="eastAsia"/>
          <w:sz w:val="24"/>
          <w:szCs w:val="24"/>
        </w:rPr>
        <w:t>软件工程标准分类法</w:t>
      </w:r>
    </w:p>
    <w:p w14:paraId="41259321" w14:textId="77777777" w:rsidR="00A520F6" w:rsidRDefault="001C7973">
      <w:pPr>
        <w:rPr>
          <w:sz w:val="24"/>
          <w:szCs w:val="24"/>
        </w:rPr>
      </w:pPr>
      <w:r>
        <w:rPr>
          <w:rFonts w:hint="eastAsia"/>
          <w:sz w:val="24"/>
          <w:szCs w:val="24"/>
        </w:rPr>
        <w:t xml:space="preserve">GB/T 9386-2008  </w:t>
      </w:r>
      <w:r>
        <w:rPr>
          <w:rFonts w:hint="eastAsia"/>
          <w:sz w:val="24"/>
          <w:szCs w:val="24"/>
        </w:rPr>
        <w:t>计算机富安居测试文档编制</w:t>
      </w:r>
    </w:p>
    <w:p w14:paraId="598A2C02" w14:textId="77777777" w:rsidR="00A520F6" w:rsidRDefault="001C7973">
      <w:pPr>
        <w:rPr>
          <w:sz w:val="24"/>
          <w:szCs w:val="24"/>
        </w:rPr>
      </w:pPr>
      <w:r>
        <w:rPr>
          <w:rFonts w:hint="eastAsia"/>
          <w:sz w:val="24"/>
          <w:szCs w:val="24"/>
        </w:rPr>
        <w:t xml:space="preserve">GB/T 9385-2008  </w:t>
      </w:r>
      <w:r>
        <w:rPr>
          <w:rFonts w:hint="eastAsia"/>
          <w:sz w:val="24"/>
          <w:szCs w:val="24"/>
        </w:rPr>
        <w:t>计算机软件需求规格说明</w:t>
      </w:r>
    </w:p>
    <w:p w14:paraId="24C72C75" w14:textId="77777777" w:rsidR="00A520F6" w:rsidRDefault="001C7973">
      <w:pPr>
        <w:rPr>
          <w:sz w:val="24"/>
          <w:szCs w:val="24"/>
        </w:rPr>
      </w:pPr>
      <w:r>
        <w:rPr>
          <w:rFonts w:hint="eastAsia"/>
          <w:sz w:val="24"/>
          <w:szCs w:val="24"/>
        </w:rPr>
        <w:t xml:space="preserve">GB/T 5532-2008  </w:t>
      </w:r>
      <w:r>
        <w:rPr>
          <w:rFonts w:hint="eastAsia"/>
          <w:sz w:val="24"/>
          <w:szCs w:val="24"/>
        </w:rPr>
        <w:t>计算机软件测试规范</w:t>
      </w:r>
    </w:p>
    <w:p w14:paraId="08015548" w14:textId="77777777" w:rsidR="00A520F6" w:rsidRDefault="001C7973">
      <w:pPr>
        <w:rPr>
          <w:sz w:val="24"/>
          <w:szCs w:val="24"/>
        </w:rPr>
      </w:pPr>
      <w:r>
        <w:rPr>
          <w:rFonts w:hint="eastAsia"/>
          <w:sz w:val="24"/>
          <w:szCs w:val="24"/>
        </w:rPr>
        <w:t xml:space="preserve">GB/T 18221-2000 </w:t>
      </w:r>
      <w:r>
        <w:rPr>
          <w:rFonts w:hint="eastAsia"/>
          <w:sz w:val="24"/>
          <w:szCs w:val="24"/>
        </w:rPr>
        <w:t>信息技术程序设计语言</w:t>
      </w:r>
    </w:p>
    <w:p w14:paraId="3631574A" w14:textId="77777777" w:rsidR="00A520F6" w:rsidRDefault="001C7973">
      <w:pPr>
        <w:rPr>
          <w:sz w:val="24"/>
          <w:szCs w:val="24"/>
        </w:rPr>
      </w:pPr>
      <w:r>
        <w:rPr>
          <w:rFonts w:hint="eastAsia"/>
          <w:sz w:val="24"/>
          <w:szCs w:val="24"/>
        </w:rPr>
        <w:t xml:space="preserve">GB/T 11457-2006 </w:t>
      </w:r>
      <w:r>
        <w:rPr>
          <w:rFonts w:hint="eastAsia"/>
          <w:sz w:val="24"/>
          <w:szCs w:val="24"/>
        </w:rPr>
        <w:t>信息技术</w:t>
      </w:r>
      <w:r>
        <w:rPr>
          <w:rFonts w:hint="eastAsia"/>
          <w:sz w:val="24"/>
          <w:szCs w:val="24"/>
        </w:rPr>
        <w:t xml:space="preserve"> </w:t>
      </w:r>
      <w:r>
        <w:rPr>
          <w:rFonts w:hint="eastAsia"/>
          <w:sz w:val="24"/>
          <w:szCs w:val="24"/>
        </w:rPr>
        <w:t>软件工程</w:t>
      </w:r>
    </w:p>
    <w:p w14:paraId="1DEE8B33" w14:textId="77777777" w:rsidR="00A520F6" w:rsidRDefault="001C7973">
      <w:pPr>
        <w:rPr>
          <w:sz w:val="24"/>
          <w:szCs w:val="24"/>
        </w:rPr>
      </w:pPr>
      <w:r>
        <w:rPr>
          <w:rFonts w:hint="eastAsia"/>
          <w:sz w:val="24"/>
          <w:szCs w:val="24"/>
        </w:rPr>
        <w:t xml:space="preserve">GB/T 8567-2006  </w:t>
      </w:r>
      <w:r>
        <w:rPr>
          <w:rFonts w:hint="eastAsia"/>
          <w:sz w:val="24"/>
          <w:szCs w:val="24"/>
        </w:rPr>
        <w:t>计算机软件文档编制规范</w:t>
      </w:r>
    </w:p>
    <w:p w14:paraId="635EEAC8" w14:textId="77777777" w:rsidR="00A520F6" w:rsidRDefault="00A520F6"/>
    <w:p w14:paraId="4B61F0E5" w14:textId="5810F694" w:rsidR="00A520F6" w:rsidRDefault="001C7973">
      <w:pPr>
        <w:pStyle w:val="2"/>
      </w:pPr>
      <w:bookmarkStart w:id="30" w:name="_Toc99182767"/>
      <w:bookmarkStart w:id="31" w:name="_Toc100505817"/>
      <w:r>
        <w:rPr>
          <w:rFonts w:hint="eastAsia"/>
        </w:rPr>
        <w:t>1.7</w:t>
      </w:r>
      <w:r>
        <w:rPr>
          <w:rFonts w:hint="eastAsia"/>
        </w:rPr>
        <w:t>编写文档的</w:t>
      </w:r>
      <w:r>
        <w:rPr>
          <w:rFonts w:hint="eastAsia"/>
        </w:rPr>
        <w:t>WBS</w:t>
      </w:r>
      <w:bookmarkEnd w:id="30"/>
      <w:bookmarkEnd w:id="31"/>
    </w:p>
    <w:p w14:paraId="07634CCC" w14:textId="77777777" w:rsidR="00A520F6" w:rsidRDefault="001C7973">
      <w:pPr>
        <w:jc w:val="center"/>
        <w:rPr>
          <w:sz w:val="24"/>
        </w:rPr>
      </w:pPr>
      <w:r>
        <w:rPr>
          <w:rFonts w:hint="eastAsia"/>
          <w:sz w:val="24"/>
        </w:rPr>
        <w:t>编写文档任务</w:t>
      </w:r>
    </w:p>
    <w:p w14:paraId="0785EC27" w14:textId="77777777" w:rsidR="00A520F6" w:rsidRDefault="001C7973">
      <w:pPr>
        <w:jc w:val="center"/>
        <w:rPr>
          <w:sz w:val="24"/>
        </w:rPr>
      </w:pPr>
      <w:r>
        <w:rPr>
          <w:noProof/>
        </w:rPr>
        <mc:AlternateContent>
          <mc:Choice Requires="wps">
            <w:drawing>
              <wp:anchor distT="0" distB="0" distL="114300" distR="114300" simplePos="0" relativeHeight="251638784" behindDoc="0" locked="0" layoutInCell="1" allowOverlap="1" wp14:anchorId="0EB9CA72" wp14:editId="0898317D">
                <wp:simplePos x="0" y="0"/>
                <wp:positionH relativeFrom="column">
                  <wp:posOffset>2573655</wp:posOffset>
                </wp:positionH>
                <wp:positionV relativeFrom="paragraph">
                  <wp:posOffset>48895</wp:posOffset>
                </wp:positionV>
                <wp:extent cx="635" cy="423545"/>
                <wp:effectExtent l="11430" t="13970" r="6985" b="10160"/>
                <wp:wrapNone/>
                <wp:docPr id="41" name="Lines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3545"/>
                        </a:xfrm>
                        <a:prstGeom prst="line">
                          <a:avLst/>
                        </a:prstGeom>
                        <a:noFill/>
                        <a:ln w="9525" cmpd="sng">
                          <a:solidFill>
                            <a:srgbClr val="000000"/>
                          </a:solidFill>
                          <a:round/>
                        </a:ln>
                      </wps:spPr>
                      <wps:bodyPr/>
                    </wps:wsp>
                  </a:graphicData>
                </a:graphic>
              </wp:anchor>
            </w:drawing>
          </mc:Choice>
          <mc:Fallback>
            <w:pict>
              <v:line w14:anchorId="603C6F05" id="Lines 2" o:spid="_x0000_s1026" style="position:absolute;left:0;text-align:left;z-index:251638784;visibility:visible;mso-wrap-style:square;mso-wrap-distance-left:9pt;mso-wrap-distance-top:0;mso-wrap-distance-right:9pt;mso-wrap-distance-bottom:0;mso-position-horizontal:absolute;mso-position-horizontal-relative:text;mso-position-vertical:absolute;mso-position-vertical-relative:text" from="202.65pt,3.85pt" to="202.7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"/>
            </w:pict>
          </mc:Fallback>
        </mc:AlternateContent>
      </w:r>
    </w:p>
    <w:p w14:paraId="37C156EE" w14:textId="77777777" w:rsidR="00A520F6" w:rsidRDefault="00A520F6">
      <w:pPr>
        <w:jc w:val="center"/>
        <w:rPr>
          <w:sz w:val="24"/>
        </w:rPr>
      </w:pPr>
    </w:p>
    <w:p w14:paraId="0F30BC3C" w14:textId="77777777" w:rsidR="00A520F6" w:rsidRDefault="001C7973">
      <w:pPr>
        <w:jc w:val="center"/>
        <w:rPr>
          <w:sz w:val="24"/>
        </w:rPr>
      </w:pPr>
      <w:r>
        <w:rPr>
          <w:noProof/>
        </w:rPr>
        <mc:AlternateContent>
          <mc:Choice Requires="wps">
            <w:drawing>
              <wp:anchor distT="0" distB="0" distL="114300" distR="114300" simplePos="0" relativeHeight="251643904" behindDoc="0" locked="0" layoutInCell="1" allowOverlap="1" wp14:anchorId="51AF331E" wp14:editId="4948F444">
                <wp:simplePos x="0" y="0"/>
                <wp:positionH relativeFrom="column">
                  <wp:posOffset>4912360</wp:posOffset>
                </wp:positionH>
                <wp:positionV relativeFrom="paragraph">
                  <wp:posOffset>86995</wp:posOffset>
                </wp:positionV>
                <wp:extent cx="635" cy="254000"/>
                <wp:effectExtent l="6985" t="10160" r="11430" b="12065"/>
                <wp:wrapNone/>
                <wp:docPr id="40"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000"/>
                        </a:xfrm>
                        <a:prstGeom prst="line">
                          <a:avLst/>
                        </a:prstGeom>
                        <a:noFill/>
                        <a:ln w="9525" cmpd="sng">
                          <a:solidFill>
                            <a:srgbClr val="000000"/>
                          </a:solidFill>
                          <a:round/>
                        </a:ln>
                      </wps:spPr>
                      <wps:bodyPr/>
                    </wps:wsp>
                  </a:graphicData>
                </a:graphic>
              </wp:anchor>
            </w:drawing>
          </mc:Choice>
          <mc:Fallback>
            <w:pict>
              <v:line w14:anchorId="26744E60" id="Lines 3"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386.8pt,6.85pt" to="386.8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"/>
            </w:pict>
          </mc:Fallback>
        </mc:AlternateContent>
      </w:r>
      <w:r>
        <w:rPr>
          <w:noProof/>
        </w:rPr>
        <mc:AlternateContent>
          <mc:Choice Requires="wps">
            <w:drawing>
              <wp:anchor distT="0" distB="0" distL="114300" distR="114300" simplePos="0" relativeHeight="251642880" behindDoc="0" locked="0" layoutInCell="1" allowOverlap="1" wp14:anchorId="0ECFC3E6" wp14:editId="539B174F">
                <wp:simplePos x="0" y="0"/>
                <wp:positionH relativeFrom="column">
                  <wp:posOffset>3790950</wp:posOffset>
                </wp:positionH>
                <wp:positionV relativeFrom="paragraph">
                  <wp:posOffset>76200</wp:posOffset>
                </wp:positionV>
                <wp:extent cx="635" cy="254000"/>
                <wp:effectExtent l="9525" t="8890" r="8890" b="13335"/>
                <wp:wrapNone/>
                <wp:docPr id="39" name="Lines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000"/>
                        </a:xfrm>
                        <a:prstGeom prst="line">
                          <a:avLst/>
                        </a:prstGeom>
                        <a:noFill/>
                        <a:ln w="9525" cmpd="sng">
                          <a:solidFill>
                            <a:srgbClr val="000000"/>
                          </a:solidFill>
                          <a:round/>
                        </a:ln>
                      </wps:spPr>
                      <wps:bodyPr/>
                    </wps:wsp>
                  </a:graphicData>
                </a:graphic>
              </wp:anchor>
            </w:drawing>
          </mc:Choice>
          <mc:Fallback>
            <w:pict>
              <v:line w14:anchorId="704DE254" id="Lines 4" o:spid="_x0000_s1026" style="position:absolute;left:0;text-align:left;z-index:251642880;visibility:visible;mso-wrap-style:square;mso-wrap-distance-left:9pt;mso-wrap-distance-top:0;mso-wrap-distance-right:9pt;mso-wrap-distance-bottom:0;mso-position-horizontal:absolute;mso-position-horizontal-relative:text;mso-position-vertical:absolute;mso-position-vertical-relative:text" from="298.5pt,6pt" to="298.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"/>
            </w:pict>
          </mc:Fallback>
        </mc:AlternateContent>
      </w:r>
      <w:r>
        <w:rPr>
          <w:noProof/>
        </w:rPr>
        <mc:AlternateContent>
          <mc:Choice Requires="wps">
            <w:drawing>
              <wp:anchor distT="0" distB="0" distL="114300" distR="114300" simplePos="0" relativeHeight="251641856" behindDoc="0" locked="0" layoutInCell="1" allowOverlap="1" wp14:anchorId="7FDA19D9" wp14:editId="6D1E861A">
                <wp:simplePos x="0" y="0"/>
                <wp:positionH relativeFrom="column">
                  <wp:posOffset>2584450</wp:posOffset>
                </wp:positionH>
                <wp:positionV relativeFrom="paragraph">
                  <wp:posOffset>65405</wp:posOffset>
                </wp:positionV>
                <wp:extent cx="635" cy="275590"/>
                <wp:effectExtent l="12700" t="7620" r="5715" b="12065"/>
                <wp:wrapNone/>
                <wp:docPr id="38" name="Lines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5590"/>
                        </a:xfrm>
                        <a:prstGeom prst="line">
                          <a:avLst/>
                        </a:prstGeom>
                        <a:noFill/>
                        <a:ln w="9525" cmpd="sng">
                          <a:solidFill>
                            <a:srgbClr val="000000"/>
                          </a:solidFill>
                          <a:round/>
                        </a:ln>
                      </wps:spPr>
                      <wps:bodyPr/>
                    </wps:wsp>
                  </a:graphicData>
                </a:graphic>
              </wp:anchor>
            </w:drawing>
          </mc:Choice>
          <mc:Fallback>
            <w:pict>
              <v:line w14:anchorId="46CCB814" id="Lines 5"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203.5pt,5.15pt" to="203.5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"/>
            </w:pict>
          </mc:Fallback>
        </mc:AlternateContent>
      </w:r>
      <w:r>
        <w:rPr>
          <w:noProof/>
        </w:rPr>
        <mc:AlternateContent>
          <mc:Choice Requires="wps">
            <w:drawing>
              <wp:anchor distT="0" distB="0" distL="114300" distR="114300" simplePos="0" relativeHeight="251640832" behindDoc="0" locked="0" layoutInCell="1" allowOverlap="1" wp14:anchorId="470B7F6B" wp14:editId="1F23FBF9">
                <wp:simplePos x="0" y="0"/>
                <wp:positionH relativeFrom="column">
                  <wp:posOffset>1419860</wp:posOffset>
                </wp:positionH>
                <wp:positionV relativeFrom="paragraph">
                  <wp:posOffset>76200</wp:posOffset>
                </wp:positionV>
                <wp:extent cx="635" cy="254000"/>
                <wp:effectExtent l="10160" t="8890" r="8255" b="13335"/>
                <wp:wrapNone/>
                <wp:docPr id="37" name="Lines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000"/>
                        </a:xfrm>
                        <a:prstGeom prst="line">
                          <a:avLst/>
                        </a:prstGeom>
                        <a:noFill/>
                        <a:ln w="9525" cmpd="sng">
                          <a:solidFill>
                            <a:srgbClr val="000000"/>
                          </a:solidFill>
                          <a:round/>
                        </a:ln>
                      </wps:spPr>
                      <wps:bodyPr/>
                    </wps:wsp>
                  </a:graphicData>
                </a:graphic>
              </wp:anchor>
            </w:drawing>
          </mc:Choice>
          <mc:Fallback>
            <w:pict>
              <v:line w14:anchorId="18D5087C" id="Lines 6" o:spid="_x0000_s1026" style="position:absolute;left:0;text-align:left;z-index:251640832;visibility:visible;mso-wrap-style:square;mso-wrap-distance-left:9pt;mso-wrap-distance-top:0;mso-wrap-distance-right:9pt;mso-wrap-distance-bottom:0;mso-position-horizontal:absolute;mso-position-horizontal-relative:text;mso-position-vertical:absolute;mso-position-vertical-relative:text" from="111.8pt,6pt" to="111.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"/>
            </w:pict>
          </mc:Fallback>
        </mc:AlternateContent>
      </w:r>
      <w:r>
        <w:rPr>
          <w:noProof/>
        </w:rPr>
        <mc:AlternateContent>
          <mc:Choice Requires="wps">
            <w:drawing>
              <wp:anchor distT="0" distB="0" distL="114300" distR="114300" simplePos="0" relativeHeight="251639808" behindDoc="0" locked="0" layoutInCell="1" allowOverlap="1" wp14:anchorId="4286399A" wp14:editId="325CA0FD">
                <wp:simplePos x="0" y="0"/>
                <wp:positionH relativeFrom="column">
                  <wp:posOffset>298450</wp:posOffset>
                </wp:positionH>
                <wp:positionV relativeFrom="paragraph">
                  <wp:posOffset>76200</wp:posOffset>
                </wp:positionV>
                <wp:extent cx="635" cy="243205"/>
                <wp:effectExtent l="12700" t="8890" r="5715" b="5080"/>
                <wp:wrapNone/>
                <wp:docPr id="36" name="Lines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3205"/>
                        </a:xfrm>
                        <a:prstGeom prst="line">
                          <a:avLst/>
                        </a:prstGeom>
                        <a:noFill/>
                        <a:ln w="9525" cmpd="sng">
                          <a:solidFill>
                            <a:srgbClr val="000000"/>
                          </a:solidFill>
                          <a:round/>
                        </a:ln>
                      </wps:spPr>
                      <wps:bodyPr/>
                    </wps:wsp>
                  </a:graphicData>
                </a:graphic>
              </wp:anchor>
            </w:drawing>
          </mc:Choice>
          <mc:Fallback>
            <w:pict>
              <v:line w14:anchorId="4C9D698A" id="Lines 7" o:spid="_x0000_s1026" style="position:absolute;left:0;text-align:left;z-index:251639808;visibility:visible;mso-wrap-style:square;mso-wrap-distance-left:9pt;mso-wrap-distance-top:0;mso-wrap-distance-right:9pt;mso-wrap-distance-bottom:0;mso-position-horizontal:absolute;mso-position-horizontal-relative:text;mso-position-vertical:absolute;mso-position-vertical-relative:text" from="23.5pt,6pt" to="23.5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"/>
            </w:pict>
          </mc:Fallback>
        </mc:AlternateContent>
      </w:r>
      <w:r>
        <w:rPr>
          <w:noProof/>
        </w:rPr>
        <mc:AlternateContent>
          <mc:Choice Requires="wps">
            <w:drawing>
              <wp:anchor distT="0" distB="0" distL="114300" distR="114300" simplePos="0" relativeHeight="251637760" behindDoc="0" locked="0" layoutInCell="1" allowOverlap="1" wp14:anchorId="2698CDCC" wp14:editId="4F1BD450">
                <wp:simplePos x="0" y="0"/>
                <wp:positionH relativeFrom="column">
                  <wp:posOffset>287655</wp:posOffset>
                </wp:positionH>
                <wp:positionV relativeFrom="paragraph">
                  <wp:posOffset>76200</wp:posOffset>
                </wp:positionV>
                <wp:extent cx="4646295" cy="635"/>
                <wp:effectExtent l="11430" t="8890" r="9525" b="9525"/>
                <wp:wrapNone/>
                <wp:docPr id="35" name="Lines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6295" cy="635"/>
                        </a:xfrm>
                        <a:prstGeom prst="line">
                          <a:avLst/>
                        </a:prstGeom>
                        <a:noFill/>
                        <a:ln w="9525" cmpd="sng">
                          <a:solidFill>
                            <a:srgbClr val="000000"/>
                          </a:solidFill>
                          <a:round/>
                        </a:ln>
                      </wps:spPr>
                      <wps:bodyPr/>
                    </wps:wsp>
                  </a:graphicData>
                </a:graphic>
              </wp:anchor>
            </w:drawing>
          </mc:Choice>
          <mc:Fallback>
            <w:pict>
              <v:line w14:anchorId="57BEBBA4" id="Lines 8" o:spid="_x0000_s1026" style="position:absolute;left:0;text-align:left;z-index:251637760;visibility:visible;mso-wrap-style:square;mso-wrap-distance-left:9pt;mso-wrap-distance-top:0;mso-wrap-distance-right:9pt;mso-wrap-distance-bottom:0;mso-position-horizontal:absolute;mso-position-horizontal-relative:text;mso-position-vertical:absolute;mso-position-vertical-relative:text" from="22.65pt,6pt" to="38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"/>
            </w:pict>
          </mc:Fallback>
        </mc:AlternateContent>
      </w:r>
    </w:p>
    <w:p w14:paraId="5BB2001E" w14:textId="77777777" w:rsidR="00A520F6" w:rsidRDefault="00A520F6">
      <w:pPr>
        <w:jc w:val="center"/>
        <w:rPr>
          <w:sz w:val="24"/>
        </w:rPr>
      </w:pPr>
    </w:p>
    <w:p w14:paraId="56BB7330" w14:textId="77777777" w:rsidR="00A520F6" w:rsidRDefault="001C7973">
      <w:pPr>
        <w:rPr>
          <w:sz w:val="24"/>
        </w:rPr>
      </w:pPr>
      <w:r>
        <w:rPr>
          <w:rFonts w:hint="eastAsia"/>
          <w:sz w:val="24"/>
        </w:rPr>
        <w:t>任务调度</w:t>
      </w:r>
      <w:r>
        <w:rPr>
          <w:rFonts w:hint="eastAsia"/>
          <w:sz w:val="24"/>
        </w:rPr>
        <w:t xml:space="preserve">       </w:t>
      </w:r>
      <w:r>
        <w:rPr>
          <w:rFonts w:hint="eastAsia"/>
          <w:sz w:val="24"/>
        </w:rPr>
        <w:t>收集材料</w:t>
      </w:r>
      <w:r>
        <w:rPr>
          <w:rFonts w:hint="eastAsia"/>
          <w:sz w:val="24"/>
        </w:rPr>
        <w:t xml:space="preserve">       </w:t>
      </w:r>
      <w:r>
        <w:rPr>
          <w:rFonts w:hint="eastAsia"/>
          <w:sz w:val="24"/>
        </w:rPr>
        <w:t>分类编写</w:t>
      </w:r>
      <w:r>
        <w:rPr>
          <w:rFonts w:hint="eastAsia"/>
          <w:sz w:val="24"/>
        </w:rPr>
        <w:t xml:space="preserve">        </w:t>
      </w:r>
      <w:r>
        <w:rPr>
          <w:rFonts w:hint="eastAsia"/>
          <w:sz w:val="24"/>
        </w:rPr>
        <w:t>检查验收</w:t>
      </w:r>
      <w:r>
        <w:rPr>
          <w:rFonts w:hint="eastAsia"/>
          <w:sz w:val="24"/>
        </w:rPr>
        <w:t xml:space="preserve">       </w:t>
      </w:r>
      <w:r>
        <w:rPr>
          <w:rFonts w:hint="eastAsia"/>
          <w:sz w:val="24"/>
        </w:rPr>
        <w:t>总结成果</w:t>
      </w:r>
    </w:p>
    <w:p w14:paraId="703ECEAD" w14:textId="77777777" w:rsidR="00A520F6" w:rsidRDefault="001C7973">
      <w:r>
        <w:rPr>
          <w:noProof/>
        </w:rPr>
        <mc:AlternateContent>
          <mc:Choice Requires="wps">
            <w:drawing>
              <wp:anchor distT="0" distB="0" distL="114300" distR="114300" simplePos="0" relativeHeight="251667456" behindDoc="0" locked="0" layoutInCell="1" allowOverlap="1" wp14:anchorId="79ACECA8" wp14:editId="79FFE2F0">
                <wp:simplePos x="0" y="0"/>
                <wp:positionH relativeFrom="column">
                  <wp:posOffset>4933950</wp:posOffset>
                </wp:positionH>
                <wp:positionV relativeFrom="paragraph">
                  <wp:posOffset>21590</wp:posOffset>
                </wp:positionV>
                <wp:extent cx="20955" cy="603250"/>
                <wp:effectExtent l="9525" t="5715" r="7620" b="10160"/>
                <wp:wrapNone/>
                <wp:docPr id="34" name="Lines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 cy="603250"/>
                        </a:xfrm>
                        <a:prstGeom prst="line">
                          <a:avLst/>
                        </a:prstGeom>
                        <a:noFill/>
                        <a:ln w="9525" cmpd="sng">
                          <a:solidFill>
                            <a:srgbClr val="000000"/>
                          </a:solidFill>
                          <a:round/>
                        </a:ln>
                      </wps:spPr>
                      <wps:bodyPr/>
                    </wps:wsp>
                  </a:graphicData>
                </a:graphic>
              </wp:anchor>
            </w:drawing>
          </mc:Choice>
          <mc:Fallback>
            <w:pict>
              <v:line w14:anchorId="555BEA30" id="Lines 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88.5pt,1.7pt" to="390.1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"/>
            </w:pict>
          </mc:Fallback>
        </mc:AlternateContent>
      </w:r>
      <w:r>
        <w:rPr>
          <w:noProof/>
        </w:rPr>
        <mc:AlternateContent>
          <mc:Choice Requires="wps">
            <w:drawing>
              <wp:anchor distT="0" distB="0" distL="114300" distR="114300" simplePos="0" relativeHeight="251662336" behindDoc="0" locked="0" layoutInCell="1" allowOverlap="1" wp14:anchorId="68B1FF68" wp14:editId="0FA01A1E">
                <wp:simplePos x="0" y="0"/>
                <wp:positionH relativeFrom="column">
                  <wp:posOffset>3780155</wp:posOffset>
                </wp:positionH>
                <wp:positionV relativeFrom="paragraph">
                  <wp:posOffset>32385</wp:posOffset>
                </wp:positionV>
                <wp:extent cx="635" cy="571500"/>
                <wp:effectExtent l="8255" t="6985" r="10160" b="12065"/>
                <wp:wrapNone/>
                <wp:docPr id="33" name="Lines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1500"/>
                        </a:xfrm>
                        <a:prstGeom prst="line">
                          <a:avLst/>
                        </a:prstGeom>
                        <a:noFill/>
                        <a:ln w="9525" cmpd="sng">
                          <a:solidFill>
                            <a:srgbClr val="000000"/>
                          </a:solidFill>
                          <a:round/>
                        </a:ln>
                      </wps:spPr>
                      <wps:bodyPr/>
                    </wps:wsp>
                  </a:graphicData>
                </a:graphic>
              </wp:anchor>
            </w:drawing>
          </mc:Choice>
          <mc:Fallback>
            <w:pict>
              <v:line w14:anchorId="16F5D2D5" id="Lines 1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97.65pt,2.55pt" to="297.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"/>
            </w:pict>
          </mc:Fallback>
        </mc:AlternateContent>
      </w:r>
      <w:r>
        <w:rPr>
          <w:noProof/>
        </w:rPr>
        <mc:AlternateContent>
          <mc:Choice Requires="wps">
            <w:drawing>
              <wp:anchor distT="0" distB="0" distL="114300" distR="114300" simplePos="0" relativeHeight="251657216" behindDoc="0" locked="0" layoutInCell="1" allowOverlap="1" wp14:anchorId="0C16A281" wp14:editId="5B64EBC7">
                <wp:simplePos x="0" y="0"/>
                <wp:positionH relativeFrom="column">
                  <wp:posOffset>2573655</wp:posOffset>
                </wp:positionH>
                <wp:positionV relativeFrom="paragraph">
                  <wp:posOffset>21590</wp:posOffset>
                </wp:positionV>
                <wp:extent cx="635" cy="571500"/>
                <wp:effectExtent l="11430" t="5715" r="6985" b="13335"/>
                <wp:wrapNone/>
                <wp:docPr id="32" name="Lines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1500"/>
                        </a:xfrm>
                        <a:prstGeom prst="line">
                          <a:avLst/>
                        </a:prstGeom>
                        <a:noFill/>
                        <a:ln w="9525" cmpd="sng">
                          <a:solidFill>
                            <a:srgbClr val="000000"/>
                          </a:solidFill>
                          <a:round/>
                        </a:ln>
                      </wps:spPr>
                      <wps:bodyPr/>
                    </wps:wsp>
                  </a:graphicData>
                </a:graphic>
              </wp:anchor>
            </w:drawing>
          </mc:Choice>
          <mc:Fallback>
            <w:pict>
              <v:line w14:anchorId="64DC1F05" id="Lines 11"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202.65pt,1.7pt" to="202.7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"/>
            </w:pict>
          </mc:Fallback>
        </mc:AlternateContent>
      </w:r>
      <w:r>
        <w:rPr>
          <w:noProof/>
        </w:rPr>
        <mc:AlternateContent>
          <mc:Choice Requires="wps">
            <w:drawing>
              <wp:anchor distT="0" distB="0" distL="114300" distR="114300" simplePos="0" relativeHeight="251652096" behindDoc="0" locked="0" layoutInCell="1" allowOverlap="1" wp14:anchorId="49B624FB" wp14:editId="6BB59C67">
                <wp:simplePos x="0" y="0"/>
                <wp:positionH relativeFrom="column">
                  <wp:posOffset>1377950</wp:posOffset>
                </wp:positionH>
                <wp:positionV relativeFrom="paragraph">
                  <wp:posOffset>42545</wp:posOffset>
                </wp:positionV>
                <wp:extent cx="10160" cy="561340"/>
                <wp:effectExtent l="6350" t="7620" r="12065" b="12065"/>
                <wp:wrapNone/>
                <wp:docPr id="31" name="Line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561340"/>
                        </a:xfrm>
                        <a:prstGeom prst="line">
                          <a:avLst/>
                        </a:prstGeom>
                        <a:noFill/>
                        <a:ln w="9525" cmpd="sng">
                          <a:solidFill>
                            <a:srgbClr val="000000"/>
                          </a:solidFill>
                          <a:round/>
                        </a:ln>
                      </wps:spPr>
                      <wps:bodyPr/>
                    </wps:wsp>
                  </a:graphicData>
                </a:graphic>
              </wp:anchor>
            </w:drawing>
          </mc:Choice>
          <mc:Fallback>
            <w:pict>
              <v:line w14:anchorId="2AED9499" id="Lines 12" o:spid="_x0000_s1026" style="position:absolute;left:0;text-align:left;flip:x;z-index:251652096;visibility:visible;mso-wrap-style:square;mso-wrap-distance-left:9pt;mso-wrap-distance-top:0;mso-wrap-distance-right:9pt;mso-wrap-distance-bottom:0;mso-position-horizontal:absolute;mso-position-horizontal-relative:text;mso-position-vertical:absolute;mso-position-vertical-relative:text" from="108.5pt,3.35pt" to="109.3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"/>
            </w:pict>
          </mc:Fallback>
        </mc:AlternateContent>
      </w:r>
      <w:r>
        <w:rPr>
          <w:noProof/>
        </w:rPr>
        <mc:AlternateContent>
          <mc:Choice Requires="wps">
            <w:drawing>
              <wp:anchor distT="0" distB="0" distL="114300" distR="114300" simplePos="0" relativeHeight="251648000" behindDoc="0" locked="0" layoutInCell="1" allowOverlap="1" wp14:anchorId="313E18D9" wp14:editId="364C195F">
                <wp:simplePos x="0" y="0"/>
                <wp:positionH relativeFrom="column">
                  <wp:posOffset>276860</wp:posOffset>
                </wp:positionH>
                <wp:positionV relativeFrom="paragraph">
                  <wp:posOffset>85090</wp:posOffset>
                </wp:positionV>
                <wp:extent cx="10795" cy="550545"/>
                <wp:effectExtent l="10160" t="12065" r="7620" b="8890"/>
                <wp:wrapNone/>
                <wp:docPr id="30" name="Line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550545"/>
                        </a:xfrm>
                        <a:prstGeom prst="line">
                          <a:avLst/>
                        </a:prstGeom>
                        <a:noFill/>
                        <a:ln w="9525" cmpd="sng">
                          <a:solidFill>
                            <a:srgbClr val="000000"/>
                          </a:solidFill>
                          <a:round/>
                        </a:ln>
                      </wps:spPr>
                      <wps:bodyPr/>
                    </wps:wsp>
                  </a:graphicData>
                </a:graphic>
              </wp:anchor>
            </w:drawing>
          </mc:Choice>
          <mc:Fallback>
            <w:pict>
              <v:line w14:anchorId="7BA32591" id="Lines 13" o:spid="_x0000_s1026" style="position:absolute;left:0;text-align:left;flip:x;z-index:251648000;visibility:visible;mso-wrap-style:square;mso-wrap-distance-left:9pt;mso-wrap-distance-top:0;mso-wrap-distance-right:9pt;mso-wrap-distance-bottom:0;mso-position-horizontal:absolute;mso-position-horizontal-relative:text;mso-position-vertical:absolute;mso-position-vertical-relative:text" from="21.8pt,6.7pt" to="22.6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"/>
            </w:pict>
          </mc:Fallback>
        </mc:AlternateContent>
      </w:r>
    </w:p>
    <w:p w14:paraId="348BC5AC" w14:textId="77777777" w:rsidR="00A520F6" w:rsidRDefault="00A520F6"/>
    <w:p w14:paraId="712B3704" w14:textId="77777777" w:rsidR="00A520F6" w:rsidRDefault="001C7973">
      <w:r>
        <w:rPr>
          <w:noProof/>
        </w:rPr>
        <mc:AlternateContent>
          <mc:Choice Requires="wps">
            <w:drawing>
              <wp:anchor distT="0" distB="0" distL="114300" distR="114300" simplePos="0" relativeHeight="251658240" behindDoc="0" locked="0" layoutInCell="1" allowOverlap="1" wp14:anchorId="20761181" wp14:editId="6C8A39FB">
                <wp:simplePos x="0" y="0"/>
                <wp:positionH relativeFrom="column">
                  <wp:posOffset>2002155</wp:posOffset>
                </wp:positionH>
                <wp:positionV relativeFrom="paragraph">
                  <wp:posOffset>165100</wp:posOffset>
                </wp:positionV>
                <wp:extent cx="10795" cy="920750"/>
                <wp:effectExtent l="11430" t="12065" r="6350" b="10160"/>
                <wp:wrapNone/>
                <wp:docPr id="29" name="Line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920750"/>
                        </a:xfrm>
                        <a:prstGeom prst="line">
                          <a:avLst/>
                        </a:prstGeom>
                        <a:noFill/>
                        <a:ln w="9525" cmpd="sng">
                          <a:solidFill>
                            <a:srgbClr val="000000"/>
                          </a:solidFill>
                          <a:round/>
                        </a:ln>
                      </wps:spPr>
                      <wps:bodyPr/>
                    </wps:wsp>
                  </a:graphicData>
                </a:graphic>
              </wp:anchor>
            </w:drawing>
          </mc:Choice>
          <mc:Fallback>
            <w:pict>
              <v:line w14:anchorId="57C79A66" id="Lines 1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57.65pt,13pt" to="158.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"/>
            </w:pict>
          </mc:Fallback>
        </mc:AlternateContent>
      </w:r>
      <w:r>
        <w:rPr>
          <w:noProof/>
        </w:rPr>
        <mc:AlternateContent>
          <mc:Choice Requires="wps">
            <w:drawing>
              <wp:anchor distT="0" distB="0" distL="114300" distR="114300" simplePos="0" relativeHeight="251659264" behindDoc="0" locked="0" layoutInCell="1" allowOverlap="1" wp14:anchorId="0DDF5443" wp14:editId="4BB04E67">
                <wp:simplePos x="0" y="0"/>
                <wp:positionH relativeFrom="column">
                  <wp:posOffset>2023110</wp:posOffset>
                </wp:positionH>
                <wp:positionV relativeFrom="paragraph">
                  <wp:posOffset>175895</wp:posOffset>
                </wp:positionV>
                <wp:extent cx="571500" cy="10160"/>
                <wp:effectExtent l="13335" t="13335" r="5715" b="5080"/>
                <wp:wrapNone/>
                <wp:docPr id="28" name="Line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10160"/>
                        </a:xfrm>
                        <a:prstGeom prst="line">
                          <a:avLst/>
                        </a:prstGeom>
                        <a:noFill/>
                        <a:ln w="9525" cmpd="sng">
                          <a:solidFill>
                            <a:srgbClr val="000000"/>
                          </a:solidFill>
                          <a:round/>
                        </a:ln>
                      </wps:spPr>
                      <wps:bodyPr/>
                    </wps:wsp>
                  </a:graphicData>
                </a:graphic>
              </wp:anchor>
            </w:drawing>
          </mc:Choice>
          <mc:Fallback>
            <w:pict>
              <v:line w14:anchorId="72AC6B50" id="Lines 15" o:spid="_x0000_s1026" style="position:absolute;left:0;text-align:left;flip:x y;z-index:251659264;visibility:visible;mso-wrap-style:square;mso-wrap-distance-left:9pt;mso-wrap-distance-top:0;mso-wrap-distance-right:9pt;mso-wrap-distance-bottom:0;mso-position-horizontal:absolute;mso-position-horizontal-relative:text;mso-position-vertical:absolute;mso-position-vertical-relative:text" from="159.3pt,13.85pt" to="204.3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"/>
            </w:pict>
          </mc:Fallback>
        </mc:AlternateContent>
      </w:r>
      <w:r>
        <w:rPr>
          <w:noProof/>
        </w:rPr>
        <mc:AlternateContent>
          <mc:Choice Requires="wps">
            <w:drawing>
              <wp:anchor distT="0" distB="0" distL="114300" distR="114300" simplePos="0" relativeHeight="251654144" behindDoc="0" locked="0" layoutInCell="1" allowOverlap="1" wp14:anchorId="45BCAADF" wp14:editId="71F4049A">
                <wp:simplePos x="0" y="0"/>
                <wp:positionH relativeFrom="column">
                  <wp:posOffset>795655</wp:posOffset>
                </wp:positionH>
                <wp:positionV relativeFrom="paragraph">
                  <wp:posOffset>196850</wp:posOffset>
                </wp:positionV>
                <wp:extent cx="10795" cy="878205"/>
                <wp:effectExtent l="5080" t="5715" r="12700" b="11430"/>
                <wp:wrapNone/>
                <wp:docPr id="27" name="Lines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78205"/>
                        </a:xfrm>
                        <a:prstGeom prst="line">
                          <a:avLst/>
                        </a:prstGeom>
                        <a:noFill/>
                        <a:ln w="9525" cmpd="sng">
                          <a:solidFill>
                            <a:srgbClr val="000000"/>
                          </a:solidFill>
                          <a:round/>
                        </a:ln>
                      </wps:spPr>
                      <wps:bodyPr/>
                    </wps:wsp>
                  </a:graphicData>
                </a:graphic>
              </wp:anchor>
            </w:drawing>
          </mc:Choice>
          <mc:Fallback>
            <w:pict>
              <v:line w14:anchorId="49E52395" id="Lines 16" o:spid="_x0000_s1026"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62.65pt,15.5pt" to="63.5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"/>
            </w:pict>
          </mc:Fallback>
        </mc:AlternateContent>
      </w:r>
      <w:r>
        <w:rPr>
          <w:noProof/>
        </w:rPr>
        <mc:AlternateContent>
          <mc:Choice Requires="wps">
            <w:drawing>
              <wp:anchor distT="0" distB="0" distL="114300" distR="114300" simplePos="0" relativeHeight="251653120" behindDoc="0" locked="0" layoutInCell="1" allowOverlap="1" wp14:anchorId="39616EBF" wp14:editId="69E27751">
                <wp:simplePos x="0" y="0"/>
                <wp:positionH relativeFrom="column">
                  <wp:posOffset>795655</wp:posOffset>
                </wp:positionH>
                <wp:positionV relativeFrom="paragraph">
                  <wp:posOffset>196850</wp:posOffset>
                </wp:positionV>
                <wp:extent cx="592455" cy="10795"/>
                <wp:effectExtent l="5080" t="5715" r="12065" b="12065"/>
                <wp:wrapNone/>
                <wp:docPr id="26" name="Lines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2455" cy="10795"/>
                        </a:xfrm>
                        <a:prstGeom prst="line">
                          <a:avLst/>
                        </a:prstGeom>
                        <a:noFill/>
                        <a:ln w="9525" cmpd="sng">
                          <a:solidFill>
                            <a:srgbClr val="000000"/>
                          </a:solidFill>
                          <a:round/>
                        </a:ln>
                      </wps:spPr>
                      <wps:bodyPr/>
                    </wps:wsp>
                  </a:graphicData>
                </a:graphic>
              </wp:anchor>
            </w:drawing>
          </mc:Choice>
          <mc:Fallback>
            <w:pict>
              <v:line w14:anchorId="0CDC5200" id="Lines 17" o:spid="_x0000_s1026" style="position:absolute;left:0;text-align:left;flip:x;z-index:251653120;visibility:visible;mso-wrap-style:square;mso-wrap-distance-left:9pt;mso-wrap-distance-top:0;mso-wrap-distance-right:9pt;mso-wrap-distance-bottom:0;mso-position-horizontal:absolute;mso-position-horizontal-relative:text;mso-position-vertical:absolute;mso-position-vertical-relative:text" from="62.65pt,15.5pt" to="109.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"/>
            </w:pict>
          </mc:Fallback>
        </mc:AlternateContent>
      </w:r>
    </w:p>
    <w:p w14:paraId="21EA84FF" w14:textId="77777777" w:rsidR="00A520F6" w:rsidRDefault="001C7973">
      <w:r>
        <w:rPr>
          <w:noProof/>
        </w:rPr>
        <mc:AlternateContent>
          <mc:Choice Requires="wps">
            <w:drawing>
              <wp:anchor distT="0" distB="0" distL="114300" distR="114300" simplePos="0" relativeHeight="251669504" behindDoc="0" locked="0" layoutInCell="1" allowOverlap="1" wp14:anchorId="300847C7" wp14:editId="48B65F9B">
                <wp:simplePos x="0" y="0"/>
                <wp:positionH relativeFrom="column">
                  <wp:posOffset>4309110</wp:posOffset>
                </wp:positionH>
                <wp:positionV relativeFrom="paragraph">
                  <wp:posOffset>51435</wp:posOffset>
                </wp:positionV>
                <wp:extent cx="635" cy="836295"/>
                <wp:effectExtent l="13335" t="10795" r="5080" b="10160"/>
                <wp:wrapNone/>
                <wp:docPr id="25" name="Lines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36295"/>
                        </a:xfrm>
                        <a:prstGeom prst="line">
                          <a:avLst/>
                        </a:prstGeom>
                        <a:noFill/>
                        <a:ln w="9525" cmpd="sng">
                          <a:solidFill>
                            <a:srgbClr val="000000"/>
                          </a:solidFill>
                          <a:round/>
                        </a:ln>
                      </wps:spPr>
                      <wps:bodyPr/>
                    </wps:wsp>
                  </a:graphicData>
                </a:graphic>
              </wp:anchor>
            </w:drawing>
          </mc:Choice>
          <mc:Fallback>
            <w:pict>
              <v:line w14:anchorId="019E8AE5" id="Lines 18"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39.3pt,4.05pt" to="339.3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"/>
            </w:pict>
          </mc:Fallback>
        </mc:AlternateContent>
      </w:r>
      <w:r>
        <w:rPr>
          <w:noProof/>
        </w:rPr>
        <mc:AlternateContent>
          <mc:Choice Requires="wps">
            <w:drawing>
              <wp:anchor distT="0" distB="0" distL="114300" distR="114300" simplePos="0" relativeHeight="251668480" behindDoc="0" locked="0" layoutInCell="1" allowOverlap="1" wp14:anchorId="177E8DA2" wp14:editId="6D0C4EE6">
                <wp:simplePos x="0" y="0"/>
                <wp:positionH relativeFrom="column">
                  <wp:posOffset>4309110</wp:posOffset>
                </wp:positionH>
                <wp:positionV relativeFrom="paragraph">
                  <wp:posOffset>41275</wp:posOffset>
                </wp:positionV>
                <wp:extent cx="645795" cy="10160"/>
                <wp:effectExtent l="13335" t="10160" r="7620" b="8255"/>
                <wp:wrapNone/>
                <wp:docPr id="24" name="Lines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795" cy="10160"/>
                        </a:xfrm>
                        <a:prstGeom prst="line">
                          <a:avLst/>
                        </a:prstGeom>
                        <a:noFill/>
                        <a:ln w="9525" cmpd="sng">
                          <a:solidFill>
                            <a:srgbClr val="000000"/>
                          </a:solidFill>
                          <a:round/>
                        </a:ln>
                      </wps:spPr>
                      <wps:bodyPr/>
                    </wps:wsp>
                  </a:graphicData>
                </a:graphic>
              </wp:anchor>
            </w:drawing>
          </mc:Choice>
          <mc:Fallback>
            <w:pict>
              <v:line w14:anchorId="212C2953" id="Lines 19" o:spid="_x0000_s1026" style="position:absolute;left:0;text-align:left;flip:x y;z-index:251668480;visibility:visible;mso-wrap-style:square;mso-wrap-distance-left:9pt;mso-wrap-distance-top:0;mso-wrap-distance-right:9pt;mso-wrap-distance-bottom:0;mso-position-horizontal:absolute;mso-position-horizontal-relative:text;mso-position-vertical:absolute;mso-position-vertical-relative:text" from="339.3pt,3.25pt" to="390.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"/>
            </w:pict>
          </mc:Fallback>
        </mc:AlternateContent>
      </w:r>
      <w:r>
        <w:rPr>
          <w:noProof/>
        </w:rPr>
        <mc:AlternateContent>
          <mc:Choice Requires="wps">
            <w:drawing>
              <wp:anchor distT="0" distB="0" distL="114300" distR="114300" simplePos="0" relativeHeight="251666432" behindDoc="0" locked="0" layoutInCell="1" allowOverlap="1" wp14:anchorId="0C3BBF99" wp14:editId="6B3215BD">
                <wp:simplePos x="0" y="0"/>
                <wp:positionH relativeFrom="column">
                  <wp:posOffset>3081655</wp:posOffset>
                </wp:positionH>
                <wp:positionV relativeFrom="paragraph">
                  <wp:posOffset>62230</wp:posOffset>
                </wp:positionV>
                <wp:extent cx="10795" cy="804545"/>
                <wp:effectExtent l="5080" t="12065" r="12700" b="12065"/>
                <wp:wrapNone/>
                <wp:docPr id="23" name="Lines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804545"/>
                        </a:xfrm>
                        <a:prstGeom prst="line">
                          <a:avLst/>
                        </a:prstGeom>
                        <a:noFill/>
                        <a:ln w="9525" cmpd="sng">
                          <a:solidFill>
                            <a:srgbClr val="000000"/>
                          </a:solidFill>
                          <a:round/>
                        </a:ln>
                      </wps:spPr>
                      <wps:bodyPr/>
                    </wps:wsp>
                  </a:graphicData>
                </a:graphic>
              </wp:anchor>
            </w:drawing>
          </mc:Choice>
          <mc:Fallback>
            <w:pict>
              <v:line w14:anchorId="0F122EB1" id="Lines 2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42.65pt,4.9pt" to="243.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"/>
            </w:pict>
          </mc:Fallback>
        </mc:AlternateContent>
      </w:r>
      <w:r>
        <w:rPr>
          <w:noProof/>
        </w:rPr>
        <mc:AlternateContent>
          <mc:Choice Requires="wps">
            <w:drawing>
              <wp:anchor distT="0" distB="0" distL="114300" distR="114300" simplePos="0" relativeHeight="251663360" behindDoc="0" locked="0" layoutInCell="1" allowOverlap="1" wp14:anchorId="7B78E699" wp14:editId="68336DFF">
                <wp:simplePos x="0" y="0"/>
                <wp:positionH relativeFrom="column">
                  <wp:posOffset>3060700</wp:posOffset>
                </wp:positionH>
                <wp:positionV relativeFrom="paragraph">
                  <wp:posOffset>30480</wp:posOffset>
                </wp:positionV>
                <wp:extent cx="751205" cy="20955"/>
                <wp:effectExtent l="12700" t="8890" r="7620" b="8255"/>
                <wp:wrapNone/>
                <wp:docPr id="22" name="Lines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20955"/>
                        </a:xfrm>
                        <a:prstGeom prst="line">
                          <a:avLst/>
                        </a:prstGeom>
                        <a:noFill/>
                        <a:ln w="9525" cmpd="sng">
                          <a:solidFill>
                            <a:srgbClr val="000000"/>
                          </a:solidFill>
                          <a:round/>
                        </a:ln>
                      </wps:spPr>
                      <wps:bodyPr/>
                    </wps:wsp>
                  </a:graphicData>
                </a:graphic>
              </wp:anchor>
            </w:drawing>
          </mc:Choice>
          <mc:Fallback>
            <w:pict>
              <v:line w14:anchorId="550EC388" id="Lines 21"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241pt,2.4pt" to="300.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"/>
            </w:pict>
          </mc:Fallback>
        </mc:AlternateContent>
      </w:r>
      <w:r>
        <w:rPr>
          <w:noProof/>
        </w:rPr>
        <mc:AlternateContent>
          <mc:Choice Requires="wps">
            <w:drawing>
              <wp:anchor distT="0" distB="0" distL="114300" distR="114300" simplePos="0" relativeHeight="251650048" behindDoc="0" locked="0" layoutInCell="1" allowOverlap="1" wp14:anchorId="180FB791" wp14:editId="2E01E6AE">
                <wp:simplePos x="0" y="0"/>
                <wp:positionH relativeFrom="column">
                  <wp:posOffset>-336550</wp:posOffset>
                </wp:positionH>
                <wp:positionV relativeFrom="paragraph">
                  <wp:posOffset>30480</wp:posOffset>
                </wp:positionV>
                <wp:extent cx="635" cy="825500"/>
                <wp:effectExtent l="6350" t="8890" r="12065" b="13335"/>
                <wp:wrapNone/>
                <wp:docPr id="21" name="Lines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25500"/>
                        </a:xfrm>
                        <a:prstGeom prst="line">
                          <a:avLst/>
                        </a:prstGeom>
                        <a:noFill/>
                        <a:ln w="9525" cmpd="sng">
                          <a:solidFill>
                            <a:srgbClr val="000000"/>
                          </a:solidFill>
                          <a:round/>
                        </a:ln>
                      </wps:spPr>
                      <wps:bodyPr/>
                    </wps:wsp>
                  </a:graphicData>
                </a:graphic>
              </wp:anchor>
            </w:drawing>
          </mc:Choice>
          <mc:Fallback>
            <w:pict>
              <v:line w14:anchorId="7293AA0F" id="Lines 22"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26.5pt,2.4pt" to="-26.4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"/>
            </w:pict>
          </mc:Fallback>
        </mc:AlternateContent>
      </w:r>
      <w:r>
        <w:rPr>
          <w:noProof/>
        </w:rPr>
        <mc:AlternateContent>
          <mc:Choice Requires="wps">
            <w:drawing>
              <wp:anchor distT="0" distB="0" distL="114300" distR="114300" simplePos="0" relativeHeight="251649024" behindDoc="0" locked="0" layoutInCell="1" allowOverlap="1" wp14:anchorId="19FB731C" wp14:editId="5E7BC11A">
                <wp:simplePos x="0" y="0"/>
                <wp:positionH relativeFrom="column">
                  <wp:posOffset>-358140</wp:posOffset>
                </wp:positionH>
                <wp:positionV relativeFrom="paragraph">
                  <wp:posOffset>30480</wp:posOffset>
                </wp:positionV>
                <wp:extent cx="645795" cy="635"/>
                <wp:effectExtent l="13335" t="8890" r="7620" b="9525"/>
                <wp:wrapNone/>
                <wp:docPr id="20" name="Lines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795" cy="635"/>
                        </a:xfrm>
                        <a:prstGeom prst="line">
                          <a:avLst/>
                        </a:prstGeom>
                        <a:noFill/>
                        <a:ln w="9525" cmpd="sng">
                          <a:solidFill>
                            <a:srgbClr val="000000"/>
                          </a:solidFill>
                          <a:round/>
                        </a:ln>
                      </wps:spPr>
                      <wps:bodyPr/>
                    </wps:wsp>
                  </a:graphicData>
                </a:graphic>
              </wp:anchor>
            </w:drawing>
          </mc:Choice>
          <mc:Fallback>
            <w:pict>
              <v:line w14:anchorId="67C6390E" id="Lines 23" o:spid="_x0000_s1026" style="position:absolute;left:0;text-align:left;flip:x;z-index:251649024;visibility:visible;mso-wrap-style:square;mso-wrap-distance-left:9pt;mso-wrap-distance-top:0;mso-wrap-distance-right:9pt;mso-wrap-distance-bottom:0;mso-position-horizontal:absolute;mso-position-horizontal-relative:text;mso-position-vertical:absolute;mso-position-vertical-relative:text" from="-28.2pt,2.4pt" to="22.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"/>
            </w:pict>
          </mc:Fallback>
        </mc:AlternateContent>
      </w:r>
    </w:p>
    <w:p w14:paraId="3CFCFDE2" w14:textId="77777777" w:rsidR="00A520F6" w:rsidRDefault="001C7973">
      <w:pPr>
        <w:rPr>
          <w:sz w:val="24"/>
        </w:rPr>
      </w:pPr>
      <w:r>
        <w:rPr>
          <w:noProof/>
        </w:rPr>
        <mc:AlternateContent>
          <mc:Choice Requires="wps">
            <w:drawing>
              <wp:anchor distT="0" distB="0" distL="114300" distR="114300" simplePos="0" relativeHeight="251676672" behindDoc="0" locked="0" layoutInCell="1" allowOverlap="1" wp14:anchorId="4CABEAAC" wp14:editId="7A56955C">
                <wp:simplePos x="0" y="0"/>
                <wp:positionH relativeFrom="column">
                  <wp:posOffset>1007110</wp:posOffset>
                </wp:positionH>
                <wp:positionV relativeFrom="paragraph">
                  <wp:posOffset>86360</wp:posOffset>
                </wp:positionV>
                <wp:extent cx="63500" cy="10795"/>
                <wp:effectExtent l="6985" t="5715" r="5715" b="12065"/>
                <wp:wrapNone/>
                <wp:docPr id="19" name="Lines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0" cy="10795"/>
                        </a:xfrm>
                        <a:prstGeom prst="line">
                          <a:avLst/>
                        </a:prstGeom>
                        <a:noFill/>
                        <a:ln w="9525" cmpd="sng">
                          <a:solidFill>
                            <a:srgbClr val="000000"/>
                          </a:solidFill>
                          <a:round/>
                        </a:ln>
                      </wps:spPr>
                      <wps:bodyPr/>
                    </wps:wsp>
                  </a:graphicData>
                </a:graphic>
              </wp:anchor>
            </w:drawing>
          </mc:Choice>
          <mc:Fallback>
            <w:pict>
              <v:line w14:anchorId="5E516077" id="Lines 24"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79.3pt,6.8pt" to="84.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"/>
            </w:pict>
          </mc:Fallback>
        </mc:AlternateContent>
      </w:r>
      <w:r>
        <w:rPr>
          <w:noProof/>
        </w:rPr>
        <mc:AlternateContent>
          <mc:Choice Requires="wps">
            <w:drawing>
              <wp:anchor distT="0" distB="0" distL="114300" distR="114300" simplePos="0" relativeHeight="251675648" behindDoc="0" locked="0" layoutInCell="1" allowOverlap="1" wp14:anchorId="66ACD232" wp14:editId="0F08B809">
                <wp:simplePos x="0" y="0"/>
                <wp:positionH relativeFrom="column">
                  <wp:posOffset>3272155</wp:posOffset>
                </wp:positionH>
                <wp:positionV relativeFrom="paragraph">
                  <wp:posOffset>107315</wp:posOffset>
                </wp:positionV>
                <wp:extent cx="106045" cy="21590"/>
                <wp:effectExtent l="5080" t="7620" r="12700" b="8890"/>
                <wp:wrapNone/>
                <wp:docPr id="18" name="Lines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045" cy="21590"/>
                        </a:xfrm>
                        <a:prstGeom prst="line">
                          <a:avLst/>
                        </a:prstGeom>
                        <a:noFill/>
                        <a:ln w="9525" cmpd="sng">
                          <a:solidFill>
                            <a:srgbClr val="000000"/>
                          </a:solidFill>
                          <a:round/>
                        </a:ln>
                      </wps:spPr>
                      <wps:bodyPr/>
                    </wps:wsp>
                  </a:graphicData>
                </a:graphic>
              </wp:anchor>
            </w:drawing>
          </mc:Choice>
          <mc:Fallback>
            <w:pict>
              <v:line w14:anchorId="249E26C7" id="Lines 25"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257.65pt,8.45pt" to="26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"/>
            </w:pict>
          </mc:Fallback>
        </mc:AlternateContent>
      </w:r>
      <w:r>
        <w:rPr>
          <w:noProof/>
        </w:rPr>
        <mc:AlternateContent>
          <mc:Choice Requires="wps">
            <w:drawing>
              <wp:anchor distT="0" distB="0" distL="114300" distR="114300" simplePos="0" relativeHeight="251672576" behindDoc="0" locked="0" layoutInCell="1" allowOverlap="1" wp14:anchorId="5C88EC03" wp14:editId="0BD31884">
                <wp:simplePos x="0" y="0"/>
                <wp:positionH relativeFrom="column">
                  <wp:posOffset>4489450</wp:posOffset>
                </wp:positionH>
                <wp:positionV relativeFrom="paragraph">
                  <wp:posOffset>128905</wp:posOffset>
                </wp:positionV>
                <wp:extent cx="95250" cy="20955"/>
                <wp:effectExtent l="12700" t="10160" r="6350" b="6985"/>
                <wp:wrapNone/>
                <wp:docPr id="17" name="Lines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20955"/>
                        </a:xfrm>
                        <a:prstGeom prst="line">
                          <a:avLst/>
                        </a:prstGeom>
                        <a:noFill/>
                        <a:ln w="9525" cmpd="sng">
                          <a:solidFill>
                            <a:srgbClr val="000000"/>
                          </a:solidFill>
                          <a:round/>
                        </a:ln>
                      </wps:spPr>
                      <wps:bodyPr/>
                    </wps:wsp>
                  </a:graphicData>
                </a:graphic>
              </wp:anchor>
            </w:drawing>
          </mc:Choice>
          <mc:Fallback>
            <w:pict>
              <v:line w14:anchorId="32595AEC" id="Lines 26" o:spid="_x0000_s1026"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353.5pt,10.15pt" to="361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"/>
            </w:pict>
          </mc:Fallback>
        </mc:AlternateContent>
      </w:r>
      <w:r>
        <w:rPr>
          <w:noProof/>
        </w:rPr>
        <mc:AlternateContent>
          <mc:Choice Requires="wps">
            <w:drawing>
              <wp:anchor distT="0" distB="0" distL="114300" distR="114300" simplePos="0" relativeHeight="251671552" behindDoc="0" locked="0" layoutInCell="1" allowOverlap="1" wp14:anchorId="3C60493C" wp14:editId="54E64EFF">
                <wp:simplePos x="0" y="0"/>
                <wp:positionH relativeFrom="column">
                  <wp:posOffset>4467860</wp:posOffset>
                </wp:positionH>
                <wp:positionV relativeFrom="paragraph">
                  <wp:posOffset>149860</wp:posOffset>
                </wp:positionV>
                <wp:extent cx="21590" cy="941705"/>
                <wp:effectExtent l="10160" t="12065" r="6350" b="8255"/>
                <wp:wrapNone/>
                <wp:docPr id="16" name="Lines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941705"/>
                        </a:xfrm>
                        <a:prstGeom prst="line">
                          <a:avLst/>
                        </a:prstGeom>
                        <a:noFill/>
                        <a:ln w="9525" cmpd="sng">
                          <a:solidFill>
                            <a:srgbClr val="000000"/>
                          </a:solidFill>
                          <a:round/>
                        </a:ln>
                      </wps:spPr>
                      <wps:bodyPr/>
                    </wps:wsp>
                  </a:graphicData>
                </a:graphic>
              </wp:anchor>
            </w:drawing>
          </mc:Choice>
          <mc:Fallback>
            <w:pict>
              <v:line w14:anchorId="5AD09DBE" id="Lines 27"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351.8pt,11.8pt" to="353.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"/>
            </w:pict>
          </mc:Fallback>
        </mc:AlternateContent>
      </w:r>
      <w:r>
        <w:rPr>
          <w:noProof/>
        </w:rPr>
        <mc:AlternateContent>
          <mc:Choice Requires="wps">
            <w:drawing>
              <wp:anchor distT="0" distB="0" distL="114300" distR="114300" simplePos="0" relativeHeight="251665408" behindDoc="0" locked="0" layoutInCell="1" allowOverlap="1" wp14:anchorId="2271826D" wp14:editId="77A557C0">
                <wp:simplePos x="0" y="0"/>
                <wp:positionH relativeFrom="column">
                  <wp:posOffset>3261995</wp:posOffset>
                </wp:positionH>
                <wp:positionV relativeFrom="paragraph">
                  <wp:posOffset>139065</wp:posOffset>
                </wp:positionV>
                <wp:extent cx="31750" cy="973455"/>
                <wp:effectExtent l="13970" t="10795" r="11430" b="6350"/>
                <wp:wrapNone/>
                <wp:docPr id="15"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 cy="973455"/>
                        </a:xfrm>
                        <a:prstGeom prst="line">
                          <a:avLst/>
                        </a:prstGeom>
                        <a:noFill/>
                        <a:ln w="9525" cmpd="sng">
                          <a:solidFill>
                            <a:srgbClr val="000000"/>
                          </a:solidFill>
                          <a:round/>
                        </a:ln>
                      </wps:spPr>
                      <wps:bodyPr/>
                    </wps:wsp>
                  </a:graphicData>
                </a:graphic>
              </wp:anchor>
            </w:drawing>
          </mc:Choice>
          <mc:Fallback>
            <w:pict>
              <v:line w14:anchorId="3E9AD684" id="Lines 28"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56.85pt,10.95pt" to="259.3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"/>
            </w:pict>
          </mc:Fallback>
        </mc:AlternateContent>
      </w:r>
      <w:r>
        <w:rPr>
          <w:noProof/>
        </w:rPr>
        <mc:AlternateContent>
          <mc:Choice Requires="wps">
            <w:drawing>
              <wp:anchor distT="0" distB="0" distL="114300" distR="114300" simplePos="0" relativeHeight="251661312" behindDoc="0" locked="0" layoutInCell="1" allowOverlap="1" wp14:anchorId="1D245DE2" wp14:editId="173267C4">
                <wp:simplePos x="0" y="0"/>
                <wp:positionH relativeFrom="column">
                  <wp:posOffset>2139950</wp:posOffset>
                </wp:positionH>
                <wp:positionV relativeFrom="paragraph">
                  <wp:posOffset>118110</wp:posOffset>
                </wp:positionV>
                <wp:extent cx="41910" cy="931545"/>
                <wp:effectExtent l="6350" t="8890" r="8890" b="12065"/>
                <wp:wrapNone/>
                <wp:docPr id="14" name="Lines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 cy="931545"/>
                        </a:xfrm>
                        <a:prstGeom prst="line">
                          <a:avLst/>
                        </a:prstGeom>
                        <a:noFill/>
                        <a:ln w="9525" cmpd="sng">
                          <a:solidFill>
                            <a:srgbClr val="000000"/>
                          </a:solidFill>
                          <a:round/>
                        </a:ln>
                      </wps:spPr>
                      <wps:bodyPr/>
                    </wps:wsp>
                  </a:graphicData>
                </a:graphic>
              </wp:anchor>
            </w:drawing>
          </mc:Choice>
          <mc:Fallback>
            <w:pict>
              <v:line w14:anchorId="2BB907F0" id="Lines 29"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168.5pt,9.3pt" to="171.8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"/>
            </w:pict>
          </mc:Fallback>
        </mc:AlternateContent>
      </w:r>
      <w:r>
        <w:rPr>
          <w:noProof/>
        </w:rPr>
        <mc:AlternateContent>
          <mc:Choice Requires="wps">
            <w:drawing>
              <wp:anchor distT="0" distB="0" distL="114300" distR="114300" simplePos="0" relativeHeight="251656192" behindDoc="0" locked="0" layoutInCell="1" allowOverlap="1" wp14:anchorId="03C39AAE" wp14:editId="0211BBD6">
                <wp:simplePos x="0" y="0"/>
                <wp:positionH relativeFrom="column">
                  <wp:posOffset>986155</wp:posOffset>
                </wp:positionH>
                <wp:positionV relativeFrom="paragraph">
                  <wp:posOffset>97155</wp:posOffset>
                </wp:positionV>
                <wp:extent cx="10795" cy="1005205"/>
                <wp:effectExtent l="5080" t="6985" r="12700" b="6985"/>
                <wp:wrapNone/>
                <wp:docPr id="13" name="Lines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005205"/>
                        </a:xfrm>
                        <a:prstGeom prst="line">
                          <a:avLst/>
                        </a:prstGeom>
                        <a:noFill/>
                        <a:ln w="9525" cmpd="sng">
                          <a:solidFill>
                            <a:srgbClr val="000000"/>
                          </a:solidFill>
                          <a:round/>
                        </a:ln>
                      </wps:spPr>
                      <wps:bodyPr/>
                    </wps:wsp>
                  </a:graphicData>
                </a:graphic>
              </wp:anchor>
            </w:drawing>
          </mc:Choice>
          <mc:Fallback>
            <w:pict>
              <v:line w14:anchorId="4AE22358" id="Lines 30" o:spid="_x0000_s1026" style="position:absolute;left:0;text-align:left;flip:x;z-index:251656192;visibility:visible;mso-wrap-style:square;mso-wrap-distance-left:9pt;mso-wrap-distance-top:0;mso-wrap-distance-right:9pt;mso-wrap-distance-bottom:0;mso-position-horizontal:absolute;mso-position-horizontal-relative:text;mso-position-vertical:absolute;mso-position-vertical-relative:text" from="77.65pt,7.65pt" to="78.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"/>
            </w:pict>
          </mc:Fallback>
        </mc:AlternateContent>
      </w:r>
      <w:r>
        <w:rPr>
          <w:noProof/>
        </w:rPr>
        <mc:AlternateContent>
          <mc:Choice Requires="wps">
            <w:drawing>
              <wp:anchor distT="0" distB="0" distL="114300" distR="114300" simplePos="0" relativeHeight="251646976" behindDoc="0" locked="0" layoutInCell="1" allowOverlap="1" wp14:anchorId="7D5FC42D" wp14:editId="5DF5DE78">
                <wp:simplePos x="0" y="0"/>
                <wp:positionH relativeFrom="column">
                  <wp:posOffset>-177800</wp:posOffset>
                </wp:positionH>
                <wp:positionV relativeFrom="paragraph">
                  <wp:posOffset>75565</wp:posOffset>
                </wp:positionV>
                <wp:extent cx="116205" cy="635"/>
                <wp:effectExtent l="12700" t="13970" r="13970" b="13970"/>
                <wp:wrapNone/>
                <wp:docPr id="12" name="Lines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 cy="635"/>
                        </a:xfrm>
                        <a:prstGeom prst="line">
                          <a:avLst/>
                        </a:prstGeom>
                        <a:noFill/>
                        <a:ln w="9525" cmpd="sng">
                          <a:solidFill>
                            <a:srgbClr val="000000"/>
                          </a:solidFill>
                          <a:round/>
                        </a:ln>
                      </wps:spPr>
                      <wps:bodyPr/>
                    </wps:wsp>
                  </a:graphicData>
                </a:graphic>
              </wp:anchor>
            </w:drawing>
          </mc:Choice>
          <mc:Fallback>
            <w:pict>
              <v:line w14:anchorId="54732F24" id="Lines 31" o:spid="_x0000_s1026" style="position:absolute;left:0;text-align:left;z-index:251646976;visibility:visible;mso-wrap-style:square;mso-wrap-distance-left:9pt;mso-wrap-distance-top:0;mso-wrap-distance-right:9pt;mso-wrap-distance-bottom:0;mso-position-horizontal:absolute;mso-position-horizontal-relative:text;mso-position-vertical:absolute;mso-position-vertical-relative:text" from="-14pt,5.95pt" to="-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"/>
            </w:pict>
          </mc:Fallback>
        </mc:AlternateContent>
      </w:r>
      <w:r>
        <w:rPr>
          <w:noProof/>
        </w:rPr>
        <mc:AlternateContent>
          <mc:Choice Requires="wps">
            <w:drawing>
              <wp:anchor distT="0" distB="0" distL="114300" distR="114300" simplePos="0" relativeHeight="251644928" behindDoc="0" locked="0" layoutInCell="1" allowOverlap="1" wp14:anchorId="3C64968F" wp14:editId="79F0B42D">
                <wp:simplePos x="0" y="0"/>
                <wp:positionH relativeFrom="column">
                  <wp:posOffset>-177800</wp:posOffset>
                </wp:positionH>
                <wp:positionV relativeFrom="paragraph">
                  <wp:posOffset>65405</wp:posOffset>
                </wp:positionV>
                <wp:extent cx="10160" cy="1079500"/>
                <wp:effectExtent l="12700" t="13335" r="5715" b="12065"/>
                <wp:wrapNone/>
                <wp:docPr id="11" name="Lines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1079500"/>
                        </a:xfrm>
                        <a:prstGeom prst="line">
                          <a:avLst/>
                        </a:prstGeom>
                        <a:noFill/>
                        <a:ln w="9525" cmpd="sng">
                          <a:solidFill>
                            <a:srgbClr val="000000"/>
                          </a:solidFill>
                          <a:round/>
                        </a:ln>
                      </wps:spPr>
                      <wps:bodyPr/>
                    </wps:wsp>
                  </a:graphicData>
                </a:graphic>
              </wp:anchor>
            </w:drawing>
          </mc:Choice>
          <mc:Fallback>
            <w:pict>
              <v:line w14:anchorId="319A1135" id="Lines 32" o:spid="_x0000_s1026" style="position:absolute;left:0;text-align:left;flip:x;z-index:251644928;visibility:visible;mso-wrap-style:square;mso-wrap-distance-left:9pt;mso-wrap-distance-top:0;mso-wrap-distance-right:9pt;mso-wrap-distance-bottom:0;mso-position-horizontal:absolute;mso-position-horizontal-relative:text;mso-position-vertical:absolute;mso-position-vertical-relative:text" from="-14pt,5.15pt" to="-13.2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"/>
            </w:pict>
          </mc:Fallback>
        </mc:AlternateContent>
      </w:r>
      <w:r>
        <w:rPr>
          <w:rFonts w:hint="eastAsia"/>
          <w:sz w:val="24"/>
        </w:rPr>
        <w:t>任务规划</w:t>
      </w:r>
      <w:r>
        <w:rPr>
          <w:rFonts w:hint="eastAsia"/>
          <w:sz w:val="24"/>
        </w:rPr>
        <w:t xml:space="preserve">       </w:t>
      </w:r>
      <w:r>
        <w:rPr>
          <w:rFonts w:hint="eastAsia"/>
          <w:sz w:val="24"/>
        </w:rPr>
        <w:t>实际考察</w:t>
      </w:r>
      <w:r>
        <w:rPr>
          <w:rFonts w:hint="eastAsia"/>
          <w:sz w:val="24"/>
        </w:rPr>
        <w:t xml:space="preserve">        </w:t>
      </w:r>
      <w:r>
        <w:rPr>
          <w:rFonts w:hint="eastAsia"/>
          <w:sz w:val="24"/>
        </w:rPr>
        <w:t>目录章节</w:t>
      </w:r>
      <w:r>
        <w:rPr>
          <w:rFonts w:hint="eastAsia"/>
          <w:sz w:val="24"/>
        </w:rPr>
        <w:t xml:space="preserve">        </w:t>
      </w:r>
      <w:r>
        <w:rPr>
          <w:rFonts w:hint="eastAsia"/>
          <w:sz w:val="24"/>
        </w:rPr>
        <w:t>阶段检查</w:t>
      </w:r>
      <w:r>
        <w:rPr>
          <w:rFonts w:hint="eastAsia"/>
          <w:sz w:val="24"/>
        </w:rPr>
        <w:t xml:space="preserve">        </w:t>
      </w:r>
      <w:r>
        <w:rPr>
          <w:rFonts w:hint="eastAsia"/>
          <w:sz w:val="24"/>
        </w:rPr>
        <w:t>阶段总结</w:t>
      </w:r>
    </w:p>
    <w:p w14:paraId="50A4995F" w14:textId="77777777" w:rsidR="00A520F6" w:rsidRDefault="00A520F6"/>
    <w:p w14:paraId="559CBC49" w14:textId="77777777" w:rsidR="00A520F6" w:rsidRDefault="00A520F6"/>
    <w:p w14:paraId="78F01023" w14:textId="77777777" w:rsidR="00A520F6" w:rsidRDefault="001C7973">
      <w:r>
        <w:rPr>
          <w:noProof/>
        </w:rPr>
        <mc:AlternateContent>
          <mc:Choice Requires="wps">
            <w:drawing>
              <wp:anchor distT="0" distB="0" distL="114300" distR="114300" simplePos="0" relativeHeight="251670528" behindDoc="0" locked="0" layoutInCell="1" allowOverlap="1" wp14:anchorId="223D2673" wp14:editId="1EF8C63F">
                <wp:simplePos x="0" y="0"/>
                <wp:positionH relativeFrom="column">
                  <wp:posOffset>4319905</wp:posOffset>
                </wp:positionH>
                <wp:positionV relativeFrom="paragraph">
                  <wp:posOffset>95250</wp:posOffset>
                </wp:positionV>
                <wp:extent cx="127000" cy="635"/>
                <wp:effectExtent l="5080" t="6985" r="10795" b="11430"/>
                <wp:wrapNone/>
                <wp:docPr id="10" name="Lines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635"/>
                        </a:xfrm>
                        <a:prstGeom prst="line">
                          <a:avLst/>
                        </a:prstGeom>
                        <a:noFill/>
                        <a:ln w="9525" cmpd="sng">
                          <a:solidFill>
                            <a:srgbClr val="000000"/>
                          </a:solidFill>
                          <a:round/>
                        </a:ln>
                      </wps:spPr>
                      <wps:bodyPr/>
                    </wps:wsp>
                  </a:graphicData>
                </a:graphic>
              </wp:anchor>
            </w:drawing>
          </mc:Choice>
          <mc:Fallback>
            <w:pict>
              <v:line w14:anchorId="4A9644AA" id="Lines 33"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40.15pt,7.5pt" to="350.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"/>
            </w:pict>
          </mc:Fallback>
        </mc:AlternateContent>
      </w:r>
      <w:r>
        <w:rPr>
          <w:noProof/>
        </w:rPr>
        <mc:AlternateContent>
          <mc:Choice Requires="wps">
            <w:drawing>
              <wp:anchor distT="0" distB="0" distL="114300" distR="114300" simplePos="0" relativeHeight="251664384" behindDoc="0" locked="0" layoutInCell="1" allowOverlap="1" wp14:anchorId="48DA28C4" wp14:editId="745AC4C9">
                <wp:simplePos x="0" y="0"/>
                <wp:positionH relativeFrom="column">
                  <wp:posOffset>3081655</wp:posOffset>
                </wp:positionH>
                <wp:positionV relativeFrom="paragraph">
                  <wp:posOffset>63500</wp:posOffset>
                </wp:positionV>
                <wp:extent cx="169545" cy="635"/>
                <wp:effectExtent l="5080" t="13335" r="6350" b="5080"/>
                <wp:wrapNone/>
                <wp:docPr id="9" name="Lines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 cy="635"/>
                        </a:xfrm>
                        <a:prstGeom prst="line">
                          <a:avLst/>
                        </a:prstGeom>
                        <a:noFill/>
                        <a:ln w="9525" cmpd="sng">
                          <a:solidFill>
                            <a:srgbClr val="000000"/>
                          </a:solidFill>
                          <a:round/>
                        </a:ln>
                      </wps:spPr>
                      <wps:bodyPr/>
                    </wps:wsp>
                  </a:graphicData>
                </a:graphic>
              </wp:anchor>
            </w:drawing>
          </mc:Choice>
          <mc:Fallback>
            <w:pict>
              <v:line w14:anchorId="36CD2797" id="Lines 34"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42.65pt,5pt" to="25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"/>
            </w:pict>
          </mc:Fallback>
        </mc:AlternateContent>
      </w:r>
      <w:r>
        <w:rPr>
          <w:noProof/>
        </w:rPr>
        <mc:AlternateContent>
          <mc:Choice Requires="wps">
            <w:drawing>
              <wp:anchor distT="0" distB="0" distL="114300" distR="114300" simplePos="0" relativeHeight="251660288" behindDoc="0" locked="0" layoutInCell="1" allowOverlap="1" wp14:anchorId="593C4E33" wp14:editId="7990EC0A">
                <wp:simplePos x="0" y="0"/>
                <wp:positionH relativeFrom="column">
                  <wp:posOffset>2002155</wp:posOffset>
                </wp:positionH>
                <wp:positionV relativeFrom="paragraph">
                  <wp:posOffset>95250</wp:posOffset>
                </wp:positionV>
                <wp:extent cx="127000" cy="10795"/>
                <wp:effectExtent l="11430" t="6985" r="13970" b="10795"/>
                <wp:wrapNone/>
                <wp:docPr id="8" name="Lines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 cy="10795"/>
                        </a:xfrm>
                        <a:prstGeom prst="line">
                          <a:avLst/>
                        </a:prstGeom>
                        <a:noFill/>
                        <a:ln w="9525" cmpd="sng">
                          <a:solidFill>
                            <a:srgbClr val="000000"/>
                          </a:solidFill>
                          <a:round/>
                        </a:ln>
                      </wps:spPr>
                      <wps:bodyPr/>
                    </wps:wsp>
                  </a:graphicData>
                </a:graphic>
              </wp:anchor>
            </w:drawing>
          </mc:Choice>
          <mc:Fallback>
            <w:pict>
              <v:line w14:anchorId="1BC68D46" id="Lines 35"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57.65pt,7.5pt" to="167.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"/>
            </w:pict>
          </mc:Fallback>
        </mc:AlternateContent>
      </w:r>
      <w:r>
        <w:rPr>
          <w:noProof/>
        </w:rPr>
        <mc:AlternateContent>
          <mc:Choice Requires="wps">
            <w:drawing>
              <wp:anchor distT="0" distB="0" distL="114300" distR="114300" simplePos="0" relativeHeight="251655168" behindDoc="0" locked="0" layoutInCell="1" allowOverlap="1" wp14:anchorId="47BC42F4" wp14:editId="1C616648">
                <wp:simplePos x="0" y="0"/>
                <wp:positionH relativeFrom="column">
                  <wp:posOffset>795655</wp:posOffset>
                </wp:positionH>
                <wp:positionV relativeFrom="paragraph">
                  <wp:posOffset>84455</wp:posOffset>
                </wp:positionV>
                <wp:extent cx="147955" cy="635"/>
                <wp:effectExtent l="5080" t="5715" r="8890" b="12700"/>
                <wp:wrapNone/>
                <wp:docPr id="7" name="Lines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 cy="635"/>
                        </a:xfrm>
                        <a:prstGeom prst="line">
                          <a:avLst/>
                        </a:prstGeom>
                        <a:noFill/>
                        <a:ln w="9525" cmpd="sng">
                          <a:solidFill>
                            <a:srgbClr val="000000"/>
                          </a:solidFill>
                          <a:round/>
                        </a:ln>
                      </wps:spPr>
                      <wps:bodyPr/>
                    </wps:wsp>
                  </a:graphicData>
                </a:graphic>
              </wp:anchor>
            </w:drawing>
          </mc:Choice>
          <mc:Fallback>
            <w:pict>
              <v:line w14:anchorId="4FBC263C" id="Lines 36"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62.65pt,6.65pt" to="74.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"/>
            </w:pict>
          </mc:Fallback>
        </mc:AlternateContent>
      </w:r>
      <w:r>
        <w:rPr>
          <w:noProof/>
        </w:rPr>
        <mc:AlternateContent>
          <mc:Choice Requires="wps">
            <w:drawing>
              <wp:anchor distT="0" distB="0" distL="114300" distR="114300" simplePos="0" relativeHeight="251651072" behindDoc="0" locked="0" layoutInCell="1" allowOverlap="1" wp14:anchorId="5F9D9140" wp14:editId="3ADA2DD3">
                <wp:simplePos x="0" y="0"/>
                <wp:positionH relativeFrom="column">
                  <wp:posOffset>-336550</wp:posOffset>
                </wp:positionH>
                <wp:positionV relativeFrom="paragraph">
                  <wp:posOffset>63500</wp:posOffset>
                </wp:positionV>
                <wp:extent cx="116205" cy="20955"/>
                <wp:effectExtent l="6350" t="13335" r="10795" b="13335"/>
                <wp:wrapNone/>
                <wp:docPr id="6" name="Lines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 cy="20955"/>
                        </a:xfrm>
                        <a:prstGeom prst="line">
                          <a:avLst/>
                        </a:prstGeom>
                        <a:noFill/>
                        <a:ln w="9525" cmpd="sng">
                          <a:solidFill>
                            <a:srgbClr val="000000"/>
                          </a:solidFill>
                          <a:round/>
                        </a:ln>
                      </wps:spPr>
                      <wps:bodyPr/>
                    </wps:wsp>
                  </a:graphicData>
                </a:graphic>
              </wp:anchor>
            </w:drawing>
          </mc:Choice>
          <mc:Fallback>
            <w:pict>
              <v:line w14:anchorId="1474F5D3" id="Lines 37"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26.5pt,5pt" to="-17.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"/>
            </w:pict>
          </mc:Fallback>
        </mc:AlternateContent>
      </w:r>
    </w:p>
    <w:p w14:paraId="2CA803D4" w14:textId="77777777" w:rsidR="00A520F6" w:rsidRDefault="00A520F6"/>
    <w:p w14:paraId="473234AD" w14:textId="7B000429" w:rsidR="00BB1DD5" w:rsidRPr="00BB1DD5" w:rsidRDefault="001C7973" w:rsidP="00BB1DD5">
      <w:r>
        <w:rPr>
          <w:noProof/>
        </w:rPr>
        <mc:AlternateContent>
          <mc:Choice Requires="wps">
            <w:drawing>
              <wp:anchor distT="0" distB="0" distL="114300" distR="114300" simplePos="0" relativeHeight="251677696" behindDoc="0" locked="0" layoutInCell="1" allowOverlap="1" wp14:anchorId="5F1CCEDE" wp14:editId="6F3904F8">
                <wp:simplePos x="0" y="0"/>
                <wp:positionH relativeFrom="column">
                  <wp:posOffset>986155</wp:posOffset>
                </wp:positionH>
                <wp:positionV relativeFrom="paragraph">
                  <wp:posOffset>100965</wp:posOffset>
                </wp:positionV>
                <wp:extent cx="74295" cy="635"/>
                <wp:effectExtent l="5080" t="8890" r="6350" b="9525"/>
                <wp:wrapNone/>
                <wp:docPr id="5" name="Lines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 cy="635"/>
                        </a:xfrm>
                        <a:prstGeom prst="line">
                          <a:avLst/>
                        </a:prstGeom>
                        <a:noFill/>
                        <a:ln w="9525" cmpd="sng">
                          <a:solidFill>
                            <a:srgbClr val="000000"/>
                          </a:solidFill>
                          <a:round/>
                        </a:ln>
                      </wps:spPr>
                      <wps:bodyPr/>
                    </wps:wsp>
                  </a:graphicData>
                </a:graphic>
              </wp:anchor>
            </w:drawing>
          </mc:Choice>
          <mc:Fallback>
            <w:pict>
              <v:line w14:anchorId="700CD188" id="Lines 38"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77.65pt,7.95pt" to="8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"/>
            </w:pict>
          </mc:Fallback>
        </mc:AlternateContent>
      </w:r>
      <w:r>
        <w:rPr>
          <w:noProof/>
        </w:rPr>
        <mc:AlternateContent>
          <mc:Choice Requires="wps">
            <w:drawing>
              <wp:anchor distT="0" distB="0" distL="114300" distR="114300" simplePos="0" relativeHeight="251674624" behindDoc="0" locked="0" layoutInCell="1" allowOverlap="1" wp14:anchorId="798094A1" wp14:editId="54D2CC1D">
                <wp:simplePos x="0" y="0"/>
                <wp:positionH relativeFrom="column">
                  <wp:posOffset>3293110</wp:posOffset>
                </wp:positionH>
                <wp:positionV relativeFrom="paragraph">
                  <wp:posOffset>111760</wp:posOffset>
                </wp:positionV>
                <wp:extent cx="85090" cy="635"/>
                <wp:effectExtent l="6985" t="10160" r="12700" b="8255"/>
                <wp:wrapNone/>
                <wp:docPr id="4" name="Lines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 cy="635"/>
                        </a:xfrm>
                        <a:prstGeom prst="line">
                          <a:avLst/>
                        </a:prstGeom>
                        <a:noFill/>
                        <a:ln w="9525" cmpd="sng">
                          <a:solidFill>
                            <a:srgbClr val="000000"/>
                          </a:solidFill>
                          <a:round/>
                        </a:ln>
                      </wps:spPr>
                      <wps:bodyPr/>
                    </wps:wsp>
                  </a:graphicData>
                </a:graphic>
              </wp:anchor>
            </w:drawing>
          </mc:Choice>
          <mc:Fallback>
            <w:pict>
              <v:line w14:anchorId="53DDBF5A" id="Lines 39"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59.3pt,8.8pt" to="26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"/>
            </w:pict>
          </mc:Fallback>
        </mc:AlternateContent>
      </w:r>
      <w:r>
        <w:rPr>
          <w:noProof/>
        </w:rPr>
        <mc:AlternateContent>
          <mc:Choice Requires="wps">
            <w:drawing>
              <wp:anchor distT="0" distB="0" distL="114300" distR="114300" simplePos="0" relativeHeight="251673600" behindDoc="0" locked="0" layoutInCell="1" allowOverlap="1" wp14:anchorId="35ED5678" wp14:editId="6D1AFC94">
                <wp:simplePos x="0" y="0"/>
                <wp:positionH relativeFrom="column">
                  <wp:posOffset>4478655</wp:posOffset>
                </wp:positionH>
                <wp:positionV relativeFrom="paragraph">
                  <wp:posOffset>90805</wp:posOffset>
                </wp:positionV>
                <wp:extent cx="95250" cy="10160"/>
                <wp:effectExtent l="11430" t="8255" r="7620" b="10160"/>
                <wp:wrapNone/>
                <wp:docPr id="3" name="Lines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0160"/>
                        </a:xfrm>
                        <a:prstGeom prst="line">
                          <a:avLst/>
                        </a:prstGeom>
                        <a:noFill/>
                        <a:ln w="9525" cmpd="sng">
                          <a:solidFill>
                            <a:srgbClr val="000000"/>
                          </a:solidFill>
                          <a:round/>
                        </a:ln>
                      </wps:spPr>
                      <wps:bodyPr/>
                    </wps:wsp>
                  </a:graphicData>
                </a:graphic>
              </wp:anchor>
            </w:drawing>
          </mc:Choice>
          <mc:Fallback>
            <w:pict>
              <v:line w14:anchorId="733F0E7F" id="Lines 40"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352.65pt,7.15pt" to="360.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"/>
            </w:pict>
          </mc:Fallback>
        </mc:AlternateContent>
      </w:r>
      <w:r>
        <w:rPr>
          <w:noProof/>
        </w:rPr>
        <mc:AlternateContent>
          <mc:Choice Requires="wps">
            <w:drawing>
              <wp:anchor distT="0" distB="0" distL="114300" distR="114300" simplePos="0" relativeHeight="251645952" behindDoc="0" locked="0" layoutInCell="1" allowOverlap="1" wp14:anchorId="3F58A271" wp14:editId="465C9973">
                <wp:simplePos x="0" y="0"/>
                <wp:positionH relativeFrom="column">
                  <wp:posOffset>-167640</wp:posOffset>
                </wp:positionH>
                <wp:positionV relativeFrom="paragraph">
                  <wp:posOffset>164465</wp:posOffset>
                </wp:positionV>
                <wp:extent cx="116840" cy="635"/>
                <wp:effectExtent l="13335" t="5715" r="12700" b="12700"/>
                <wp:wrapNone/>
                <wp:docPr id="2" name="Lines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840" cy="635"/>
                        </a:xfrm>
                        <a:prstGeom prst="line">
                          <a:avLst/>
                        </a:prstGeom>
                        <a:noFill/>
                        <a:ln w="9525" cmpd="sng">
                          <a:solidFill>
                            <a:srgbClr val="000000"/>
                          </a:solidFill>
                          <a:round/>
                        </a:ln>
                      </wps:spPr>
                      <wps:bodyPr/>
                    </wps:wsp>
                  </a:graphicData>
                </a:graphic>
              </wp:anchor>
            </w:drawing>
          </mc:Choice>
          <mc:Fallback>
            <w:pict>
              <v:line w14:anchorId="753A3445" id="Lines 41"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13.2pt,12.95pt" to="-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"/>
            </w:pict>
          </mc:Fallback>
        </mc:AlternateContent>
      </w:r>
      <w:r>
        <w:rPr>
          <w:rFonts w:hint="eastAsia"/>
          <w:sz w:val="24"/>
        </w:rPr>
        <w:t>任务分配</w:t>
      </w:r>
      <w:r>
        <w:rPr>
          <w:rFonts w:hint="eastAsia"/>
          <w:sz w:val="24"/>
        </w:rPr>
        <w:t xml:space="preserve">      </w:t>
      </w:r>
      <w:r>
        <w:rPr>
          <w:rFonts w:hint="eastAsia"/>
          <w:sz w:val="24"/>
        </w:rPr>
        <w:t>网上资源</w:t>
      </w:r>
      <w:r>
        <w:rPr>
          <w:rFonts w:hint="eastAsia"/>
          <w:sz w:val="24"/>
        </w:rPr>
        <w:t xml:space="preserve">       </w:t>
      </w:r>
      <w:r>
        <w:rPr>
          <w:rFonts w:hint="eastAsia"/>
          <w:sz w:val="24"/>
        </w:rPr>
        <w:t>详细编写</w:t>
      </w:r>
      <w:r>
        <w:rPr>
          <w:rFonts w:hint="eastAsia"/>
          <w:sz w:val="24"/>
        </w:rPr>
        <w:t xml:space="preserve">        </w:t>
      </w:r>
      <w:r>
        <w:rPr>
          <w:rFonts w:hint="eastAsia"/>
          <w:sz w:val="24"/>
        </w:rPr>
        <w:t>汇总检查</w:t>
      </w:r>
      <w:r>
        <w:rPr>
          <w:rFonts w:hint="eastAsia"/>
          <w:sz w:val="24"/>
        </w:rPr>
        <w:t xml:space="preserve">        </w:t>
      </w:r>
      <w:r>
        <w:rPr>
          <w:rFonts w:hint="eastAsia"/>
          <w:sz w:val="24"/>
        </w:rPr>
        <w:t>汇总</w:t>
      </w:r>
      <w:proofErr w:type="gramStart"/>
      <w:r>
        <w:rPr>
          <w:rFonts w:hint="eastAsia"/>
          <w:sz w:val="24"/>
        </w:rPr>
        <w:t>总</w:t>
      </w:r>
      <w:bookmarkStart w:id="32" w:name="_Toc14256"/>
      <w:bookmarkStart w:id="33" w:name="_Toc267172436"/>
      <w:bookmarkStart w:id="34" w:name="_Toc31194"/>
      <w:proofErr w:type="gramEnd"/>
    </w:p>
    <w:p w14:paraId="66BE3015" w14:textId="4FEAC107" w:rsidR="00786018" w:rsidRPr="00786018" w:rsidRDefault="001C7973" w:rsidP="00786018">
      <w:pPr>
        <w:pStyle w:val="1"/>
        <w:spacing w:beforeLines="0"/>
        <w:rPr>
          <w:shd w:val="clear" w:color="auto" w:fill="C6D9F1"/>
        </w:rPr>
      </w:pPr>
      <w:r>
        <w:rPr>
          <w:rFonts w:hint="eastAsia"/>
          <w:shd w:val="clear" w:color="auto" w:fill="C6D9F1"/>
        </w:rPr>
        <w:br w:type="page"/>
      </w:r>
      <w:bookmarkStart w:id="35" w:name="_Toc99182768"/>
      <w:bookmarkStart w:id="36" w:name="_Hlk100478798"/>
      <w:bookmarkStart w:id="37" w:name="_Toc100505818"/>
      <w:r>
        <w:rPr>
          <w:rFonts w:hint="eastAsia"/>
          <w:shd w:val="clear" w:color="auto" w:fill="C6D9F1"/>
        </w:rPr>
        <w:lastRenderedPageBreak/>
        <w:t>2</w:t>
      </w:r>
      <w:r>
        <w:rPr>
          <w:rFonts w:hint="eastAsia"/>
          <w:shd w:val="clear" w:color="auto" w:fill="C6D9F1"/>
        </w:rPr>
        <w:t>项目概述</w:t>
      </w:r>
      <w:bookmarkEnd w:id="32"/>
      <w:bookmarkEnd w:id="33"/>
      <w:bookmarkEnd w:id="34"/>
      <w:bookmarkEnd w:id="35"/>
      <w:bookmarkEnd w:id="37"/>
      <w:r>
        <w:rPr>
          <w:rFonts w:hint="eastAsia"/>
          <w:shd w:val="clear" w:color="auto" w:fill="C6D9F1"/>
        </w:rPr>
        <w:t xml:space="preserve">                                              </w:t>
      </w:r>
      <w:bookmarkEnd w:id="36"/>
    </w:p>
    <w:p w14:paraId="3CB8D738" w14:textId="77777777" w:rsidR="00A520F6" w:rsidRDefault="001C7973">
      <w:pPr>
        <w:spacing w:line="300" w:lineRule="auto"/>
        <w:ind w:firstLineChars="200" w:firstLine="480"/>
        <w:rPr>
          <w:sz w:val="24"/>
        </w:rPr>
      </w:pPr>
      <w:bookmarkStart w:id="38" w:name="_Toc267172437"/>
      <w:bookmarkStart w:id="39" w:name="_Toc15375"/>
      <w:bookmarkStart w:id="40" w:name="_Toc22473"/>
      <w:r>
        <w:rPr>
          <w:rFonts w:hint="eastAsia"/>
          <w:sz w:val="24"/>
        </w:rPr>
        <w:t>随着国家对于人民信息安全日益关注，对于人像信息的采集也越来越多。很多时候，没有合适的拍摄场景，很难在短时间内完成证件照的拍摄。本项目将构建在线证件</w:t>
      </w:r>
      <w:proofErr w:type="gramStart"/>
      <w:r>
        <w:rPr>
          <w:rFonts w:hint="eastAsia"/>
          <w:sz w:val="24"/>
        </w:rPr>
        <w:t>照制作</w:t>
      </w:r>
      <w:proofErr w:type="gramEnd"/>
      <w:r>
        <w:rPr>
          <w:rFonts w:hint="eastAsia"/>
          <w:sz w:val="24"/>
        </w:rPr>
        <w:t>平台，可以利用手机拍摄一张人像图片上传至平台，系统将采用目前最先进的深度学习技术搭建模型实现自动分离人像与背景，再将背景替换成用户所需要的背景颜色或图片。同时，作为日常所需要出示的人像信息，也可以使用美颜功能，让自己的证件照片变得赏心悦目。本项目最美证件照平台</w:t>
      </w:r>
      <w:r>
        <w:rPr>
          <w:sz w:val="24"/>
        </w:rPr>
        <w:t>用目前比较流行的</w:t>
      </w:r>
      <w:r>
        <w:rPr>
          <w:sz w:val="24"/>
        </w:rPr>
        <w:t>B/S</w:t>
      </w:r>
      <w:r>
        <w:rPr>
          <w:rFonts w:hint="eastAsia"/>
          <w:sz w:val="24"/>
        </w:rPr>
        <w:t xml:space="preserve">  + P2P</w:t>
      </w:r>
      <w:r>
        <w:rPr>
          <w:sz w:val="24"/>
        </w:rPr>
        <w:t>模式，</w:t>
      </w:r>
      <w:r>
        <w:rPr>
          <w:sz w:val="24"/>
        </w:rPr>
        <w:t>Visual Studio</w:t>
      </w:r>
      <w:r>
        <w:rPr>
          <w:rFonts w:hint="eastAsia"/>
          <w:sz w:val="24"/>
        </w:rPr>
        <w:t xml:space="preserve"> Code</w:t>
      </w:r>
      <w:r>
        <w:rPr>
          <w:sz w:val="24"/>
        </w:rPr>
        <w:t>作为前端开发工具，后台数据库管理系统为</w:t>
      </w:r>
      <w:r>
        <w:rPr>
          <w:rFonts w:hint="eastAsia"/>
          <w:sz w:val="24"/>
        </w:rPr>
        <w:t>MySQL</w:t>
      </w:r>
      <w:r>
        <w:rPr>
          <w:sz w:val="24"/>
        </w:rPr>
        <w:t>，系统的运行平台为</w:t>
      </w:r>
      <w:r>
        <w:rPr>
          <w:sz w:val="24"/>
        </w:rPr>
        <w:t>Windows</w:t>
      </w:r>
      <w:r>
        <w:rPr>
          <w:sz w:val="24"/>
        </w:rPr>
        <w:t>。系统运行</w:t>
      </w:r>
      <w:r>
        <w:rPr>
          <w:rFonts w:hint="eastAsia"/>
          <w:sz w:val="24"/>
        </w:rPr>
        <w:t>在</w:t>
      </w:r>
      <w:r>
        <w:rPr>
          <w:sz w:val="24"/>
        </w:rPr>
        <w:t>客户机上</w:t>
      </w:r>
      <w:r>
        <w:rPr>
          <w:rFonts w:hint="eastAsia"/>
          <w:sz w:val="24"/>
        </w:rPr>
        <w:t>或者网页上</w:t>
      </w:r>
      <w:r>
        <w:rPr>
          <w:sz w:val="24"/>
        </w:rPr>
        <w:t>，对</w:t>
      </w:r>
      <w:r>
        <w:rPr>
          <w:rFonts w:hint="eastAsia"/>
          <w:sz w:val="24"/>
        </w:rPr>
        <w:t>本项目所部署在的服务器进行访问。</w:t>
      </w:r>
    </w:p>
    <w:p w14:paraId="24524676" w14:textId="1F807567" w:rsidR="00A520F6" w:rsidRDefault="001C7973">
      <w:pPr>
        <w:pStyle w:val="2"/>
        <w:spacing w:beforeLines="0"/>
      </w:pPr>
      <w:bookmarkStart w:id="41" w:name="_Toc99182769"/>
      <w:bookmarkStart w:id="42" w:name="_Toc100505819"/>
      <w:r>
        <w:rPr>
          <w:rFonts w:hint="eastAsia"/>
        </w:rPr>
        <w:t>2.1</w:t>
      </w:r>
      <w:r>
        <w:rPr>
          <w:rFonts w:hint="eastAsia"/>
        </w:rPr>
        <w:t>工作内容</w:t>
      </w:r>
      <w:bookmarkEnd w:id="38"/>
      <w:bookmarkEnd w:id="39"/>
      <w:bookmarkEnd w:id="40"/>
      <w:bookmarkEnd w:id="41"/>
      <w:bookmarkEnd w:id="42"/>
    </w:p>
    <w:p w14:paraId="0365D418"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制作和修订项目开发计划；</w:t>
      </w:r>
      <w:r>
        <w:rPr>
          <w:rFonts w:ascii="Times New Roman" w:hAnsi="Times New Roman" w:hint="eastAsia"/>
          <w:sz w:val="24"/>
          <w:szCs w:val="24"/>
        </w:rPr>
        <w:t xml:space="preserve"> </w:t>
      </w:r>
    </w:p>
    <w:p w14:paraId="74864B2C"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进行计划跟踪与监控；</w:t>
      </w:r>
      <w:r>
        <w:rPr>
          <w:rFonts w:ascii="Times New Roman" w:hAnsi="Times New Roman" w:hint="eastAsia"/>
          <w:sz w:val="24"/>
          <w:szCs w:val="24"/>
        </w:rPr>
        <w:t xml:space="preserve"> </w:t>
      </w:r>
    </w:p>
    <w:p w14:paraId="5EFEC880"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配合</w:t>
      </w:r>
      <w:r>
        <w:rPr>
          <w:rFonts w:ascii="Times New Roman" w:hAnsi="Times New Roman" w:hint="eastAsia"/>
          <w:sz w:val="24"/>
          <w:szCs w:val="24"/>
        </w:rPr>
        <w:t>SQA</w:t>
      </w:r>
      <w:r>
        <w:rPr>
          <w:rFonts w:ascii="Times New Roman" w:hAnsi="Times New Roman" w:hint="eastAsia"/>
          <w:sz w:val="24"/>
          <w:szCs w:val="24"/>
        </w:rPr>
        <w:t>的质量保证工作；</w:t>
      </w:r>
      <w:r>
        <w:rPr>
          <w:rFonts w:ascii="Times New Roman" w:hAnsi="Times New Roman" w:hint="eastAsia"/>
          <w:sz w:val="24"/>
          <w:szCs w:val="24"/>
        </w:rPr>
        <w:t xml:space="preserve"> </w:t>
      </w:r>
    </w:p>
    <w:p w14:paraId="6F5EB788"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、工作产品及时进行受控管理；</w:t>
      </w:r>
      <w:r>
        <w:rPr>
          <w:rFonts w:ascii="Times New Roman" w:hAnsi="Times New Roman" w:hint="eastAsia"/>
          <w:sz w:val="24"/>
          <w:szCs w:val="24"/>
        </w:rPr>
        <w:t xml:space="preserve"> </w:t>
      </w:r>
    </w:p>
    <w:p w14:paraId="1FB3BEDD"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5</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按计划提请阶段评审；</w:t>
      </w:r>
      <w:r>
        <w:rPr>
          <w:rFonts w:ascii="Times New Roman" w:hAnsi="Times New Roman" w:hint="eastAsia"/>
          <w:sz w:val="24"/>
          <w:szCs w:val="24"/>
        </w:rPr>
        <w:t xml:space="preserve"> </w:t>
      </w:r>
    </w:p>
    <w:p w14:paraId="4DADF1D6"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6</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提交测试部门评测开发产品；</w:t>
      </w:r>
      <w:r>
        <w:rPr>
          <w:rFonts w:ascii="Times New Roman" w:hAnsi="Times New Roman" w:hint="eastAsia"/>
          <w:sz w:val="24"/>
          <w:szCs w:val="24"/>
        </w:rPr>
        <w:t xml:space="preserve"> </w:t>
      </w:r>
    </w:p>
    <w:p w14:paraId="25237882"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7</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交付最终工作产品。</w:t>
      </w:r>
    </w:p>
    <w:p w14:paraId="5CD2DDEE"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8</w:t>
      </w:r>
      <w:r>
        <w:rPr>
          <w:rFonts w:ascii="Times New Roman" w:hAnsi="Times New Roman" w:hint="eastAsia"/>
          <w:sz w:val="24"/>
          <w:szCs w:val="24"/>
        </w:rPr>
        <w:t>、项目实施总结</w:t>
      </w:r>
      <w:r>
        <w:rPr>
          <w:rFonts w:ascii="Times New Roman" w:hAnsi="Times New Roman" w:hint="eastAsia"/>
          <w:sz w:val="24"/>
          <w:szCs w:val="24"/>
        </w:rPr>
        <w:t xml:space="preserve"> </w:t>
      </w:r>
    </w:p>
    <w:p w14:paraId="2098D0F9"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9</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项目验收</w:t>
      </w:r>
      <w:bookmarkStart w:id="43" w:name="_Toc28671"/>
      <w:bookmarkStart w:id="44" w:name="_Toc267172438"/>
      <w:bookmarkStart w:id="45" w:name="_Toc23400"/>
    </w:p>
    <w:p w14:paraId="2195AE4F" w14:textId="29FD7AC8" w:rsidR="00A520F6" w:rsidRDefault="001C7973">
      <w:pPr>
        <w:pStyle w:val="3"/>
        <w:rPr>
          <w:rFonts w:ascii="黑体" w:hAnsi="黑体"/>
          <w:sz w:val="28"/>
          <w:szCs w:val="28"/>
        </w:rPr>
      </w:pPr>
      <w:bookmarkStart w:id="46" w:name="_Toc1857054304_WPSOffice_Level2"/>
      <w:bookmarkStart w:id="47" w:name="_Toc100505820"/>
      <w:r w:rsidRPr="00442578">
        <w:rPr>
          <w:rFonts w:ascii="黑体" w:hAnsi="黑体" w:hint="eastAsia"/>
          <w:sz w:val="28"/>
          <w:szCs w:val="28"/>
        </w:rPr>
        <w:t>2.</w:t>
      </w:r>
      <w:r w:rsidR="00BF1F2C" w:rsidRPr="00442578">
        <w:rPr>
          <w:rFonts w:ascii="黑体" w:hAnsi="黑体"/>
          <w:sz w:val="28"/>
          <w:szCs w:val="28"/>
        </w:rPr>
        <w:t>2</w:t>
      </w:r>
      <w:r w:rsidRPr="00442578">
        <w:rPr>
          <w:rFonts w:ascii="黑体" w:hAnsi="黑体" w:hint="eastAsia"/>
          <w:sz w:val="28"/>
          <w:szCs w:val="28"/>
        </w:rPr>
        <w:t xml:space="preserve"> 项目目标</w:t>
      </w:r>
      <w:bookmarkEnd w:id="46"/>
      <w:bookmarkEnd w:id="47"/>
    </w:p>
    <w:p w14:paraId="7C5C2205" w14:textId="4A082945" w:rsidR="009D4B69" w:rsidRPr="009D4B69" w:rsidRDefault="009D4B69" w:rsidP="009D4B69">
      <w:pPr>
        <w:rPr>
          <w:sz w:val="24"/>
          <w:szCs w:val="24"/>
        </w:rPr>
      </w:pPr>
      <w:r w:rsidRPr="009D4B69">
        <w:rPr>
          <w:rFonts w:hint="eastAsia"/>
          <w:sz w:val="24"/>
          <w:szCs w:val="24"/>
        </w:rPr>
        <w:t>总体目标：实现可以正常运行的证件</w:t>
      </w:r>
      <w:proofErr w:type="gramStart"/>
      <w:r w:rsidRPr="009D4B69">
        <w:rPr>
          <w:rFonts w:hint="eastAsia"/>
          <w:sz w:val="24"/>
          <w:szCs w:val="24"/>
        </w:rPr>
        <w:t>照制作</w:t>
      </w:r>
      <w:proofErr w:type="gramEnd"/>
      <w:r w:rsidRPr="009D4B69">
        <w:rPr>
          <w:rFonts w:hint="eastAsia"/>
          <w:sz w:val="24"/>
          <w:szCs w:val="24"/>
        </w:rPr>
        <w:t>平台</w:t>
      </w:r>
    </w:p>
    <w:p w14:paraId="5018F015" w14:textId="5AC6A237" w:rsidR="009D4B69" w:rsidRDefault="009D4B69" w:rsidP="00056F8D">
      <w:pPr>
        <w:spacing w:line="300" w:lineRule="auto"/>
        <w:ind w:firstLineChars="200" w:firstLine="480"/>
        <w:rPr>
          <w:sz w:val="24"/>
        </w:rPr>
      </w:pPr>
      <w:bookmarkStart w:id="48" w:name="_Toc267172439"/>
      <w:bookmarkStart w:id="49" w:name="_Toc16692"/>
      <w:bookmarkStart w:id="50" w:name="_Toc99182771"/>
      <w:bookmarkStart w:id="51" w:name="_Toc4981"/>
      <w:bookmarkEnd w:id="43"/>
      <w:bookmarkEnd w:id="44"/>
      <w:bookmarkEnd w:id="45"/>
      <w:r>
        <w:rPr>
          <w:rFonts w:hint="eastAsia"/>
          <w:sz w:val="24"/>
        </w:rPr>
        <w:t>为实现该目标，需要实现的主要</w:t>
      </w:r>
      <w:r>
        <w:rPr>
          <w:sz w:val="24"/>
        </w:rPr>
        <w:t>功能如下：</w:t>
      </w:r>
    </w:p>
    <w:p w14:paraId="67BF3190" w14:textId="77777777" w:rsidR="009D4B69" w:rsidRDefault="009D4B69" w:rsidP="00E830A3">
      <w:pPr>
        <w:numPr>
          <w:ilvl w:val="0"/>
          <w:numId w:val="15"/>
        </w:numPr>
        <w:spacing w:line="300" w:lineRule="auto"/>
        <w:ind w:firstLine="709"/>
        <w:rPr>
          <w:sz w:val="24"/>
          <w:szCs w:val="24"/>
        </w:rPr>
      </w:pPr>
      <w:r>
        <w:rPr>
          <w:rFonts w:hint="eastAsia"/>
          <w:sz w:val="24"/>
          <w:szCs w:val="24"/>
        </w:rPr>
        <w:t>人像图片的上传，与制作完成的证件</w:t>
      </w:r>
      <w:proofErr w:type="gramStart"/>
      <w:r>
        <w:rPr>
          <w:rFonts w:hint="eastAsia"/>
          <w:sz w:val="24"/>
          <w:szCs w:val="24"/>
        </w:rPr>
        <w:t>照或者</w:t>
      </w:r>
      <w:proofErr w:type="gramEnd"/>
      <w:r>
        <w:rPr>
          <w:rFonts w:hint="eastAsia"/>
          <w:sz w:val="24"/>
          <w:szCs w:val="24"/>
        </w:rPr>
        <w:t>其他类型的图片下载</w:t>
      </w:r>
    </w:p>
    <w:p w14:paraId="2CDD5CA5" w14:textId="77777777" w:rsidR="009D4B69" w:rsidRDefault="009D4B69" w:rsidP="00056F8D">
      <w:pPr>
        <w:numPr>
          <w:ilvl w:val="0"/>
          <w:numId w:val="15"/>
        </w:numPr>
        <w:spacing w:line="300" w:lineRule="auto"/>
        <w:ind w:leftChars="190" w:left="399"/>
        <w:rPr>
          <w:sz w:val="24"/>
          <w:szCs w:val="24"/>
        </w:rPr>
      </w:pPr>
      <w:r>
        <w:rPr>
          <w:rFonts w:hint="eastAsia"/>
          <w:sz w:val="24"/>
          <w:szCs w:val="24"/>
        </w:rPr>
        <w:t>A</w:t>
      </w:r>
      <w:r>
        <w:rPr>
          <w:sz w:val="24"/>
          <w:szCs w:val="24"/>
        </w:rPr>
        <w:t>I</w:t>
      </w:r>
      <w:r>
        <w:rPr>
          <w:rFonts w:hint="eastAsia"/>
          <w:sz w:val="24"/>
          <w:szCs w:val="24"/>
        </w:rPr>
        <w:t>自动人像分割得到分割之后的背景为透明的人像图片</w:t>
      </w:r>
    </w:p>
    <w:p w14:paraId="4337FF08" w14:textId="77777777" w:rsidR="009D4B69" w:rsidRDefault="009D4B69" w:rsidP="00056F8D">
      <w:pPr>
        <w:numPr>
          <w:ilvl w:val="0"/>
          <w:numId w:val="15"/>
        </w:numPr>
        <w:spacing w:line="300" w:lineRule="auto"/>
        <w:ind w:leftChars="190" w:left="399"/>
        <w:rPr>
          <w:sz w:val="24"/>
          <w:szCs w:val="24"/>
        </w:rPr>
      </w:pPr>
      <w:r>
        <w:rPr>
          <w:rFonts w:hint="eastAsia"/>
          <w:sz w:val="24"/>
          <w:szCs w:val="24"/>
        </w:rPr>
        <w:t>背景替换成用户所需要的背景（可以上</w:t>
      </w:r>
      <w:proofErr w:type="gramStart"/>
      <w:r>
        <w:rPr>
          <w:rFonts w:hint="eastAsia"/>
          <w:sz w:val="24"/>
          <w:szCs w:val="24"/>
        </w:rPr>
        <w:t>传或者</w:t>
      </w:r>
      <w:proofErr w:type="gramEnd"/>
      <w:r>
        <w:rPr>
          <w:rFonts w:hint="eastAsia"/>
          <w:sz w:val="24"/>
          <w:szCs w:val="24"/>
        </w:rPr>
        <w:t>采用模板）</w:t>
      </w:r>
    </w:p>
    <w:p w14:paraId="563FAE9F" w14:textId="77777777" w:rsidR="009D4B69" w:rsidRDefault="009D4B69" w:rsidP="00056F8D">
      <w:pPr>
        <w:numPr>
          <w:ilvl w:val="0"/>
          <w:numId w:val="15"/>
        </w:numPr>
        <w:spacing w:line="300" w:lineRule="auto"/>
        <w:ind w:leftChars="190" w:left="399"/>
        <w:rPr>
          <w:sz w:val="24"/>
          <w:szCs w:val="24"/>
        </w:rPr>
      </w:pPr>
      <w:r>
        <w:rPr>
          <w:rFonts w:hint="eastAsia"/>
          <w:sz w:val="24"/>
          <w:szCs w:val="24"/>
        </w:rPr>
        <w:t>可以拖拽缩放图像，实现</w:t>
      </w:r>
      <w:r>
        <w:rPr>
          <w:rFonts w:hint="eastAsia"/>
          <w:sz w:val="24"/>
          <w:szCs w:val="24"/>
        </w:rPr>
        <w:t>D</w:t>
      </w:r>
      <w:r>
        <w:rPr>
          <w:sz w:val="24"/>
          <w:szCs w:val="24"/>
        </w:rPr>
        <w:t>IY</w:t>
      </w:r>
      <w:r>
        <w:rPr>
          <w:rFonts w:hint="eastAsia"/>
          <w:sz w:val="24"/>
          <w:szCs w:val="24"/>
        </w:rPr>
        <w:t>图像</w:t>
      </w:r>
    </w:p>
    <w:p w14:paraId="641AE5FF" w14:textId="77777777" w:rsidR="009D4B69" w:rsidRDefault="009D4B69" w:rsidP="00056F8D">
      <w:pPr>
        <w:numPr>
          <w:ilvl w:val="0"/>
          <w:numId w:val="15"/>
        </w:numPr>
        <w:spacing w:line="300" w:lineRule="auto"/>
        <w:ind w:leftChars="190" w:left="399"/>
        <w:rPr>
          <w:sz w:val="24"/>
          <w:szCs w:val="24"/>
        </w:rPr>
      </w:pPr>
      <w:r>
        <w:rPr>
          <w:rFonts w:hint="eastAsia"/>
          <w:sz w:val="24"/>
          <w:szCs w:val="24"/>
        </w:rPr>
        <w:t>根据所选择照片类型模板裁剪大小并生成证件照</w:t>
      </w:r>
    </w:p>
    <w:p w14:paraId="76F6587A" w14:textId="77777777" w:rsidR="009D4B69" w:rsidRDefault="009D4B69" w:rsidP="00056F8D">
      <w:pPr>
        <w:numPr>
          <w:ilvl w:val="0"/>
          <w:numId w:val="15"/>
        </w:numPr>
        <w:spacing w:line="300" w:lineRule="auto"/>
        <w:ind w:leftChars="190" w:left="399"/>
        <w:rPr>
          <w:sz w:val="24"/>
          <w:szCs w:val="24"/>
        </w:rPr>
      </w:pPr>
      <w:r>
        <w:rPr>
          <w:rFonts w:hint="eastAsia"/>
          <w:sz w:val="24"/>
          <w:szCs w:val="24"/>
        </w:rPr>
        <w:t>可以选择人像美颜效果</w:t>
      </w:r>
    </w:p>
    <w:p w14:paraId="63AD2F4A" w14:textId="77777777" w:rsidR="009D4B69" w:rsidRDefault="009D4B69" w:rsidP="00056F8D">
      <w:pPr>
        <w:numPr>
          <w:ilvl w:val="0"/>
          <w:numId w:val="15"/>
        </w:numPr>
        <w:spacing w:line="300" w:lineRule="auto"/>
        <w:ind w:leftChars="190" w:left="399"/>
        <w:rPr>
          <w:sz w:val="24"/>
          <w:szCs w:val="24"/>
        </w:rPr>
      </w:pPr>
      <w:r>
        <w:rPr>
          <w:rFonts w:hint="eastAsia"/>
          <w:sz w:val="24"/>
          <w:szCs w:val="24"/>
        </w:rPr>
        <w:t>友好的用户界面以及功能引导</w:t>
      </w:r>
    </w:p>
    <w:p w14:paraId="05FC042D" w14:textId="10F601CC" w:rsidR="009D4B69" w:rsidRDefault="009D4B69" w:rsidP="00056F8D">
      <w:pPr>
        <w:numPr>
          <w:ilvl w:val="0"/>
          <w:numId w:val="15"/>
        </w:numPr>
        <w:spacing w:line="300" w:lineRule="auto"/>
        <w:ind w:leftChars="190" w:left="399"/>
        <w:rPr>
          <w:sz w:val="24"/>
          <w:szCs w:val="24"/>
        </w:rPr>
      </w:pPr>
      <w:r>
        <w:rPr>
          <w:rFonts w:hint="eastAsia"/>
          <w:sz w:val="24"/>
          <w:szCs w:val="24"/>
        </w:rPr>
        <w:t>用户登录与注册，查询证件</w:t>
      </w:r>
      <w:proofErr w:type="gramStart"/>
      <w:r>
        <w:rPr>
          <w:rFonts w:hint="eastAsia"/>
          <w:sz w:val="24"/>
          <w:szCs w:val="24"/>
        </w:rPr>
        <w:t>照制作</w:t>
      </w:r>
      <w:proofErr w:type="gramEnd"/>
      <w:r>
        <w:rPr>
          <w:rFonts w:hint="eastAsia"/>
          <w:sz w:val="24"/>
          <w:szCs w:val="24"/>
        </w:rPr>
        <w:t>历史记录</w:t>
      </w:r>
    </w:p>
    <w:p w14:paraId="48AF9C4A" w14:textId="186C26AC" w:rsidR="0012482C" w:rsidRDefault="0012482C" w:rsidP="0012482C">
      <w:pPr>
        <w:spacing w:line="300" w:lineRule="auto"/>
        <w:ind w:left="399"/>
        <w:rPr>
          <w:sz w:val="24"/>
          <w:szCs w:val="24"/>
        </w:rPr>
      </w:pPr>
      <w:r>
        <w:rPr>
          <w:rFonts w:hint="eastAsia"/>
          <w:sz w:val="24"/>
          <w:szCs w:val="24"/>
        </w:rPr>
        <w:t>可将该目标分为三个阶段：</w:t>
      </w:r>
    </w:p>
    <w:p w14:paraId="08144232" w14:textId="21012B28" w:rsidR="0012482C" w:rsidRPr="0012482C" w:rsidRDefault="0012482C" w:rsidP="0012482C">
      <w:pPr>
        <w:pStyle w:val="af"/>
        <w:numPr>
          <w:ilvl w:val="0"/>
          <w:numId w:val="16"/>
        </w:numPr>
        <w:spacing w:line="300" w:lineRule="auto"/>
        <w:ind w:firstLineChars="0"/>
        <w:rPr>
          <w:sz w:val="24"/>
          <w:szCs w:val="24"/>
        </w:rPr>
      </w:pPr>
      <w:r w:rsidRPr="0012482C">
        <w:rPr>
          <w:rFonts w:hint="eastAsia"/>
          <w:sz w:val="24"/>
          <w:szCs w:val="24"/>
        </w:rPr>
        <w:t>第一阶段：</w:t>
      </w:r>
      <w:r w:rsidRPr="0012482C">
        <w:rPr>
          <w:rFonts w:hint="eastAsia"/>
          <w:sz w:val="24"/>
          <w:szCs w:val="24"/>
        </w:rPr>
        <w:t xml:space="preserve"> </w:t>
      </w:r>
      <w:r w:rsidRPr="0012482C">
        <w:rPr>
          <w:rFonts w:hint="eastAsia"/>
          <w:sz w:val="24"/>
          <w:szCs w:val="24"/>
        </w:rPr>
        <w:t>主要负责项目的前期工作，确定工作人员与分工，进行可行性分析，撰写软件开发计划书</w:t>
      </w:r>
      <w:r>
        <w:rPr>
          <w:rFonts w:hint="eastAsia"/>
          <w:sz w:val="24"/>
          <w:szCs w:val="24"/>
        </w:rPr>
        <w:t>和需求分析报告</w:t>
      </w:r>
    </w:p>
    <w:p w14:paraId="1ECA3098" w14:textId="34D3AAEC" w:rsidR="0012482C" w:rsidRDefault="0012482C" w:rsidP="0012482C">
      <w:pPr>
        <w:pStyle w:val="af"/>
        <w:numPr>
          <w:ilvl w:val="0"/>
          <w:numId w:val="16"/>
        </w:numPr>
        <w:spacing w:line="300" w:lineRule="auto"/>
        <w:ind w:firstLineChars="0"/>
        <w:rPr>
          <w:sz w:val="24"/>
          <w:szCs w:val="24"/>
        </w:rPr>
      </w:pPr>
      <w:r>
        <w:rPr>
          <w:rFonts w:hint="eastAsia"/>
          <w:sz w:val="24"/>
          <w:szCs w:val="24"/>
        </w:rPr>
        <w:lastRenderedPageBreak/>
        <w:t>第二阶段：</w:t>
      </w:r>
      <w:r>
        <w:rPr>
          <w:rFonts w:hint="eastAsia"/>
          <w:sz w:val="24"/>
          <w:szCs w:val="24"/>
        </w:rPr>
        <w:t xml:space="preserve"> </w:t>
      </w:r>
      <w:r>
        <w:rPr>
          <w:rFonts w:hint="eastAsia"/>
          <w:sz w:val="24"/>
          <w:szCs w:val="24"/>
        </w:rPr>
        <w:t>进行项目的实现，设计数据库，进行概要设计，详细设计，编码完成上述功能的实现</w:t>
      </w:r>
    </w:p>
    <w:p w14:paraId="3750E951" w14:textId="3396372D" w:rsidR="0012482C" w:rsidRPr="0012482C" w:rsidRDefault="0012482C" w:rsidP="0012482C">
      <w:pPr>
        <w:pStyle w:val="af"/>
        <w:numPr>
          <w:ilvl w:val="0"/>
          <w:numId w:val="16"/>
        </w:numPr>
        <w:spacing w:line="300" w:lineRule="auto"/>
        <w:ind w:firstLineChars="0"/>
        <w:rPr>
          <w:sz w:val="24"/>
          <w:szCs w:val="24"/>
        </w:rPr>
      </w:pPr>
      <w:r>
        <w:rPr>
          <w:rFonts w:hint="eastAsia"/>
          <w:sz w:val="24"/>
          <w:szCs w:val="24"/>
        </w:rPr>
        <w:t>第三阶段：负责产品的测试和运行，对产品进行测试并书写测试报告，指定使用说明书。</w:t>
      </w:r>
    </w:p>
    <w:p w14:paraId="494AF0D0" w14:textId="3038E11B" w:rsidR="00A520F6" w:rsidRDefault="009D4B69">
      <w:pPr>
        <w:pStyle w:val="2"/>
        <w:spacing w:beforeLines="0"/>
      </w:pPr>
      <w:bookmarkStart w:id="52" w:name="_Toc100505821"/>
      <w:r>
        <w:rPr>
          <w:rFonts w:hint="eastAsia"/>
        </w:rPr>
        <w:t>2.</w:t>
      </w:r>
      <w:r>
        <w:t>3</w:t>
      </w:r>
      <w:r>
        <w:rPr>
          <w:rFonts w:hint="eastAsia"/>
        </w:rPr>
        <w:t>产品及成果</w:t>
      </w:r>
      <w:bookmarkEnd w:id="48"/>
      <w:bookmarkEnd w:id="49"/>
      <w:bookmarkEnd w:id="50"/>
      <w:bookmarkEnd w:id="51"/>
      <w:bookmarkEnd w:id="52"/>
      <w:r w:rsidR="001C7973">
        <w:rPr>
          <w:rFonts w:hint="eastAsia"/>
        </w:rPr>
        <w:t xml:space="preserve"> </w:t>
      </w:r>
    </w:p>
    <w:p w14:paraId="5B054536" w14:textId="0EC04A2E" w:rsidR="00A520F6" w:rsidRDefault="001C7973">
      <w:pPr>
        <w:pStyle w:val="3"/>
        <w:spacing w:beforeLines="0"/>
      </w:pPr>
      <w:bookmarkStart w:id="53" w:name="_Toc267172440"/>
      <w:bookmarkStart w:id="54" w:name="_Toc99182772"/>
      <w:bookmarkStart w:id="55" w:name="_Toc4355"/>
      <w:bookmarkStart w:id="56" w:name="_Toc13813"/>
      <w:bookmarkStart w:id="57" w:name="_Toc100505822"/>
      <w:r>
        <w:rPr>
          <w:rFonts w:hint="eastAsia"/>
        </w:rPr>
        <w:t>2.</w:t>
      </w:r>
      <w:r w:rsidR="008B17CB">
        <w:t>3</w:t>
      </w:r>
      <w:r>
        <w:rPr>
          <w:rFonts w:hint="eastAsia"/>
        </w:rPr>
        <w:t>.1</w:t>
      </w:r>
      <w:r>
        <w:rPr>
          <w:rFonts w:hint="eastAsia"/>
        </w:rPr>
        <w:t>程序</w:t>
      </w:r>
      <w:bookmarkEnd w:id="53"/>
      <w:bookmarkEnd w:id="54"/>
      <w:bookmarkEnd w:id="55"/>
      <w:bookmarkEnd w:id="56"/>
      <w:bookmarkEnd w:id="57"/>
      <w:r>
        <w:rPr>
          <w:rFonts w:hint="eastAsia"/>
        </w:rPr>
        <w:t xml:space="preserve"> </w:t>
      </w:r>
    </w:p>
    <w:p w14:paraId="743D06CD"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软件名称：最美证件照平台</w:t>
      </w:r>
    </w:p>
    <w:p w14:paraId="643ACCAC"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编程语言：</w:t>
      </w:r>
      <w:r>
        <w:rPr>
          <w:rFonts w:ascii="Times New Roman" w:hAnsi="Times New Roman"/>
          <w:sz w:val="24"/>
          <w:szCs w:val="24"/>
        </w:rPr>
        <w:t>J</w:t>
      </w:r>
      <w:r>
        <w:rPr>
          <w:rFonts w:ascii="Times New Roman" w:hAnsi="Times New Roman" w:hint="eastAsia"/>
          <w:sz w:val="24"/>
          <w:szCs w:val="24"/>
        </w:rPr>
        <w:t>ava</w:t>
      </w:r>
      <w:r>
        <w:rPr>
          <w:rFonts w:ascii="Times New Roman" w:hAnsi="Times New Roman" w:hint="eastAsia"/>
          <w:sz w:val="24"/>
          <w:szCs w:val="24"/>
        </w:rPr>
        <w:t>、</w:t>
      </w:r>
      <w:r>
        <w:rPr>
          <w:rFonts w:ascii="Times New Roman" w:hAnsi="Times New Roman" w:hint="eastAsia"/>
          <w:sz w:val="24"/>
          <w:szCs w:val="24"/>
        </w:rPr>
        <w:t>Javascript</w:t>
      </w:r>
      <w:r>
        <w:rPr>
          <w:rFonts w:ascii="Times New Roman" w:hAnsi="Times New Roman" w:hint="eastAsia"/>
          <w:sz w:val="24"/>
          <w:szCs w:val="24"/>
        </w:rPr>
        <w:t>、</w:t>
      </w:r>
      <w:r>
        <w:rPr>
          <w:rFonts w:ascii="Times New Roman" w:hAnsi="Times New Roman" w:hint="eastAsia"/>
          <w:sz w:val="24"/>
          <w:szCs w:val="24"/>
        </w:rPr>
        <w:t>Python</w:t>
      </w:r>
    </w:p>
    <w:p w14:paraId="3ECAD965"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代码版本管理：</w:t>
      </w:r>
      <w:r>
        <w:rPr>
          <w:rFonts w:ascii="Times New Roman" w:hAnsi="Times New Roman"/>
          <w:sz w:val="24"/>
          <w:szCs w:val="24"/>
        </w:rPr>
        <w:t>G</w:t>
      </w:r>
      <w:r>
        <w:rPr>
          <w:rFonts w:ascii="Times New Roman" w:hAnsi="Times New Roman" w:hint="eastAsia"/>
          <w:sz w:val="24"/>
          <w:szCs w:val="24"/>
        </w:rPr>
        <w:t>itee</w:t>
      </w:r>
    </w:p>
    <w:p w14:paraId="0702DBA6" w14:textId="1BDD66F6" w:rsidR="00A520F6" w:rsidRDefault="001C7973">
      <w:pPr>
        <w:pStyle w:val="3"/>
        <w:spacing w:beforeLines="0"/>
      </w:pPr>
      <w:bookmarkStart w:id="58" w:name="_Toc99182773"/>
      <w:bookmarkStart w:id="59" w:name="_Toc267172441"/>
      <w:bookmarkStart w:id="60" w:name="_Toc7145"/>
      <w:bookmarkStart w:id="61" w:name="_Toc20546"/>
      <w:bookmarkStart w:id="62" w:name="_Toc100505823"/>
      <w:r>
        <w:rPr>
          <w:rFonts w:hint="eastAsia"/>
        </w:rPr>
        <w:t>2.</w:t>
      </w:r>
      <w:r w:rsidR="008B17CB">
        <w:t>3</w:t>
      </w:r>
      <w:r>
        <w:rPr>
          <w:rFonts w:hint="eastAsia"/>
        </w:rPr>
        <w:t>.2</w:t>
      </w:r>
      <w:r>
        <w:rPr>
          <w:rFonts w:hint="eastAsia"/>
        </w:rPr>
        <w:t>文件</w:t>
      </w:r>
      <w:bookmarkEnd w:id="58"/>
      <w:bookmarkEnd w:id="59"/>
      <w:bookmarkEnd w:id="60"/>
      <w:bookmarkEnd w:id="61"/>
      <w:bookmarkEnd w:id="62"/>
    </w:p>
    <w:p w14:paraId="13B12E9F" w14:textId="77777777" w:rsidR="00A520F6" w:rsidRDefault="001C7973">
      <w:pPr>
        <w:pStyle w:val="af"/>
        <w:numPr>
          <w:ilvl w:val="0"/>
          <w:numId w:val="4"/>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用户操作手册：本手册详细描述软件的功能、性能和用户界面，使用户对如何使用该软件得到具体的了解</w:t>
      </w:r>
      <w:r>
        <w:rPr>
          <w:rFonts w:ascii="Times New Roman" w:hAnsi="Times New Roman" w:hint="eastAsia"/>
          <w:sz w:val="24"/>
          <w:szCs w:val="24"/>
        </w:rPr>
        <w:t>,</w:t>
      </w:r>
      <w:r>
        <w:rPr>
          <w:rFonts w:ascii="Times New Roman" w:hAnsi="Times New Roman" w:hint="eastAsia"/>
          <w:sz w:val="24"/>
          <w:szCs w:val="24"/>
        </w:rPr>
        <w:t>为操作人员提供该软件各种运行情况的有关知识，特别是操作方法的具体细节。</w:t>
      </w:r>
      <w:r>
        <w:rPr>
          <w:rFonts w:ascii="Times New Roman" w:hAnsi="Times New Roman" w:hint="eastAsia"/>
          <w:sz w:val="24"/>
          <w:szCs w:val="24"/>
        </w:rPr>
        <w:t xml:space="preserve"> </w:t>
      </w:r>
    </w:p>
    <w:p w14:paraId="0F564FE6" w14:textId="77777777" w:rsidR="00A520F6" w:rsidRDefault="001C7973">
      <w:pPr>
        <w:pStyle w:val="af"/>
        <w:numPr>
          <w:ilvl w:val="0"/>
          <w:numId w:val="5"/>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软件维护手册：主要包括软件系统说明、程序模块说明、操作环境、支持软件的说明、维护过程的说明，便于软件的维护。</w:t>
      </w:r>
      <w:r>
        <w:rPr>
          <w:rFonts w:ascii="Times New Roman" w:hAnsi="Times New Roman" w:hint="eastAsia"/>
          <w:sz w:val="24"/>
          <w:szCs w:val="24"/>
        </w:rPr>
        <w:t xml:space="preserve"> </w:t>
      </w:r>
    </w:p>
    <w:p w14:paraId="7D43DEA0" w14:textId="26310417" w:rsidR="00A520F6" w:rsidRDefault="001C7973">
      <w:pPr>
        <w:pStyle w:val="3"/>
        <w:spacing w:beforeLines="0"/>
      </w:pPr>
      <w:bookmarkStart w:id="63" w:name="_Toc17058"/>
      <w:bookmarkStart w:id="64" w:name="_Toc267172442"/>
      <w:bookmarkStart w:id="65" w:name="_Toc99182774"/>
      <w:bookmarkStart w:id="66" w:name="_Toc21111"/>
      <w:bookmarkStart w:id="67" w:name="_Toc100505824"/>
      <w:r>
        <w:rPr>
          <w:rFonts w:hint="eastAsia"/>
        </w:rPr>
        <w:t>2.</w:t>
      </w:r>
      <w:r w:rsidR="008B17CB">
        <w:t>3</w:t>
      </w:r>
      <w:r>
        <w:rPr>
          <w:rFonts w:hint="eastAsia"/>
        </w:rPr>
        <w:t>.3</w:t>
      </w:r>
      <w:r>
        <w:rPr>
          <w:rFonts w:hint="eastAsia"/>
        </w:rPr>
        <w:t>服务</w:t>
      </w:r>
      <w:bookmarkEnd w:id="63"/>
      <w:bookmarkEnd w:id="64"/>
      <w:bookmarkEnd w:id="65"/>
      <w:bookmarkEnd w:id="66"/>
      <w:bookmarkEnd w:id="67"/>
      <w:r>
        <w:rPr>
          <w:rFonts w:hint="eastAsia"/>
        </w:rPr>
        <w:t xml:space="preserve"> </w:t>
      </w:r>
    </w:p>
    <w:p w14:paraId="2FC0A98B"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计划提供以下服务：</w:t>
      </w:r>
    </w:p>
    <w:p w14:paraId="0D35186F"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免费咨询：任何用户都可以写邮件发给负责解答问题的邮箱地址并获得答疑解惑。</w:t>
      </w:r>
    </w:p>
    <w:p w14:paraId="48F7131F"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技术支持：我们将在网站撰写相关帮助文档，帮助用户完成操作。</w:t>
      </w:r>
    </w:p>
    <w:p w14:paraId="49A559F6"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软件维护：获取软件使用中的问题，提供补丁程序。</w:t>
      </w:r>
    </w:p>
    <w:p w14:paraId="67791A11"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升级通知：在软件新版本发布的时候，及时通知</w:t>
      </w:r>
      <w:r>
        <w:rPr>
          <w:rFonts w:ascii="Times New Roman" w:hAnsi="Times New Roman" w:hint="eastAsia"/>
          <w:sz w:val="24"/>
          <w:szCs w:val="24"/>
        </w:rPr>
        <w:t>(Email</w:t>
      </w:r>
      <w:r>
        <w:rPr>
          <w:rFonts w:ascii="Times New Roman" w:hAnsi="Times New Roman" w:hint="eastAsia"/>
          <w:sz w:val="24"/>
          <w:szCs w:val="24"/>
        </w:rPr>
        <w:t>或邮寄信件</w:t>
      </w:r>
      <w:r>
        <w:rPr>
          <w:rFonts w:ascii="Times New Roman" w:hAnsi="Times New Roman" w:hint="eastAsia"/>
          <w:sz w:val="24"/>
          <w:szCs w:val="24"/>
        </w:rPr>
        <w:t>)</w:t>
      </w:r>
      <w:r>
        <w:rPr>
          <w:rFonts w:ascii="Times New Roman" w:hAnsi="Times New Roman" w:hint="eastAsia"/>
          <w:sz w:val="24"/>
          <w:szCs w:val="24"/>
        </w:rPr>
        <w:t>注册的用户，并提供试用版本。</w:t>
      </w:r>
    </w:p>
    <w:p w14:paraId="2BE9E701" w14:textId="633C39EC" w:rsidR="00A520F6" w:rsidRDefault="001C7973">
      <w:pPr>
        <w:pStyle w:val="3"/>
        <w:spacing w:beforeLines="0"/>
      </w:pPr>
      <w:bookmarkStart w:id="68" w:name="_Toc267172443"/>
      <w:bookmarkStart w:id="69" w:name="_Toc26335"/>
      <w:bookmarkStart w:id="70" w:name="_Toc17211"/>
      <w:bookmarkStart w:id="71" w:name="_Toc99182775"/>
      <w:bookmarkStart w:id="72" w:name="_Toc100505825"/>
      <w:r>
        <w:rPr>
          <w:rFonts w:hint="eastAsia"/>
        </w:rPr>
        <w:t>2.</w:t>
      </w:r>
      <w:r w:rsidR="008B17CB">
        <w:t>3</w:t>
      </w:r>
      <w:r>
        <w:rPr>
          <w:rFonts w:hint="eastAsia"/>
        </w:rPr>
        <w:t>.4</w:t>
      </w:r>
      <w:r>
        <w:rPr>
          <w:rFonts w:hint="eastAsia"/>
        </w:rPr>
        <w:t>非移交产品</w:t>
      </w:r>
      <w:bookmarkEnd w:id="68"/>
      <w:bookmarkEnd w:id="69"/>
      <w:bookmarkEnd w:id="70"/>
      <w:bookmarkEnd w:id="71"/>
      <w:bookmarkEnd w:id="72"/>
    </w:p>
    <w:p w14:paraId="474FC942"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可行性分析报告：说明该软件开发项目的实现在技术上、经济上和社会因素上的可行性，评述为了合理地达到开发目标可供选择的各种可能实施方案，说明并论证所选定实施方案的理由。</w:t>
      </w:r>
      <w:r>
        <w:rPr>
          <w:rFonts w:ascii="Times New Roman" w:hAnsi="Times New Roman" w:hint="eastAsia"/>
          <w:sz w:val="24"/>
          <w:szCs w:val="24"/>
        </w:rPr>
        <w:t xml:space="preserve"> </w:t>
      </w:r>
    </w:p>
    <w:p w14:paraId="5AE8D625"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项目开发计划：为软件项目实施方案制订出具体计划，应该包括各部分工作的负责人员、开发的进度、开发经费的预算、所需的硬件及软件资源等。</w:t>
      </w:r>
      <w:r>
        <w:rPr>
          <w:rFonts w:ascii="Times New Roman" w:hAnsi="Times New Roman" w:hint="eastAsia"/>
          <w:sz w:val="24"/>
          <w:szCs w:val="24"/>
        </w:rPr>
        <w:t xml:space="preserve"> </w:t>
      </w:r>
    </w:p>
    <w:p w14:paraId="316C3C3C"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软件需求说明书（软件规格说明书）：对所开发软件的功能、性能、用户界面及运行环境等做出详细的说明。它是在用户与开发人员双方对</w:t>
      </w:r>
      <w:r>
        <w:rPr>
          <w:rFonts w:ascii="Times New Roman" w:hAnsi="Times New Roman" w:hint="eastAsia"/>
          <w:sz w:val="24"/>
          <w:szCs w:val="24"/>
        </w:rPr>
        <w:lastRenderedPageBreak/>
        <w:t>软件需求取得共同理解并达成协议的条件下编写的，也是实施开发工作的基础。该说明书应给出数据逻辑和数据采集的各项要求，为生成和维护系统数据文件做好准备。</w:t>
      </w:r>
      <w:r>
        <w:rPr>
          <w:rFonts w:ascii="Times New Roman" w:hAnsi="Times New Roman" w:hint="eastAsia"/>
          <w:sz w:val="24"/>
          <w:szCs w:val="24"/>
        </w:rPr>
        <w:t xml:space="preserve"> </w:t>
      </w:r>
    </w:p>
    <w:p w14:paraId="204F87C4"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概要设计说明书：该说明书是概要实际阶段的工作成果，它应说明功能分配、模块划分、程序的总体结构、输入输出以及接口设计、运行设计、数据结构设计和出错处理设计等，为详细设计提供基础。</w:t>
      </w:r>
      <w:r>
        <w:rPr>
          <w:rFonts w:ascii="Times New Roman" w:hAnsi="Times New Roman" w:hint="eastAsia"/>
          <w:sz w:val="24"/>
          <w:szCs w:val="24"/>
        </w:rPr>
        <w:t xml:space="preserve"> </w:t>
      </w:r>
    </w:p>
    <w:p w14:paraId="261825FF"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详细设计说明书：着重描述每一模块是怎样实现的，包括实现算法、逻辑流程等。</w:t>
      </w:r>
      <w:r>
        <w:rPr>
          <w:rFonts w:ascii="Times New Roman" w:hAnsi="Times New Roman" w:hint="eastAsia"/>
          <w:sz w:val="24"/>
          <w:szCs w:val="24"/>
        </w:rPr>
        <w:t xml:space="preserve"> </w:t>
      </w:r>
    </w:p>
    <w:p w14:paraId="07767F88"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测试计划：为做好集成测试和验收测试，需为如何组织测试制订实施计划。计划应包括测试的内容、进度、条件、人员、测试用例的选取原则、测试结果允许的偏差范围等。</w:t>
      </w:r>
      <w:r>
        <w:rPr>
          <w:rFonts w:ascii="Times New Roman" w:hAnsi="Times New Roman" w:hint="eastAsia"/>
          <w:sz w:val="24"/>
          <w:szCs w:val="24"/>
        </w:rPr>
        <w:t xml:space="preserve"> </w:t>
      </w:r>
    </w:p>
    <w:p w14:paraId="68073A5A"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测试分析报告：测试工作完成以后，应提交测试计划执行情况的说明，对测试结果加以分析，并提出测试的结论意见。</w:t>
      </w:r>
      <w:r>
        <w:rPr>
          <w:rFonts w:ascii="Times New Roman" w:hAnsi="Times New Roman" w:hint="eastAsia"/>
          <w:sz w:val="24"/>
          <w:szCs w:val="24"/>
        </w:rPr>
        <w:t xml:space="preserve"> </w:t>
      </w:r>
    </w:p>
    <w:p w14:paraId="78568681"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开发进度月报：该月报系软件人员按月向管理部门提交的项目进展情况报告，报告应包括进度计划与实际执行情况的比较、阶段成果、遇到的问题和解决的办法以及下个月的打算等。</w:t>
      </w:r>
      <w:r>
        <w:rPr>
          <w:rFonts w:ascii="Times New Roman" w:hAnsi="Times New Roman" w:hint="eastAsia"/>
          <w:sz w:val="24"/>
          <w:szCs w:val="24"/>
        </w:rPr>
        <w:t xml:space="preserve"> </w:t>
      </w:r>
    </w:p>
    <w:p w14:paraId="2A72EDB6"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项目开发总结报告：软件项目开发完成以后，应与项目实施计划对照，总结实际执行的情况，如进度、成果、资源利用、成本和投入的人力，此外，还需对开发工作做出评价，总结出经验和教训。</w:t>
      </w:r>
      <w:r>
        <w:rPr>
          <w:rFonts w:ascii="Times New Roman" w:hAnsi="Times New Roman" w:hint="eastAsia"/>
          <w:sz w:val="24"/>
          <w:szCs w:val="24"/>
        </w:rPr>
        <w:t xml:space="preserve"> </w:t>
      </w:r>
    </w:p>
    <w:p w14:paraId="161639DC"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软件问题报告：指出软件问题的登记情况，如日期、发现人、状态、问题所属模块等，为软件修改提供准备文档。</w:t>
      </w:r>
      <w:r>
        <w:rPr>
          <w:rFonts w:ascii="Times New Roman" w:hAnsi="Times New Roman" w:hint="eastAsia"/>
          <w:sz w:val="24"/>
          <w:szCs w:val="24"/>
        </w:rPr>
        <w:t xml:space="preserve"> </w:t>
      </w:r>
    </w:p>
    <w:p w14:paraId="6DB65F1F"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软件修改报告：软件产品投入运行以后，发现了需对其进行修正、更改等问题，应将存在的问题、修改的考虑以及修改的影响做出详细的描述，提交审批。</w:t>
      </w:r>
    </w:p>
    <w:p w14:paraId="086C1CEE" w14:textId="77777777" w:rsidR="00A520F6" w:rsidRDefault="001C7973">
      <w:pPr>
        <w:pStyle w:val="af"/>
        <w:numPr>
          <w:ilvl w:val="0"/>
          <w:numId w:val="6"/>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源程序：软件开发过程中的全部代码以及注释。</w:t>
      </w:r>
      <w:bookmarkStart w:id="73" w:name="_Toc2685"/>
      <w:bookmarkStart w:id="74" w:name="_Toc9493"/>
      <w:bookmarkStart w:id="75" w:name="_Toc267172444"/>
    </w:p>
    <w:p w14:paraId="369E82E5" w14:textId="5EA29E40" w:rsidR="00A520F6" w:rsidRDefault="001C7973">
      <w:pPr>
        <w:pStyle w:val="2"/>
        <w:spacing w:beforeLines="0"/>
      </w:pPr>
      <w:bookmarkStart w:id="76" w:name="_Toc99182776"/>
      <w:bookmarkStart w:id="77" w:name="_Toc100505826"/>
      <w:r>
        <w:rPr>
          <w:rFonts w:ascii="黑体" w:hint="eastAsia"/>
        </w:rPr>
        <w:t>2.</w:t>
      </w:r>
      <w:r w:rsidR="008B17CB">
        <w:rPr>
          <w:rFonts w:ascii="黑体"/>
        </w:rPr>
        <w:t>4</w:t>
      </w:r>
      <w:r>
        <w:rPr>
          <w:rFonts w:hint="eastAsia"/>
        </w:rPr>
        <w:t>验收标准</w:t>
      </w:r>
      <w:bookmarkEnd w:id="73"/>
      <w:bookmarkEnd w:id="74"/>
      <w:bookmarkEnd w:id="75"/>
      <w:bookmarkEnd w:id="76"/>
      <w:bookmarkEnd w:id="77"/>
      <w:r>
        <w:rPr>
          <w:rFonts w:hint="eastAsia"/>
        </w:rPr>
        <w:t xml:space="preserve"> </w:t>
      </w:r>
    </w:p>
    <w:p w14:paraId="7A105A03" w14:textId="7FE67CED" w:rsidR="00A520F6" w:rsidRDefault="001C7973">
      <w:pPr>
        <w:pStyle w:val="3"/>
        <w:spacing w:beforeLines="0"/>
      </w:pPr>
      <w:bookmarkStart w:id="78" w:name="_Toc10064"/>
      <w:bookmarkStart w:id="79" w:name="_Toc267172445"/>
      <w:bookmarkStart w:id="80" w:name="_Toc20164"/>
      <w:bookmarkStart w:id="81" w:name="_Toc99182777"/>
      <w:bookmarkStart w:id="82" w:name="_Toc100505827"/>
      <w:r>
        <w:rPr>
          <w:rFonts w:hint="eastAsia"/>
        </w:rPr>
        <w:t>2.4.1</w:t>
      </w:r>
      <w:r>
        <w:rPr>
          <w:rFonts w:hint="eastAsia"/>
        </w:rPr>
        <w:t>代码的验收</w:t>
      </w:r>
      <w:bookmarkEnd w:id="78"/>
      <w:bookmarkEnd w:id="79"/>
      <w:bookmarkEnd w:id="80"/>
      <w:bookmarkEnd w:id="81"/>
      <w:bookmarkEnd w:id="82"/>
    </w:p>
    <w:p w14:paraId="605A2896"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最后在交付部署之前进行小组内评审，代码书写风格统一，采用阿里巴巴开发规范，没有下列错误：由于软件缺陷造成丢失数据，不符合设计要求，响应时间太长无法接受等问题。</w:t>
      </w:r>
    </w:p>
    <w:p w14:paraId="7DD3FA4D" w14:textId="62898210" w:rsidR="00A520F6" w:rsidRDefault="001C7973">
      <w:pPr>
        <w:pStyle w:val="3"/>
        <w:spacing w:beforeLines="0"/>
      </w:pPr>
      <w:bookmarkStart w:id="83" w:name="_Toc267172446"/>
      <w:bookmarkStart w:id="84" w:name="_Toc24824"/>
      <w:bookmarkStart w:id="85" w:name="_Toc20419"/>
      <w:bookmarkStart w:id="86" w:name="_Toc99182778"/>
      <w:bookmarkStart w:id="87" w:name="_Toc100505828"/>
      <w:r>
        <w:rPr>
          <w:rFonts w:hint="eastAsia"/>
        </w:rPr>
        <w:t xml:space="preserve">2.4.2 </w:t>
      </w:r>
      <w:r>
        <w:rPr>
          <w:rFonts w:hint="eastAsia"/>
        </w:rPr>
        <w:t>文档验收</w:t>
      </w:r>
      <w:bookmarkEnd w:id="83"/>
      <w:bookmarkEnd w:id="84"/>
      <w:bookmarkEnd w:id="85"/>
      <w:bookmarkEnd w:id="86"/>
      <w:bookmarkEnd w:id="87"/>
    </w:p>
    <w:p w14:paraId="483646D2"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最后在交付客户之前进行小组内评审，文档格式符合</w:t>
      </w:r>
      <w:r>
        <w:rPr>
          <w:rFonts w:ascii="Times New Roman" w:hAnsi="Times New Roman" w:hint="eastAsia"/>
          <w:sz w:val="24"/>
          <w:szCs w:val="24"/>
        </w:rPr>
        <w:t>HB6465</w:t>
      </w:r>
      <w:r>
        <w:rPr>
          <w:rFonts w:ascii="Times New Roman" w:hAnsi="Times New Roman" w:hint="eastAsia"/>
          <w:sz w:val="24"/>
          <w:szCs w:val="24"/>
        </w:rPr>
        <w:t>标准，</w:t>
      </w:r>
      <w:r>
        <w:rPr>
          <w:rFonts w:ascii="Times New Roman" w:hAnsi="Times New Roman" w:hint="eastAsia"/>
          <w:sz w:val="24"/>
          <w:szCs w:val="24"/>
        </w:rPr>
        <w:t xml:space="preserve">      </w:t>
      </w:r>
      <w:r>
        <w:rPr>
          <w:rFonts w:ascii="Times New Roman" w:hAnsi="Times New Roman" w:hint="eastAsia"/>
          <w:sz w:val="24"/>
          <w:szCs w:val="24"/>
        </w:rPr>
        <w:t>功能符合与客户的合同要求，清晰易读，没有语病与歧义。</w:t>
      </w:r>
    </w:p>
    <w:p w14:paraId="6547C106" w14:textId="27E7A4E1" w:rsidR="00A520F6" w:rsidRDefault="001C7973">
      <w:pPr>
        <w:pStyle w:val="2"/>
        <w:spacing w:beforeLines="0"/>
      </w:pPr>
      <w:bookmarkStart w:id="88" w:name="_Toc10615"/>
      <w:bookmarkStart w:id="89" w:name="_Toc168"/>
      <w:bookmarkStart w:id="90" w:name="_Toc267172448"/>
      <w:bookmarkStart w:id="91" w:name="_Toc99182779"/>
      <w:bookmarkStart w:id="92" w:name="_Toc100505829"/>
      <w:r>
        <w:rPr>
          <w:rFonts w:ascii="黑体" w:hint="eastAsia"/>
        </w:rPr>
        <w:lastRenderedPageBreak/>
        <w:t>2.</w:t>
      </w:r>
      <w:r w:rsidR="008B17CB">
        <w:rPr>
          <w:rFonts w:ascii="黑体"/>
        </w:rPr>
        <w:t>5</w:t>
      </w:r>
      <w:r>
        <w:rPr>
          <w:rFonts w:hint="eastAsia"/>
        </w:rPr>
        <w:t>完成项目的最迟期限</w:t>
      </w:r>
      <w:bookmarkEnd w:id="88"/>
      <w:bookmarkEnd w:id="89"/>
      <w:bookmarkEnd w:id="90"/>
      <w:bookmarkEnd w:id="91"/>
      <w:bookmarkEnd w:id="92"/>
      <w:r>
        <w:rPr>
          <w:rFonts w:hint="eastAsia"/>
        </w:rPr>
        <w:t xml:space="preserve"> </w:t>
      </w:r>
    </w:p>
    <w:p w14:paraId="0CC5021D" w14:textId="77777777" w:rsidR="00A520F6" w:rsidRDefault="001C7973">
      <w:pPr>
        <w:ind w:firstLine="420"/>
        <w:rPr>
          <w:rFonts w:ascii="Times New Roman" w:hAnsi="Times New Roman"/>
          <w:sz w:val="24"/>
          <w:szCs w:val="24"/>
        </w:rPr>
      </w:pPr>
      <w:r>
        <w:rPr>
          <w:rFonts w:ascii="Times New Roman" w:hAnsi="Times New Roman" w:hint="eastAsia"/>
          <w:sz w:val="24"/>
          <w:szCs w:val="24"/>
        </w:rPr>
        <w:t>交付日期：</w:t>
      </w:r>
    </w:p>
    <w:p w14:paraId="3102891D" w14:textId="14D7A4A2" w:rsidR="00490EEC" w:rsidRDefault="001C7973" w:rsidP="001E4D4C">
      <w:pPr>
        <w:ind w:firstLine="420"/>
        <w:rPr>
          <w:rFonts w:ascii="Times New Roman" w:hAnsi="Times New Roman"/>
          <w:sz w:val="24"/>
          <w:szCs w:val="24"/>
        </w:rPr>
      </w:pPr>
      <w:r>
        <w:rPr>
          <w:rFonts w:ascii="Times New Roman" w:hAnsi="Times New Roman" w:hint="eastAsia"/>
          <w:sz w:val="24"/>
          <w:szCs w:val="24"/>
        </w:rPr>
        <w:t>从</w:t>
      </w:r>
      <w:r>
        <w:rPr>
          <w:rFonts w:ascii="Times New Roman" w:hAnsi="Times New Roman" w:hint="eastAsia"/>
          <w:sz w:val="24"/>
          <w:szCs w:val="24"/>
        </w:rPr>
        <w:t>20</w:t>
      </w:r>
      <w:r>
        <w:rPr>
          <w:rFonts w:ascii="Times New Roman" w:hAnsi="Times New Roman"/>
          <w:sz w:val="24"/>
          <w:szCs w:val="24"/>
        </w:rPr>
        <w:t>22</w:t>
      </w:r>
      <w:r>
        <w:rPr>
          <w:rFonts w:ascii="Times New Roman" w:hAnsi="Times New Roman" w:hint="eastAsia"/>
          <w:sz w:val="24"/>
          <w:szCs w:val="24"/>
        </w:rPr>
        <w:t>年</w:t>
      </w:r>
      <w:r>
        <w:rPr>
          <w:rFonts w:ascii="Times New Roman" w:hAnsi="Times New Roman"/>
          <w:sz w:val="24"/>
          <w:szCs w:val="24"/>
        </w:rPr>
        <w:t>3</w:t>
      </w:r>
      <w:r>
        <w:rPr>
          <w:rFonts w:ascii="Times New Roman" w:hAnsi="Times New Roman" w:hint="eastAsia"/>
          <w:sz w:val="24"/>
          <w:szCs w:val="24"/>
        </w:rPr>
        <w:t>月</w:t>
      </w:r>
      <w:r>
        <w:rPr>
          <w:rFonts w:ascii="Times New Roman" w:hAnsi="Times New Roman" w:hint="eastAsia"/>
          <w:sz w:val="24"/>
          <w:szCs w:val="24"/>
        </w:rPr>
        <w:t>1</w:t>
      </w:r>
      <w:r>
        <w:rPr>
          <w:rFonts w:ascii="Times New Roman" w:hAnsi="Times New Roman"/>
          <w:sz w:val="24"/>
          <w:szCs w:val="24"/>
        </w:rPr>
        <w:t>7</w:t>
      </w:r>
      <w:r>
        <w:rPr>
          <w:rFonts w:ascii="Times New Roman" w:hAnsi="Times New Roman" w:hint="eastAsia"/>
          <w:sz w:val="24"/>
          <w:szCs w:val="24"/>
        </w:rPr>
        <w:t>日开始至</w:t>
      </w:r>
      <w:r>
        <w:rPr>
          <w:rFonts w:ascii="Times New Roman" w:hAnsi="Times New Roman" w:hint="eastAsia"/>
          <w:sz w:val="24"/>
          <w:szCs w:val="24"/>
        </w:rPr>
        <w:t>20</w:t>
      </w:r>
      <w:r>
        <w:rPr>
          <w:rFonts w:ascii="Times New Roman" w:hAnsi="Times New Roman"/>
          <w:sz w:val="24"/>
          <w:szCs w:val="24"/>
        </w:rPr>
        <w:t>22</w:t>
      </w:r>
      <w:r>
        <w:rPr>
          <w:rFonts w:ascii="Times New Roman" w:hAnsi="Times New Roman" w:hint="eastAsia"/>
          <w:sz w:val="24"/>
          <w:szCs w:val="24"/>
        </w:rPr>
        <w:t>年</w:t>
      </w:r>
      <w:r>
        <w:rPr>
          <w:rFonts w:ascii="Times New Roman" w:hAnsi="Times New Roman"/>
          <w:sz w:val="24"/>
          <w:szCs w:val="24"/>
        </w:rPr>
        <w:t>5</w:t>
      </w:r>
      <w:r>
        <w:rPr>
          <w:rFonts w:ascii="Times New Roman" w:hAnsi="Times New Roman" w:hint="eastAsia"/>
          <w:sz w:val="24"/>
          <w:szCs w:val="24"/>
        </w:rPr>
        <w:t>月</w:t>
      </w:r>
      <w:r>
        <w:rPr>
          <w:rFonts w:ascii="Times New Roman" w:hAnsi="Times New Roman"/>
          <w:sz w:val="24"/>
          <w:szCs w:val="24"/>
        </w:rPr>
        <w:t>25</w:t>
      </w:r>
      <w:r>
        <w:rPr>
          <w:rFonts w:ascii="Times New Roman" w:hAnsi="Times New Roman" w:hint="eastAsia"/>
          <w:sz w:val="24"/>
          <w:szCs w:val="24"/>
        </w:rPr>
        <w:t>日，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交付日期为</w:t>
      </w:r>
      <w:r>
        <w:rPr>
          <w:rFonts w:ascii="Times New Roman" w:hAnsi="Times New Roman" w:hint="eastAsia"/>
          <w:sz w:val="24"/>
          <w:szCs w:val="24"/>
        </w:rPr>
        <w:t>20</w:t>
      </w:r>
      <w:r>
        <w:rPr>
          <w:rFonts w:ascii="Times New Roman" w:hAnsi="Times New Roman"/>
          <w:sz w:val="24"/>
          <w:szCs w:val="24"/>
        </w:rPr>
        <w:t>22</w:t>
      </w:r>
      <w:r>
        <w:rPr>
          <w:rFonts w:ascii="Times New Roman" w:hAnsi="Times New Roman" w:hint="eastAsia"/>
          <w:sz w:val="24"/>
          <w:szCs w:val="24"/>
        </w:rPr>
        <w:t>年</w:t>
      </w:r>
      <w:r>
        <w:rPr>
          <w:rFonts w:ascii="Times New Roman" w:hAnsi="Times New Roman"/>
          <w:sz w:val="24"/>
          <w:szCs w:val="24"/>
        </w:rPr>
        <w:t>5</w:t>
      </w:r>
      <w:r>
        <w:rPr>
          <w:rFonts w:ascii="Times New Roman" w:hAnsi="Times New Roman" w:hint="eastAsia"/>
          <w:sz w:val="24"/>
          <w:szCs w:val="24"/>
        </w:rPr>
        <w:t>月</w:t>
      </w:r>
      <w:r>
        <w:rPr>
          <w:rFonts w:ascii="Times New Roman" w:hAnsi="Times New Roman" w:hint="eastAsia"/>
          <w:sz w:val="24"/>
          <w:szCs w:val="24"/>
        </w:rPr>
        <w:t>2</w:t>
      </w:r>
      <w:r>
        <w:rPr>
          <w:rFonts w:ascii="Times New Roman" w:hAnsi="Times New Roman"/>
          <w:sz w:val="24"/>
          <w:szCs w:val="24"/>
        </w:rPr>
        <w:t>5</w:t>
      </w:r>
      <w:r>
        <w:rPr>
          <w:rFonts w:ascii="Times New Roman" w:hAnsi="Times New Roman" w:hint="eastAsia"/>
          <w:sz w:val="24"/>
          <w:szCs w:val="24"/>
        </w:rPr>
        <w:t>日，延期交付日为</w:t>
      </w:r>
      <w:r>
        <w:rPr>
          <w:rFonts w:ascii="Times New Roman" w:hAnsi="Times New Roman"/>
          <w:sz w:val="24"/>
          <w:szCs w:val="24"/>
        </w:rPr>
        <w:t>5</w:t>
      </w:r>
      <w:r>
        <w:rPr>
          <w:rFonts w:ascii="Times New Roman" w:hAnsi="Times New Roman" w:hint="eastAsia"/>
          <w:sz w:val="24"/>
          <w:szCs w:val="24"/>
        </w:rPr>
        <w:t>月</w:t>
      </w:r>
      <w:r>
        <w:rPr>
          <w:rFonts w:ascii="Times New Roman" w:hAnsi="Times New Roman"/>
          <w:sz w:val="24"/>
          <w:szCs w:val="24"/>
        </w:rPr>
        <w:t>31</w:t>
      </w:r>
      <w:r>
        <w:rPr>
          <w:rFonts w:ascii="Times New Roman" w:hAnsi="Times New Roman" w:hint="eastAsia"/>
          <w:sz w:val="24"/>
          <w:szCs w:val="24"/>
        </w:rPr>
        <w:t>号。</w:t>
      </w:r>
      <w:bookmarkStart w:id="93" w:name="_Toc12970"/>
      <w:bookmarkStart w:id="94" w:name="_Toc267172449"/>
      <w:bookmarkStart w:id="95" w:name="_Toc23217"/>
    </w:p>
    <w:p w14:paraId="7D28DA16" w14:textId="4F2A52B2" w:rsidR="00CA416C" w:rsidRDefault="006B1343" w:rsidP="001E4D4C">
      <w:pPr>
        <w:pStyle w:val="1"/>
        <w:rPr>
          <w:rFonts w:ascii="黑体" w:hAnsi="黑体"/>
          <w:szCs w:val="30"/>
        </w:rPr>
      </w:pPr>
      <w:bookmarkStart w:id="96" w:name="_Toc17421"/>
      <w:bookmarkStart w:id="97" w:name="_Toc99182780"/>
      <w:bookmarkStart w:id="98" w:name="_Toc267172451"/>
      <w:bookmarkStart w:id="99" w:name="_Toc27228"/>
      <w:bookmarkStart w:id="100" w:name="_Toc100505830"/>
      <w:bookmarkEnd w:id="93"/>
      <w:bookmarkEnd w:id="94"/>
      <w:bookmarkEnd w:id="95"/>
      <w:r>
        <w:rPr>
          <w:shd w:val="clear" w:color="auto" w:fill="C6D9F1"/>
        </w:rPr>
        <w:t xml:space="preserve">3 </w:t>
      </w:r>
      <w:r>
        <w:rPr>
          <w:rFonts w:hint="eastAsia"/>
          <w:shd w:val="clear" w:color="auto" w:fill="C6D9F1"/>
        </w:rPr>
        <w:t>项目团队组织</w:t>
      </w:r>
      <w:bookmarkEnd w:id="100"/>
      <w:r>
        <w:rPr>
          <w:rFonts w:hint="eastAsia"/>
          <w:shd w:val="clear" w:color="auto" w:fill="C6D9F1"/>
        </w:rPr>
        <w:t xml:space="preserve">                                            </w:t>
      </w:r>
    </w:p>
    <w:p w14:paraId="1807F134" w14:textId="77777777" w:rsidR="00CA416C" w:rsidRPr="00442578" w:rsidRDefault="00CA416C" w:rsidP="001E4D4C">
      <w:pPr>
        <w:pStyle w:val="2"/>
        <w:rPr>
          <w:rFonts w:ascii="黑体" w:hAnsi="黑体"/>
          <w:szCs w:val="28"/>
        </w:rPr>
      </w:pPr>
      <w:bookmarkStart w:id="101" w:name="_Toc100505831"/>
      <w:r w:rsidRPr="00442578">
        <w:rPr>
          <w:rFonts w:ascii="黑体" w:hAnsi="黑体" w:hint="eastAsia"/>
          <w:szCs w:val="28"/>
        </w:rPr>
        <w:t>3.1 组织结构</w:t>
      </w:r>
      <w:bookmarkEnd w:id="101"/>
    </w:p>
    <w:p w14:paraId="03BD23F2" w14:textId="77777777" w:rsidR="00CA416C" w:rsidRPr="009B4D50" w:rsidRDefault="00CA416C" w:rsidP="00CA416C">
      <w:pPr>
        <w:spacing w:line="300" w:lineRule="auto"/>
        <w:rPr>
          <w:color w:val="FF0000"/>
          <w:sz w:val="24"/>
        </w:rPr>
      </w:pPr>
      <w:r w:rsidRPr="009B4D50">
        <w:rPr>
          <w:rFonts w:hint="eastAsia"/>
          <w:sz w:val="24"/>
        </w:rPr>
        <w:t>为了完成证件</w:t>
      </w:r>
      <w:proofErr w:type="gramStart"/>
      <w:r w:rsidRPr="009B4D50">
        <w:rPr>
          <w:rFonts w:hint="eastAsia"/>
          <w:sz w:val="24"/>
        </w:rPr>
        <w:t>照制作</w:t>
      </w:r>
      <w:proofErr w:type="gramEnd"/>
      <w:r w:rsidRPr="009B4D50">
        <w:rPr>
          <w:rFonts w:hint="eastAsia"/>
          <w:sz w:val="24"/>
        </w:rPr>
        <w:t>平台的项目开发，我们组建了一个临时的项目团队，有组长、组员构成，如图</w:t>
      </w:r>
      <w:r w:rsidRPr="009B4D50">
        <w:rPr>
          <w:rFonts w:hint="eastAsia"/>
          <w:sz w:val="24"/>
        </w:rPr>
        <w:t>2.1</w:t>
      </w:r>
      <w:r w:rsidRPr="009B4D50">
        <w:rPr>
          <w:rFonts w:hint="eastAsia"/>
          <w:sz w:val="24"/>
        </w:rPr>
        <w:t>所示。</w:t>
      </w:r>
    </w:p>
    <w:p w14:paraId="0A18BC68" w14:textId="77777777" w:rsidR="00CA416C" w:rsidRPr="009B4D50" w:rsidRDefault="00CA416C" w:rsidP="006B1343">
      <w:pPr>
        <w:pStyle w:val="af"/>
        <w:ind w:left="360" w:firstLineChars="0" w:firstLine="0"/>
        <w:rPr>
          <w:color w:val="FF0000"/>
        </w:rPr>
      </w:pPr>
      <w:r>
        <w:rPr>
          <w:noProof/>
        </w:rPr>
        <w:drawing>
          <wp:inline distT="0" distB="0" distL="0" distR="0" wp14:anchorId="6A497986" wp14:editId="1FC7F38E">
            <wp:extent cx="4371340" cy="2584450"/>
            <wp:effectExtent l="0" t="0" r="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74401" cy="2586668"/>
                    </a:xfrm>
                    <a:prstGeom prst="rect">
                      <a:avLst/>
                    </a:prstGeom>
                    <a:noFill/>
                    <a:ln>
                      <a:noFill/>
                    </a:ln>
                  </pic:spPr>
                </pic:pic>
              </a:graphicData>
            </a:graphic>
          </wp:inline>
        </w:drawing>
      </w:r>
    </w:p>
    <w:p w14:paraId="72008BD0" w14:textId="77777777" w:rsidR="00CA416C" w:rsidRDefault="00CA416C" w:rsidP="00CA416C">
      <w:pPr>
        <w:pStyle w:val="af"/>
        <w:numPr>
          <w:ilvl w:val="0"/>
          <w:numId w:val="13"/>
        </w:numPr>
        <w:ind w:firstLineChars="0"/>
        <w:jc w:val="center"/>
      </w:pPr>
      <w:r>
        <w:rPr>
          <w:rFonts w:hint="eastAsia"/>
        </w:rPr>
        <w:t>图</w:t>
      </w:r>
      <w:r>
        <w:rPr>
          <w:rFonts w:hint="eastAsia"/>
        </w:rPr>
        <w:t xml:space="preserve">2.1 </w:t>
      </w:r>
      <w:r>
        <w:rPr>
          <w:rFonts w:hint="eastAsia"/>
        </w:rPr>
        <w:t>项目团队组织结构图</w:t>
      </w:r>
    </w:p>
    <w:p w14:paraId="1A00A6F2" w14:textId="77777777" w:rsidR="00CA416C" w:rsidRPr="009B4D50" w:rsidRDefault="00CA416C" w:rsidP="00CA416C">
      <w:pPr>
        <w:pStyle w:val="af"/>
        <w:numPr>
          <w:ilvl w:val="0"/>
          <w:numId w:val="13"/>
        </w:numPr>
        <w:spacing w:afterLines="50" w:after="156"/>
        <w:ind w:firstLineChars="0"/>
        <w:jc w:val="center"/>
        <w:rPr>
          <w:bCs/>
        </w:rPr>
      </w:pPr>
      <w:r w:rsidRPr="009B4D50">
        <w:rPr>
          <w:rFonts w:hint="eastAsia"/>
          <w:bCs/>
        </w:rPr>
        <w:t>表</w:t>
      </w:r>
      <w:r w:rsidRPr="009B4D50">
        <w:rPr>
          <w:rFonts w:hint="eastAsia"/>
          <w:bCs/>
        </w:rPr>
        <w:t>2.1</w:t>
      </w:r>
      <w:r w:rsidRPr="009B4D50">
        <w:rPr>
          <w:rFonts w:hint="eastAsia"/>
          <w:bCs/>
        </w:rPr>
        <w:t>人员分工</w:t>
      </w:r>
    </w:p>
    <w:tbl>
      <w:tblPr>
        <w:tblW w:w="0" w:type="auto"/>
        <w:tblInd w:w="-318" w:type="dxa"/>
        <w:tblBorders>
          <w:top w:val="single" w:sz="12" w:space="0" w:color="auto"/>
          <w:bottom w:val="single" w:sz="12" w:space="0" w:color="auto"/>
          <w:insideH w:val="single" w:sz="4" w:space="0" w:color="000000"/>
          <w:insideV w:val="single" w:sz="4" w:space="0" w:color="000000"/>
        </w:tblBorders>
        <w:tblLayout w:type="fixed"/>
        <w:tblLook w:val="04A0" w:firstRow="1" w:lastRow="0" w:firstColumn="1" w:lastColumn="0" w:noHBand="0" w:noVBand="1"/>
      </w:tblPr>
      <w:tblGrid>
        <w:gridCol w:w="1499"/>
        <w:gridCol w:w="2163"/>
        <w:gridCol w:w="4612"/>
      </w:tblGrid>
      <w:tr w:rsidR="00CA416C" w14:paraId="6809ACE5" w14:textId="77777777" w:rsidTr="00E17323">
        <w:trPr>
          <w:trHeight w:val="539"/>
        </w:trPr>
        <w:tc>
          <w:tcPr>
            <w:tcW w:w="1499" w:type="dxa"/>
            <w:vAlign w:val="center"/>
          </w:tcPr>
          <w:p w14:paraId="26115979"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姓名</w:t>
            </w:r>
          </w:p>
        </w:tc>
        <w:tc>
          <w:tcPr>
            <w:tcW w:w="2163" w:type="dxa"/>
            <w:vAlign w:val="center"/>
          </w:tcPr>
          <w:p w14:paraId="02A23C58"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角色</w:t>
            </w:r>
          </w:p>
        </w:tc>
        <w:tc>
          <w:tcPr>
            <w:tcW w:w="4612" w:type="dxa"/>
            <w:vAlign w:val="center"/>
          </w:tcPr>
          <w:p w14:paraId="24F1B717"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工作描述</w:t>
            </w:r>
          </w:p>
        </w:tc>
      </w:tr>
      <w:tr w:rsidR="00CA416C" w14:paraId="0CB1F041" w14:textId="77777777" w:rsidTr="00E17323">
        <w:trPr>
          <w:trHeight w:val="539"/>
        </w:trPr>
        <w:tc>
          <w:tcPr>
            <w:tcW w:w="1499" w:type="dxa"/>
            <w:vAlign w:val="center"/>
          </w:tcPr>
          <w:p w14:paraId="563ABF3B"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63" w:type="dxa"/>
            <w:vAlign w:val="center"/>
          </w:tcPr>
          <w:p w14:paraId="26C725CF"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组长</w:t>
            </w:r>
          </w:p>
        </w:tc>
        <w:tc>
          <w:tcPr>
            <w:tcW w:w="4612" w:type="dxa"/>
          </w:tcPr>
          <w:p w14:paraId="410234D7" w14:textId="77777777" w:rsidR="00CA416C" w:rsidRDefault="00CA416C" w:rsidP="00E17323">
            <w:pPr>
              <w:snapToGrid w:val="0"/>
              <w:spacing w:line="300" w:lineRule="auto"/>
              <w:jc w:val="left"/>
              <w:rPr>
                <w:rFonts w:ascii="Times New Roman" w:hAnsi="Times New Roman"/>
                <w:sz w:val="24"/>
                <w:szCs w:val="24"/>
              </w:rPr>
            </w:pPr>
            <w:r>
              <w:rPr>
                <w:rFonts w:ascii="Times New Roman" w:hAnsi="Times New Roman" w:hint="eastAsia"/>
                <w:sz w:val="24"/>
                <w:szCs w:val="24"/>
              </w:rPr>
              <w:t>安排项目计划、撰写文档、统筹规划、前端开发</w:t>
            </w:r>
          </w:p>
        </w:tc>
      </w:tr>
      <w:tr w:rsidR="00CA416C" w14:paraId="0712873A" w14:textId="77777777" w:rsidTr="00E17323">
        <w:trPr>
          <w:trHeight w:val="539"/>
        </w:trPr>
        <w:tc>
          <w:tcPr>
            <w:tcW w:w="1499" w:type="dxa"/>
            <w:vAlign w:val="center"/>
          </w:tcPr>
          <w:p w14:paraId="215AA06B"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刘君昊</w:t>
            </w:r>
          </w:p>
        </w:tc>
        <w:tc>
          <w:tcPr>
            <w:tcW w:w="2163" w:type="dxa"/>
            <w:vAlign w:val="center"/>
          </w:tcPr>
          <w:p w14:paraId="2CC8E231"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组员</w:t>
            </w:r>
          </w:p>
        </w:tc>
        <w:tc>
          <w:tcPr>
            <w:tcW w:w="4612" w:type="dxa"/>
          </w:tcPr>
          <w:p w14:paraId="319A49EB" w14:textId="77777777" w:rsidR="00CA416C" w:rsidRDefault="00CA416C" w:rsidP="00E17323">
            <w:pPr>
              <w:snapToGrid w:val="0"/>
              <w:spacing w:line="300" w:lineRule="auto"/>
              <w:jc w:val="left"/>
              <w:rPr>
                <w:rFonts w:ascii="Times New Roman" w:hAnsi="Times New Roman"/>
                <w:sz w:val="24"/>
                <w:szCs w:val="24"/>
              </w:rPr>
            </w:pPr>
            <w:r>
              <w:rPr>
                <w:rFonts w:ascii="Times New Roman" w:hAnsi="Times New Roman" w:hint="eastAsia"/>
                <w:sz w:val="24"/>
                <w:szCs w:val="24"/>
              </w:rPr>
              <w:t>撰写文档、后端开发</w:t>
            </w:r>
          </w:p>
        </w:tc>
      </w:tr>
      <w:tr w:rsidR="00CA416C" w14:paraId="250B48DB" w14:textId="77777777" w:rsidTr="00E17323">
        <w:trPr>
          <w:trHeight w:val="539"/>
        </w:trPr>
        <w:tc>
          <w:tcPr>
            <w:tcW w:w="1499" w:type="dxa"/>
            <w:vAlign w:val="center"/>
          </w:tcPr>
          <w:p w14:paraId="6CDA8127"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伍金龙</w:t>
            </w:r>
          </w:p>
        </w:tc>
        <w:tc>
          <w:tcPr>
            <w:tcW w:w="2163" w:type="dxa"/>
            <w:vAlign w:val="center"/>
          </w:tcPr>
          <w:p w14:paraId="1599A124"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组员</w:t>
            </w:r>
          </w:p>
        </w:tc>
        <w:tc>
          <w:tcPr>
            <w:tcW w:w="4612" w:type="dxa"/>
          </w:tcPr>
          <w:p w14:paraId="41C7B22D" w14:textId="77777777" w:rsidR="00CA416C" w:rsidRDefault="00CA416C" w:rsidP="00E17323">
            <w:pPr>
              <w:snapToGrid w:val="0"/>
              <w:spacing w:line="300" w:lineRule="auto"/>
              <w:jc w:val="left"/>
              <w:rPr>
                <w:rFonts w:ascii="Times New Roman" w:hAnsi="Times New Roman"/>
                <w:sz w:val="24"/>
                <w:szCs w:val="24"/>
              </w:rPr>
            </w:pPr>
            <w:r>
              <w:rPr>
                <w:rFonts w:ascii="Times New Roman" w:hAnsi="Times New Roman" w:hint="eastAsia"/>
                <w:sz w:val="24"/>
                <w:szCs w:val="24"/>
              </w:rPr>
              <w:t>撰写文档、前端开发</w:t>
            </w:r>
          </w:p>
        </w:tc>
      </w:tr>
      <w:tr w:rsidR="00CA416C" w14:paraId="121187BB" w14:textId="77777777" w:rsidTr="00E17323">
        <w:trPr>
          <w:trHeight w:val="539"/>
        </w:trPr>
        <w:tc>
          <w:tcPr>
            <w:tcW w:w="1499" w:type="dxa"/>
            <w:vAlign w:val="center"/>
          </w:tcPr>
          <w:p w14:paraId="3CF6D19A"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闵捷</w:t>
            </w:r>
          </w:p>
        </w:tc>
        <w:tc>
          <w:tcPr>
            <w:tcW w:w="2163" w:type="dxa"/>
            <w:vAlign w:val="center"/>
          </w:tcPr>
          <w:p w14:paraId="63D3C4D4"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组员</w:t>
            </w:r>
          </w:p>
        </w:tc>
        <w:tc>
          <w:tcPr>
            <w:tcW w:w="4612" w:type="dxa"/>
          </w:tcPr>
          <w:p w14:paraId="4E32E895" w14:textId="77777777" w:rsidR="00CA416C" w:rsidRDefault="00CA416C" w:rsidP="00E17323">
            <w:pPr>
              <w:snapToGrid w:val="0"/>
              <w:spacing w:line="300" w:lineRule="auto"/>
              <w:jc w:val="left"/>
              <w:rPr>
                <w:rFonts w:ascii="Times New Roman" w:hAnsi="Times New Roman"/>
                <w:sz w:val="24"/>
                <w:szCs w:val="24"/>
              </w:rPr>
            </w:pPr>
            <w:r>
              <w:rPr>
                <w:rFonts w:ascii="Times New Roman" w:hAnsi="Times New Roman" w:hint="eastAsia"/>
                <w:sz w:val="24"/>
                <w:szCs w:val="24"/>
              </w:rPr>
              <w:t>撰写文档、后端开发、软件测试</w:t>
            </w:r>
          </w:p>
        </w:tc>
      </w:tr>
      <w:tr w:rsidR="00CA416C" w14:paraId="04F3C89F" w14:textId="77777777" w:rsidTr="00E17323">
        <w:trPr>
          <w:trHeight w:val="539"/>
        </w:trPr>
        <w:tc>
          <w:tcPr>
            <w:tcW w:w="1499" w:type="dxa"/>
            <w:vAlign w:val="center"/>
          </w:tcPr>
          <w:p w14:paraId="4590BE1E"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秦旭坤</w:t>
            </w:r>
          </w:p>
        </w:tc>
        <w:tc>
          <w:tcPr>
            <w:tcW w:w="2163" w:type="dxa"/>
            <w:vAlign w:val="center"/>
          </w:tcPr>
          <w:p w14:paraId="5CDA4CAE" w14:textId="77777777" w:rsidR="00CA416C" w:rsidRDefault="00CA416C" w:rsidP="00E17323">
            <w:pPr>
              <w:snapToGrid w:val="0"/>
              <w:spacing w:line="300" w:lineRule="auto"/>
              <w:jc w:val="center"/>
              <w:rPr>
                <w:rFonts w:ascii="Times New Roman" w:hAnsi="Times New Roman"/>
                <w:sz w:val="24"/>
                <w:szCs w:val="24"/>
              </w:rPr>
            </w:pPr>
            <w:r>
              <w:rPr>
                <w:rFonts w:ascii="Times New Roman" w:hAnsi="Times New Roman" w:hint="eastAsia"/>
                <w:sz w:val="24"/>
                <w:szCs w:val="24"/>
              </w:rPr>
              <w:t>组员</w:t>
            </w:r>
          </w:p>
        </w:tc>
        <w:tc>
          <w:tcPr>
            <w:tcW w:w="4612" w:type="dxa"/>
          </w:tcPr>
          <w:p w14:paraId="3DBC8980" w14:textId="77777777" w:rsidR="00CA416C" w:rsidRDefault="00CA416C" w:rsidP="00E17323">
            <w:pPr>
              <w:snapToGrid w:val="0"/>
              <w:spacing w:line="300" w:lineRule="auto"/>
              <w:jc w:val="left"/>
              <w:rPr>
                <w:rFonts w:ascii="Times New Roman" w:hAnsi="Times New Roman"/>
                <w:sz w:val="24"/>
                <w:szCs w:val="24"/>
              </w:rPr>
            </w:pPr>
            <w:r>
              <w:rPr>
                <w:rFonts w:ascii="Times New Roman" w:hAnsi="Times New Roman" w:hint="eastAsia"/>
                <w:sz w:val="24"/>
                <w:szCs w:val="24"/>
              </w:rPr>
              <w:t>撰写文档、后端开发、软件测试</w:t>
            </w:r>
          </w:p>
        </w:tc>
      </w:tr>
    </w:tbl>
    <w:p w14:paraId="7E753823" w14:textId="04F49953" w:rsidR="0072367F" w:rsidRDefault="001E4D4C" w:rsidP="001E4D4C">
      <w:pPr>
        <w:pStyle w:val="2"/>
        <w:rPr>
          <w:rFonts w:ascii="黑体" w:hAnsi="黑体"/>
          <w:szCs w:val="28"/>
        </w:rPr>
      </w:pPr>
      <w:bookmarkStart w:id="102" w:name="_Toc631474244_WPSOffice_Level2"/>
      <w:bookmarkStart w:id="103" w:name="_Toc100505832"/>
      <w:r>
        <w:rPr>
          <w:rFonts w:ascii="黑体" w:hAnsi="黑体" w:hint="eastAsia"/>
          <w:szCs w:val="28"/>
        </w:rPr>
        <w:lastRenderedPageBreak/>
        <w:t>3</w:t>
      </w:r>
      <w:r>
        <w:rPr>
          <w:rFonts w:ascii="黑体" w:hAnsi="黑体"/>
          <w:szCs w:val="28"/>
        </w:rPr>
        <w:t>.2</w:t>
      </w:r>
      <w:r w:rsidR="0072367F" w:rsidRPr="00442578">
        <w:rPr>
          <w:rFonts w:ascii="黑体" w:hAnsi="黑体" w:hint="eastAsia"/>
          <w:szCs w:val="28"/>
        </w:rPr>
        <w:t>人员分工</w:t>
      </w:r>
      <w:bookmarkEnd w:id="102"/>
      <w:bookmarkEnd w:id="103"/>
    </w:p>
    <w:p w14:paraId="049C4F4F" w14:textId="77777777" w:rsidR="00137BAA" w:rsidRPr="008B17CB" w:rsidRDefault="00137BAA" w:rsidP="00137BAA">
      <w:pPr>
        <w:pStyle w:val="af"/>
        <w:numPr>
          <w:ilvl w:val="0"/>
          <w:numId w:val="13"/>
        </w:numPr>
        <w:snapToGrid w:val="0"/>
        <w:spacing w:line="300" w:lineRule="auto"/>
        <w:ind w:firstLineChars="0"/>
        <w:jc w:val="center"/>
        <w:rPr>
          <w:rFonts w:ascii="Times New Roman" w:hAnsi="Times New Roman"/>
          <w:sz w:val="24"/>
          <w:szCs w:val="24"/>
        </w:rPr>
      </w:pPr>
      <w:r w:rsidRPr="008B17CB">
        <w:rPr>
          <w:rFonts w:ascii="Times New Roman" w:hAnsi="Times New Roman" w:hint="eastAsia"/>
          <w:sz w:val="24"/>
          <w:szCs w:val="24"/>
        </w:rPr>
        <w:t>表</w:t>
      </w:r>
      <w:r w:rsidRPr="008B17CB">
        <w:rPr>
          <w:rFonts w:ascii="Times New Roman" w:hAnsi="Times New Roman" w:hint="eastAsia"/>
          <w:sz w:val="24"/>
          <w:szCs w:val="24"/>
        </w:rPr>
        <w:t xml:space="preserve">3.1 </w:t>
      </w:r>
      <w:r w:rsidRPr="008B17CB">
        <w:rPr>
          <w:rFonts w:ascii="Times New Roman" w:hAnsi="Times New Roman" w:hint="eastAsia"/>
          <w:sz w:val="24"/>
          <w:szCs w:val="24"/>
        </w:rPr>
        <w:t>工作情况</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409"/>
        <w:gridCol w:w="2177"/>
      </w:tblGrid>
      <w:tr w:rsidR="00137BAA" w14:paraId="7C283B56" w14:textId="77777777" w:rsidTr="007E14BC">
        <w:trPr>
          <w:trHeight w:val="778"/>
        </w:trPr>
        <w:tc>
          <w:tcPr>
            <w:tcW w:w="3936" w:type="dxa"/>
            <w:vAlign w:val="center"/>
          </w:tcPr>
          <w:p w14:paraId="7B9B4B42"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工作内容</w:t>
            </w:r>
          </w:p>
        </w:tc>
        <w:tc>
          <w:tcPr>
            <w:tcW w:w="2409" w:type="dxa"/>
            <w:vAlign w:val="center"/>
          </w:tcPr>
          <w:p w14:paraId="0FA320B6"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负责人</w:t>
            </w:r>
          </w:p>
        </w:tc>
        <w:tc>
          <w:tcPr>
            <w:tcW w:w="2177" w:type="dxa"/>
            <w:vAlign w:val="center"/>
          </w:tcPr>
          <w:p w14:paraId="002A91CE"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参加人员</w:t>
            </w:r>
          </w:p>
        </w:tc>
      </w:tr>
      <w:tr w:rsidR="00137BAA" w14:paraId="04726D5B" w14:textId="77777777" w:rsidTr="007E14BC">
        <w:trPr>
          <w:trHeight w:val="778"/>
        </w:trPr>
        <w:tc>
          <w:tcPr>
            <w:tcW w:w="3936" w:type="dxa"/>
            <w:vAlign w:val="center"/>
          </w:tcPr>
          <w:p w14:paraId="2E795897"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项目的可行性分析（项目可行性分析报告）</w:t>
            </w:r>
          </w:p>
        </w:tc>
        <w:tc>
          <w:tcPr>
            <w:tcW w:w="2409" w:type="dxa"/>
            <w:vAlign w:val="center"/>
          </w:tcPr>
          <w:p w14:paraId="004874F2"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76BB2474"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张鸿斌、闵捷</w:t>
            </w:r>
          </w:p>
        </w:tc>
      </w:tr>
      <w:tr w:rsidR="00137BAA" w14:paraId="6787D765" w14:textId="77777777" w:rsidTr="007E14BC">
        <w:trPr>
          <w:trHeight w:val="778"/>
        </w:trPr>
        <w:tc>
          <w:tcPr>
            <w:tcW w:w="3936" w:type="dxa"/>
            <w:vAlign w:val="center"/>
          </w:tcPr>
          <w:p w14:paraId="34D9FD9F"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项目开发报告（报告）</w:t>
            </w:r>
          </w:p>
        </w:tc>
        <w:tc>
          <w:tcPr>
            <w:tcW w:w="2409" w:type="dxa"/>
            <w:vAlign w:val="center"/>
          </w:tcPr>
          <w:p w14:paraId="29E39421"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1AB687E3"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张鸿斌、秦旭坤、伍金龙</w:t>
            </w:r>
          </w:p>
        </w:tc>
      </w:tr>
      <w:tr w:rsidR="00137BAA" w14:paraId="45BF1830" w14:textId="77777777" w:rsidTr="007E14BC">
        <w:trPr>
          <w:trHeight w:val="778"/>
        </w:trPr>
        <w:tc>
          <w:tcPr>
            <w:tcW w:w="3936" w:type="dxa"/>
            <w:vAlign w:val="center"/>
          </w:tcPr>
          <w:p w14:paraId="615F25EA"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需求分析（需求分析规格说明书）</w:t>
            </w:r>
          </w:p>
        </w:tc>
        <w:tc>
          <w:tcPr>
            <w:tcW w:w="2409" w:type="dxa"/>
            <w:vAlign w:val="center"/>
          </w:tcPr>
          <w:p w14:paraId="1A3E7540"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6924D9A9"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张鸿斌、刘君昊、秦旭坤</w:t>
            </w:r>
          </w:p>
        </w:tc>
      </w:tr>
      <w:tr w:rsidR="00137BAA" w14:paraId="06C1C4CD" w14:textId="77777777" w:rsidTr="007E14BC">
        <w:trPr>
          <w:trHeight w:val="778"/>
        </w:trPr>
        <w:tc>
          <w:tcPr>
            <w:tcW w:w="3936" w:type="dxa"/>
            <w:vAlign w:val="center"/>
          </w:tcPr>
          <w:p w14:paraId="4F0FC393"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系统分析（概要设计及说明书）</w:t>
            </w:r>
          </w:p>
        </w:tc>
        <w:tc>
          <w:tcPr>
            <w:tcW w:w="2409" w:type="dxa"/>
            <w:vAlign w:val="center"/>
          </w:tcPr>
          <w:p w14:paraId="2ACECBF3"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刘君昊</w:t>
            </w:r>
          </w:p>
        </w:tc>
        <w:tc>
          <w:tcPr>
            <w:tcW w:w="2177" w:type="dxa"/>
            <w:vAlign w:val="center"/>
          </w:tcPr>
          <w:p w14:paraId="5A72F22E"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刘君昊、张鸿斌、伍金龙、闵捷</w:t>
            </w:r>
          </w:p>
        </w:tc>
      </w:tr>
      <w:tr w:rsidR="00137BAA" w14:paraId="623CCEEC" w14:textId="77777777" w:rsidTr="007E14BC">
        <w:trPr>
          <w:trHeight w:val="778"/>
        </w:trPr>
        <w:tc>
          <w:tcPr>
            <w:tcW w:w="3936" w:type="dxa"/>
            <w:vAlign w:val="center"/>
          </w:tcPr>
          <w:p w14:paraId="52A7AA23"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详细设计（详细设计说明书）</w:t>
            </w:r>
          </w:p>
        </w:tc>
        <w:tc>
          <w:tcPr>
            <w:tcW w:w="2409" w:type="dxa"/>
            <w:vAlign w:val="center"/>
          </w:tcPr>
          <w:p w14:paraId="0536ED5D"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刘君昊</w:t>
            </w:r>
          </w:p>
        </w:tc>
        <w:tc>
          <w:tcPr>
            <w:tcW w:w="2177" w:type="dxa"/>
            <w:vAlign w:val="center"/>
          </w:tcPr>
          <w:p w14:paraId="273CCACC"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刘君昊、张鸿斌、闵捷、伍金龙</w:t>
            </w:r>
          </w:p>
        </w:tc>
      </w:tr>
      <w:tr w:rsidR="00137BAA" w14:paraId="20E026E2" w14:textId="77777777" w:rsidTr="007E14BC">
        <w:trPr>
          <w:trHeight w:val="778"/>
        </w:trPr>
        <w:tc>
          <w:tcPr>
            <w:tcW w:w="3936" w:type="dxa"/>
            <w:vAlign w:val="center"/>
          </w:tcPr>
          <w:p w14:paraId="51DB1344"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数据库建立</w:t>
            </w:r>
          </w:p>
        </w:tc>
        <w:tc>
          <w:tcPr>
            <w:tcW w:w="2409" w:type="dxa"/>
            <w:vAlign w:val="center"/>
          </w:tcPr>
          <w:p w14:paraId="5C7F083E"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106C2BFC"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r>
      <w:tr w:rsidR="00137BAA" w14:paraId="473FFD9F" w14:textId="77777777" w:rsidTr="007E14BC">
        <w:trPr>
          <w:trHeight w:val="778"/>
        </w:trPr>
        <w:tc>
          <w:tcPr>
            <w:tcW w:w="3936" w:type="dxa"/>
            <w:vAlign w:val="center"/>
          </w:tcPr>
          <w:p w14:paraId="524078C1"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界面设计</w:t>
            </w:r>
          </w:p>
        </w:tc>
        <w:tc>
          <w:tcPr>
            <w:tcW w:w="2409" w:type="dxa"/>
            <w:vAlign w:val="center"/>
          </w:tcPr>
          <w:p w14:paraId="0E6556FD"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60C6D757"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张鸿斌、伍金龙</w:t>
            </w:r>
          </w:p>
        </w:tc>
      </w:tr>
      <w:tr w:rsidR="00137BAA" w14:paraId="794F6673" w14:textId="77777777" w:rsidTr="007E14BC">
        <w:trPr>
          <w:trHeight w:val="778"/>
        </w:trPr>
        <w:tc>
          <w:tcPr>
            <w:tcW w:w="3936" w:type="dxa"/>
            <w:vAlign w:val="center"/>
          </w:tcPr>
          <w:p w14:paraId="7CF18E81"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测试计划（报告）</w:t>
            </w:r>
          </w:p>
        </w:tc>
        <w:tc>
          <w:tcPr>
            <w:tcW w:w="2409" w:type="dxa"/>
            <w:vAlign w:val="center"/>
          </w:tcPr>
          <w:p w14:paraId="59F4F195"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闵洁</w:t>
            </w:r>
          </w:p>
        </w:tc>
        <w:tc>
          <w:tcPr>
            <w:tcW w:w="2177" w:type="dxa"/>
            <w:vAlign w:val="center"/>
          </w:tcPr>
          <w:p w14:paraId="24E4D1C0"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闵洁、张鸿斌</w:t>
            </w:r>
          </w:p>
        </w:tc>
      </w:tr>
      <w:tr w:rsidR="00137BAA" w14:paraId="72B3E9EA" w14:textId="77777777" w:rsidTr="007E14BC">
        <w:trPr>
          <w:trHeight w:val="778"/>
        </w:trPr>
        <w:tc>
          <w:tcPr>
            <w:tcW w:w="3936" w:type="dxa"/>
            <w:vAlign w:val="center"/>
          </w:tcPr>
          <w:p w14:paraId="761A305A"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测试报告（报告）</w:t>
            </w:r>
          </w:p>
        </w:tc>
        <w:tc>
          <w:tcPr>
            <w:tcW w:w="2409" w:type="dxa"/>
            <w:vAlign w:val="center"/>
          </w:tcPr>
          <w:p w14:paraId="65BDE028"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伍金龙</w:t>
            </w:r>
          </w:p>
        </w:tc>
        <w:tc>
          <w:tcPr>
            <w:tcW w:w="2177" w:type="dxa"/>
            <w:vAlign w:val="center"/>
          </w:tcPr>
          <w:p w14:paraId="404D5B4A"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闵捷、伍金龙</w:t>
            </w:r>
          </w:p>
        </w:tc>
      </w:tr>
      <w:tr w:rsidR="00137BAA" w14:paraId="423FFD1E" w14:textId="77777777" w:rsidTr="007E14BC">
        <w:trPr>
          <w:trHeight w:val="778"/>
        </w:trPr>
        <w:tc>
          <w:tcPr>
            <w:tcW w:w="3936" w:type="dxa"/>
            <w:vAlign w:val="center"/>
          </w:tcPr>
          <w:p w14:paraId="7B21B382"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项目开发总结报告（报告）</w:t>
            </w:r>
          </w:p>
        </w:tc>
        <w:tc>
          <w:tcPr>
            <w:tcW w:w="2409" w:type="dxa"/>
            <w:vAlign w:val="center"/>
          </w:tcPr>
          <w:p w14:paraId="56F08C05"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w:t>
            </w:r>
          </w:p>
        </w:tc>
        <w:tc>
          <w:tcPr>
            <w:tcW w:w="2177" w:type="dxa"/>
            <w:vAlign w:val="center"/>
          </w:tcPr>
          <w:p w14:paraId="65387727"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张鸿斌、刘君昊、伍金龙、秦旭坤、闵捷</w:t>
            </w:r>
          </w:p>
        </w:tc>
      </w:tr>
      <w:tr w:rsidR="00137BAA" w14:paraId="51357BAA" w14:textId="77777777" w:rsidTr="007E14BC">
        <w:trPr>
          <w:trHeight w:val="778"/>
        </w:trPr>
        <w:tc>
          <w:tcPr>
            <w:tcW w:w="3936" w:type="dxa"/>
            <w:vAlign w:val="center"/>
          </w:tcPr>
          <w:p w14:paraId="2BDE3B98"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用</w:t>
            </w:r>
            <w:r>
              <w:rPr>
                <w:rFonts w:ascii="Times New Roman" w:hAnsi="Times New Roman" w:hint="eastAsia"/>
                <w:sz w:val="24"/>
                <w:szCs w:val="24"/>
              </w:rPr>
              <w:t>VISIO</w:t>
            </w:r>
            <w:r>
              <w:rPr>
                <w:rFonts w:ascii="Times New Roman" w:hAnsi="Times New Roman" w:hint="eastAsia"/>
                <w:sz w:val="24"/>
                <w:szCs w:val="24"/>
              </w:rPr>
              <w:t>绘制数据流图、</w:t>
            </w:r>
            <w:r>
              <w:rPr>
                <w:rFonts w:ascii="Times New Roman" w:hAnsi="Times New Roman" w:hint="eastAsia"/>
                <w:sz w:val="24"/>
                <w:szCs w:val="24"/>
              </w:rPr>
              <w:t>E-R</w:t>
            </w:r>
            <w:r>
              <w:rPr>
                <w:rFonts w:ascii="Times New Roman" w:hAnsi="Times New Roman" w:hint="eastAsia"/>
                <w:sz w:val="24"/>
                <w:szCs w:val="24"/>
              </w:rPr>
              <w:t>图等各种图形</w:t>
            </w:r>
          </w:p>
        </w:tc>
        <w:tc>
          <w:tcPr>
            <w:tcW w:w="2409" w:type="dxa"/>
            <w:vAlign w:val="center"/>
          </w:tcPr>
          <w:p w14:paraId="07A10BF1"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秦旭坤</w:t>
            </w:r>
          </w:p>
        </w:tc>
        <w:tc>
          <w:tcPr>
            <w:tcW w:w="2177" w:type="dxa"/>
            <w:vAlign w:val="center"/>
          </w:tcPr>
          <w:p w14:paraId="4853C83C" w14:textId="77777777" w:rsidR="00137BAA" w:rsidRDefault="00137BAA" w:rsidP="007E14BC">
            <w:pPr>
              <w:snapToGrid w:val="0"/>
              <w:spacing w:line="300" w:lineRule="auto"/>
              <w:jc w:val="center"/>
              <w:rPr>
                <w:rFonts w:ascii="Times New Roman" w:hAnsi="Times New Roman"/>
                <w:sz w:val="24"/>
                <w:szCs w:val="24"/>
              </w:rPr>
            </w:pPr>
            <w:r>
              <w:rPr>
                <w:rFonts w:ascii="Times New Roman" w:hAnsi="Times New Roman" w:hint="eastAsia"/>
                <w:sz w:val="24"/>
                <w:szCs w:val="24"/>
              </w:rPr>
              <w:t>秦旭坤</w:t>
            </w:r>
          </w:p>
        </w:tc>
      </w:tr>
    </w:tbl>
    <w:p w14:paraId="08E6D8CD" w14:textId="258811D8" w:rsidR="00D82B70" w:rsidRDefault="00D82B70" w:rsidP="001E4D4C">
      <w:pPr>
        <w:pStyle w:val="2"/>
        <w:rPr>
          <w:rFonts w:ascii="黑体" w:hAnsi="黑体"/>
          <w:szCs w:val="28"/>
        </w:rPr>
      </w:pPr>
      <w:bookmarkStart w:id="104" w:name="_Toc100505833"/>
      <w:r w:rsidRPr="00137BAA">
        <w:rPr>
          <w:rFonts w:ascii="黑体" w:hAnsi="黑体" w:hint="eastAsia"/>
          <w:szCs w:val="28"/>
        </w:rPr>
        <w:t>3</w:t>
      </w:r>
      <w:r w:rsidRPr="00137BAA">
        <w:rPr>
          <w:rFonts w:ascii="黑体" w:hAnsi="黑体"/>
          <w:szCs w:val="28"/>
        </w:rPr>
        <w:t>.3</w:t>
      </w:r>
      <w:r w:rsidR="00056F8D">
        <w:rPr>
          <w:rFonts w:ascii="黑体" w:hAnsi="黑体" w:hint="eastAsia"/>
          <w:szCs w:val="28"/>
        </w:rPr>
        <w:t>协作与沟通</w:t>
      </w:r>
      <w:bookmarkEnd w:id="104"/>
    </w:p>
    <w:p w14:paraId="401A7B52" w14:textId="5A694DC5" w:rsidR="00056F8D" w:rsidRPr="00056F8D" w:rsidRDefault="00056F8D" w:rsidP="00E72AE5">
      <w:pPr>
        <w:pStyle w:val="3"/>
      </w:pPr>
      <w:bookmarkStart w:id="105" w:name="_Toc572215643_WPSOffice_Level3"/>
      <w:bookmarkStart w:id="106" w:name="_Toc100505834"/>
      <w:r w:rsidRPr="00056F8D">
        <w:rPr>
          <w:rFonts w:hint="eastAsia"/>
        </w:rPr>
        <w:t>3.3.</w:t>
      </w:r>
      <w:r w:rsidRPr="00056F8D">
        <w:t>1</w:t>
      </w:r>
      <w:r w:rsidRPr="00B8197B">
        <w:rPr>
          <w:rFonts w:hint="eastAsia"/>
        </w:rPr>
        <w:t>项目接口人员</w:t>
      </w:r>
      <w:bookmarkEnd w:id="105"/>
      <w:bookmarkEnd w:id="106"/>
    </w:p>
    <w:p w14:paraId="7A955CED" w14:textId="7015785A" w:rsidR="00137BAA" w:rsidRPr="00137BAA" w:rsidRDefault="00137BAA" w:rsidP="00137BAA">
      <w:pPr>
        <w:ind w:firstLineChars="200" w:firstLine="480"/>
      </w:pPr>
      <w:r>
        <w:rPr>
          <w:rFonts w:ascii="Times New Roman" w:hAnsi="Times New Roman" w:hint="eastAsia"/>
          <w:sz w:val="24"/>
          <w:szCs w:val="24"/>
        </w:rPr>
        <w:t>负责本项目同用户的接口人员为张鸿斌，负责调试前后端接口的连通，确保数据能够正常在前端页面显示</w:t>
      </w:r>
    </w:p>
    <w:p w14:paraId="71F79980" w14:textId="77777777" w:rsidR="0072367F" w:rsidRPr="00CA416C" w:rsidRDefault="0072367F" w:rsidP="0072367F">
      <w:pPr>
        <w:pStyle w:val="af"/>
        <w:ind w:left="555" w:firstLineChars="0" w:firstLine="0"/>
      </w:pPr>
    </w:p>
    <w:p w14:paraId="2A5F8912" w14:textId="03D65AA3" w:rsidR="00A520F6" w:rsidRDefault="00442578">
      <w:pPr>
        <w:pStyle w:val="1"/>
        <w:spacing w:beforeLines="0"/>
        <w:rPr>
          <w:shd w:val="clear" w:color="auto" w:fill="C6D9F1"/>
        </w:rPr>
      </w:pPr>
      <w:bookmarkStart w:id="107" w:name="_Toc100505835"/>
      <w:r>
        <w:rPr>
          <w:shd w:val="clear" w:color="auto" w:fill="C6D9F1"/>
        </w:rPr>
        <w:lastRenderedPageBreak/>
        <w:t>4</w:t>
      </w:r>
      <w:r w:rsidR="001C7973">
        <w:rPr>
          <w:rFonts w:hint="eastAsia"/>
          <w:shd w:val="clear" w:color="auto" w:fill="C6D9F1"/>
        </w:rPr>
        <w:t>实施总计划</w:t>
      </w:r>
      <w:bookmarkEnd w:id="96"/>
      <w:bookmarkEnd w:id="97"/>
      <w:bookmarkEnd w:id="107"/>
      <w:r w:rsidR="001C7973">
        <w:rPr>
          <w:rFonts w:hint="eastAsia"/>
          <w:shd w:val="clear" w:color="auto" w:fill="C6D9F1"/>
        </w:rPr>
        <w:t xml:space="preserve">                                            </w:t>
      </w:r>
    </w:p>
    <w:p w14:paraId="2E1A3282" w14:textId="29A6B788" w:rsidR="00A520F6" w:rsidRDefault="00442578">
      <w:pPr>
        <w:pStyle w:val="2"/>
        <w:spacing w:beforeLines="0"/>
      </w:pPr>
      <w:bookmarkStart w:id="108" w:name="_Toc12612"/>
      <w:bookmarkStart w:id="109" w:name="_Toc7035"/>
      <w:bookmarkStart w:id="110" w:name="_Toc99182781"/>
      <w:bookmarkStart w:id="111" w:name="_Toc100505836"/>
      <w:r>
        <w:t>4</w:t>
      </w:r>
      <w:r w:rsidR="001C7973">
        <w:rPr>
          <w:rFonts w:hint="eastAsia"/>
        </w:rPr>
        <w:t>.1</w:t>
      </w:r>
      <w:r w:rsidR="001C7973">
        <w:rPr>
          <w:rFonts w:hint="eastAsia"/>
        </w:rPr>
        <w:t>开发过程</w:t>
      </w:r>
      <w:bookmarkEnd w:id="108"/>
      <w:bookmarkEnd w:id="109"/>
      <w:bookmarkEnd w:id="110"/>
      <w:bookmarkEnd w:id="111"/>
    </w:p>
    <w:p w14:paraId="3E107D31" w14:textId="50205726" w:rsidR="00A520F6" w:rsidRDefault="001E4D4C">
      <w:pPr>
        <w:pStyle w:val="3"/>
      </w:pPr>
      <w:bookmarkStart w:id="112" w:name="_Toc12537"/>
      <w:bookmarkStart w:id="113" w:name="_Toc9532"/>
      <w:bookmarkStart w:id="114" w:name="_Toc99182782"/>
      <w:bookmarkStart w:id="115" w:name="_Toc100505837"/>
      <w:r>
        <w:t>4</w:t>
      </w:r>
      <w:r w:rsidR="001C7973">
        <w:rPr>
          <w:rFonts w:hint="eastAsia"/>
        </w:rPr>
        <w:t xml:space="preserve">.1.1 </w:t>
      </w:r>
      <w:r w:rsidR="001C7973">
        <w:rPr>
          <w:rFonts w:hint="eastAsia"/>
        </w:rPr>
        <w:t>需求分析</w:t>
      </w:r>
      <w:bookmarkEnd w:id="112"/>
      <w:bookmarkEnd w:id="113"/>
      <w:bookmarkEnd w:id="114"/>
      <w:bookmarkEnd w:id="115"/>
    </w:p>
    <w:p w14:paraId="199FA415" w14:textId="77777777" w:rsidR="00A520F6" w:rsidRDefault="001C7973">
      <w:pPr>
        <w:rPr>
          <w:sz w:val="24"/>
          <w:szCs w:val="24"/>
        </w:rPr>
      </w:pPr>
      <w:r>
        <w:rPr>
          <w:rFonts w:hint="eastAsia"/>
        </w:rPr>
        <w:t xml:space="preserve">    </w:t>
      </w:r>
      <w:r>
        <w:rPr>
          <w:rFonts w:hint="eastAsia"/>
          <w:sz w:val="24"/>
          <w:szCs w:val="24"/>
        </w:rPr>
        <w:t xml:space="preserve"> </w:t>
      </w:r>
      <w:r>
        <w:rPr>
          <w:rFonts w:hint="eastAsia"/>
          <w:sz w:val="24"/>
          <w:szCs w:val="24"/>
        </w:rPr>
        <w:t>功能需求：</w:t>
      </w:r>
    </w:p>
    <w:p w14:paraId="1C6686F5" w14:textId="77777777" w:rsidR="00A520F6" w:rsidRDefault="001C7973">
      <w:pPr>
        <w:numPr>
          <w:ilvl w:val="0"/>
          <w:numId w:val="7"/>
        </w:numPr>
        <w:rPr>
          <w:sz w:val="24"/>
          <w:szCs w:val="24"/>
        </w:rPr>
      </w:pPr>
      <w:r>
        <w:rPr>
          <w:rFonts w:hint="eastAsia"/>
          <w:sz w:val="24"/>
          <w:szCs w:val="24"/>
        </w:rPr>
        <w:t>使用者：用户</w:t>
      </w:r>
    </w:p>
    <w:p w14:paraId="245429DD" w14:textId="77777777" w:rsidR="00A520F6" w:rsidRDefault="001C7973">
      <w:pPr>
        <w:ind w:left="1440"/>
        <w:rPr>
          <w:sz w:val="24"/>
          <w:szCs w:val="24"/>
        </w:rPr>
      </w:pPr>
      <w:r>
        <w:rPr>
          <w:rFonts w:hint="eastAsia"/>
          <w:sz w:val="24"/>
          <w:szCs w:val="24"/>
        </w:rPr>
        <w:t>场景</w:t>
      </w:r>
      <w:r>
        <w:rPr>
          <w:rFonts w:hint="eastAsia"/>
          <w:sz w:val="24"/>
          <w:szCs w:val="24"/>
        </w:rPr>
        <w:t>:</w:t>
      </w:r>
      <w:r>
        <w:rPr>
          <w:sz w:val="24"/>
          <w:szCs w:val="24"/>
        </w:rPr>
        <w:t xml:space="preserve"> </w:t>
      </w:r>
      <w:r>
        <w:rPr>
          <w:rFonts w:hint="eastAsia"/>
          <w:sz w:val="24"/>
          <w:szCs w:val="24"/>
        </w:rPr>
        <w:t>打开该网页</w:t>
      </w:r>
    </w:p>
    <w:p w14:paraId="4BD6DA5A" w14:textId="77777777" w:rsidR="00A520F6" w:rsidRDefault="001C7973">
      <w:pPr>
        <w:ind w:left="1440"/>
        <w:rPr>
          <w:sz w:val="24"/>
          <w:szCs w:val="24"/>
        </w:rPr>
      </w:pPr>
      <w:r>
        <w:rPr>
          <w:sz w:val="24"/>
          <w:szCs w:val="24"/>
        </w:rPr>
        <w:tab/>
      </w:r>
      <w:r>
        <w:rPr>
          <w:sz w:val="24"/>
          <w:szCs w:val="24"/>
        </w:rPr>
        <w:tab/>
      </w:r>
      <w:r>
        <w:rPr>
          <w:rFonts w:hint="eastAsia"/>
          <w:sz w:val="24"/>
          <w:szCs w:val="24"/>
        </w:rPr>
        <w:t>展示功能模块</w:t>
      </w:r>
    </w:p>
    <w:p w14:paraId="0C838B16" w14:textId="77777777" w:rsidR="00A520F6" w:rsidRDefault="001C7973">
      <w:pPr>
        <w:ind w:left="1440"/>
        <w:rPr>
          <w:sz w:val="24"/>
          <w:szCs w:val="24"/>
        </w:rPr>
      </w:pPr>
      <w:r>
        <w:rPr>
          <w:noProof/>
          <w:sz w:val="24"/>
          <w:szCs w:val="24"/>
        </w:rPr>
        <w:drawing>
          <wp:inline distT="0" distB="0" distL="0" distR="0" wp14:anchorId="679B1081" wp14:editId="42D50658">
            <wp:extent cx="2432685" cy="2251075"/>
            <wp:effectExtent l="0" t="0" r="571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32685" cy="2251075"/>
                    </a:xfrm>
                    <a:prstGeom prst="rect">
                      <a:avLst/>
                    </a:prstGeom>
                    <a:noFill/>
                    <a:ln>
                      <a:noFill/>
                    </a:ln>
                  </pic:spPr>
                </pic:pic>
              </a:graphicData>
            </a:graphic>
          </wp:inline>
        </w:drawing>
      </w:r>
    </w:p>
    <w:p w14:paraId="2D7B7D0C" w14:textId="77777777" w:rsidR="00A520F6" w:rsidRDefault="001C7973">
      <w:pPr>
        <w:numPr>
          <w:ilvl w:val="0"/>
          <w:numId w:val="7"/>
        </w:numPr>
        <w:rPr>
          <w:sz w:val="24"/>
          <w:szCs w:val="24"/>
        </w:rPr>
      </w:pPr>
      <w:r>
        <w:rPr>
          <w:rFonts w:hint="eastAsia"/>
          <w:sz w:val="24"/>
          <w:szCs w:val="24"/>
        </w:rPr>
        <w:t>使用者：用户</w:t>
      </w:r>
    </w:p>
    <w:p w14:paraId="7578F5B8" w14:textId="77777777" w:rsidR="00A520F6" w:rsidRDefault="001C7973">
      <w:pPr>
        <w:ind w:left="1440"/>
        <w:rPr>
          <w:sz w:val="24"/>
          <w:szCs w:val="24"/>
        </w:rPr>
      </w:pPr>
      <w:r>
        <w:rPr>
          <w:rFonts w:hint="eastAsia"/>
          <w:sz w:val="24"/>
          <w:szCs w:val="24"/>
        </w:rPr>
        <w:t>场景</w:t>
      </w:r>
      <w:r>
        <w:rPr>
          <w:rFonts w:hint="eastAsia"/>
          <w:sz w:val="24"/>
          <w:szCs w:val="24"/>
        </w:rPr>
        <w:t>:</w:t>
      </w:r>
      <w:r>
        <w:rPr>
          <w:sz w:val="24"/>
          <w:szCs w:val="24"/>
        </w:rPr>
        <w:t xml:space="preserve"> </w:t>
      </w:r>
      <w:r>
        <w:rPr>
          <w:rFonts w:hint="eastAsia"/>
          <w:sz w:val="24"/>
          <w:szCs w:val="24"/>
        </w:rPr>
        <w:t>打开</w:t>
      </w:r>
      <w:r>
        <w:rPr>
          <w:rFonts w:hint="eastAsia"/>
          <w:b/>
          <w:bCs/>
          <w:sz w:val="24"/>
          <w:szCs w:val="24"/>
        </w:rPr>
        <w:t>证件</w:t>
      </w:r>
      <w:proofErr w:type="gramStart"/>
      <w:r>
        <w:rPr>
          <w:rFonts w:hint="eastAsia"/>
          <w:b/>
          <w:bCs/>
          <w:sz w:val="24"/>
          <w:szCs w:val="24"/>
        </w:rPr>
        <w:t>照制作</w:t>
      </w:r>
      <w:proofErr w:type="gramEnd"/>
      <w:r>
        <w:rPr>
          <w:rFonts w:hint="eastAsia"/>
          <w:sz w:val="24"/>
          <w:szCs w:val="24"/>
        </w:rPr>
        <w:t>网页</w:t>
      </w:r>
    </w:p>
    <w:p w14:paraId="3C77952C" w14:textId="77777777" w:rsidR="00A520F6" w:rsidRDefault="001C7973">
      <w:pPr>
        <w:numPr>
          <w:ilvl w:val="0"/>
          <w:numId w:val="8"/>
        </w:numPr>
        <w:rPr>
          <w:sz w:val="24"/>
          <w:szCs w:val="24"/>
        </w:rPr>
      </w:pPr>
      <w:r>
        <w:rPr>
          <w:rFonts w:hint="eastAsia"/>
          <w:sz w:val="24"/>
          <w:szCs w:val="24"/>
        </w:rPr>
        <w:t>普通寸照</w:t>
      </w:r>
    </w:p>
    <w:p w14:paraId="52A2803E" w14:textId="77777777" w:rsidR="00A520F6" w:rsidRDefault="001C7973">
      <w:pPr>
        <w:numPr>
          <w:ilvl w:val="0"/>
          <w:numId w:val="8"/>
        </w:numPr>
        <w:rPr>
          <w:sz w:val="24"/>
          <w:szCs w:val="24"/>
        </w:rPr>
      </w:pPr>
      <w:r>
        <w:rPr>
          <w:rFonts w:hint="eastAsia"/>
          <w:sz w:val="24"/>
          <w:szCs w:val="24"/>
        </w:rPr>
        <w:t>热门类型</w:t>
      </w:r>
    </w:p>
    <w:p w14:paraId="3F1E9A66" w14:textId="77777777" w:rsidR="00A520F6" w:rsidRDefault="001C7973">
      <w:pPr>
        <w:rPr>
          <w:sz w:val="24"/>
          <w:szCs w:val="24"/>
        </w:rPr>
      </w:pPr>
      <w:r>
        <w:rPr>
          <w:noProof/>
          <w:sz w:val="24"/>
          <w:szCs w:val="24"/>
        </w:rPr>
        <w:drawing>
          <wp:inline distT="0" distB="0" distL="0" distR="0" wp14:anchorId="016143E0" wp14:editId="0B759D0E">
            <wp:extent cx="5274310" cy="341884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418840"/>
                    </a:xfrm>
                    <a:prstGeom prst="rect">
                      <a:avLst/>
                    </a:prstGeom>
                    <a:noFill/>
                    <a:ln>
                      <a:noFill/>
                    </a:ln>
                  </pic:spPr>
                </pic:pic>
              </a:graphicData>
            </a:graphic>
          </wp:inline>
        </w:drawing>
      </w:r>
    </w:p>
    <w:p w14:paraId="141606A9" w14:textId="77777777" w:rsidR="00A520F6" w:rsidRDefault="001C7973">
      <w:pPr>
        <w:numPr>
          <w:ilvl w:val="0"/>
          <w:numId w:val="7"/>
        </w:numPr>
        <w:rPr>
          <w:sz w:val="24"/>
          <w:szCs w:val="24"/>
        </w:rPr>
      </w:pPr>
      <w:r>
        <w:rPr>
          <w:rFonts w:hint="eastAsia"/>
          <w:sz w:val="24"/>
          <w:szCs w:val="24"/>
        </w:rPr>
        <w:lastRenderedPageBreak/>
        <w:t>使用者：普通用户</w:t>
      </w:r>
    </w:p>
    <w:p w14:paraId="2C0A3F70" w14:textId="77777777" w:rsidR="00A520F6" w:rsidRDefault="001C7973">
      <w:pPr>
        <w:ind w:firstLineChars="600" w:firstLine="1440"/>
        <w:rPr>
          <w:sz w:val="24"/>
          <w:szCs w:val="24"/>
        </w:rPr>
      </w:pPr>
      <w:r>
        <w:rPr>
          <w:rFonts w:hint="eastAsia"/>
          <w:sz w:val="24"/>
          <w:szCs w:val="24"/>
        </w:rPr>
        <w:t>场景</w:t>
      </w:r>
      <w:r>
        <w:rPr>
          <w:rFonts w:hint="eastAsia"/>
          <w:sz w:val="24"/>
          <w:szCs w:val="24"/>
        </w:rPr>
        <w:t>:</w:t>
      </w:r>
      <w:r>
        <w:rPr>
          <w:sz w:val="24"/>
          <w:szCs w:val="24"/>
        </w:rPr>
        <w:t xml:space="preserve"> </w:t>
      </w:r>
      <w:r>
        <w:rPr>
          <w:rFonts w:hint="eastAsia"/>
          <w:sz w:val="24"/>
          <w:szCs w:val="24"/>
        </w:rPr>
        <w:t>打开</w:t>
      </w:r>
      <w:r>
        <w:rPr>
          <w:rFonts w:hint="eastAsia"/>
          <w:b/>
          <w:bCs/>
          <w:sz w:val="24"/>
          <w:szCs w:val="24"/>
        </w:rPr>
        <w:t>图片修饰</w:t>
      </w:r>
      <w:r>
        <w:rPr>
          <w:rFonts w:hint="eastAsia"/>
          <w:sz w:val="24"/>
          <w:szCs w:val="24"/>
        </w:rPr>
        <w:t>网页</w:t>
      </w:r>
    </w:p>
    <w:p w14:paraId="20306E73" w14:textId="77777777" w:rsidR="00A520F6" w:rsidRDefault="001C7973">
      <w:pPr>
        <w:numPr>
          <w:ilvl w:val="0"/>
          <w:numId w:val="9"/>
        </w:numPr>
        <w:rPr>
          <w:sz w:val="24"/>
          <w:szCs w:val="24"/>
        </w:rPr>
      </w:pPr>
      <w:r>
        <w:rPr>
          <w:rFonts w:hint="eastAsia"/>
          <w:sz w:val="24"/>
          <w:szCs w:val="24"/>
        </w:rPr>
        <w:t>美颜</w:t>
      </w:r>
    </w:p>
    <w:p w14:paraId="7D0A058B" w14:textId="77777777" w:rsidR="00A520F6" w:rsidRDefault="001C7973">
      <w:pPr>
        <w:numPr>
          <w:ilvl w:val="0"/>
          <w:numId w:val="9"/>
        </w:numPr>
        <w:rPr>
          <w:sz w:val="24"/>
          <w:szCs w:val="24"/>
        </w:rPr>
      </w:pPr>
      <w:r>
        <w:rPr>
          <w:rFonts w:hint="eastAsia"/>
          <w:sz w:val="24"/>
          <w:szCs w:val="24"/>
        </w:rPr>
        <w:t>美状</w:t>
      </w:r>
    </w:p>
    <w:p w14:paraId="0483A88D" w14:textId="77777777" w:rsidR="00A520F6" w:rsidRDefault="001C7973">
      <w:pPr>
        <w:numPr>
          <w:ilvl w:val="0"/>
          <w:numId w:val="9"/>
        </w:numPr>
        <w:rPr>
          <w:sz w:val="24"/>
          <w:szCs w:val="24"/>
        </w:rPr>
      </w:pPr>
      <w:r>
        <w:rPr>
          <w:rFonts w:hint="eastAsia"/>
          <w:sz w:val="24"/>
          <w:szCs w:val="24"/>
        </w:rPr>
        <w:t>滤镜</w:t>
      </w:r>
    </w:p>
    <w:p w14:paraId="49E5D0DC" w14:textId="77777777" w:rsidR="00A520F6" w:rsidRDefault="001C7973">
      <w:pPr>
        <w:rPr>
          <w:sz w:val="24"/>
          <w:szCs w:val="24"/>
        </w:rPr>
      </w:pPr>
      <w:r>
        <w:rPr>
          <w:noProof/>
          <w:sz w:val="24"/>
          <w:szCs w:val="24"/>
        </w:rPr>
        <w:drawing>
          <wp:inline distT="0" distB="0" distL="0" distR="0" wp14:anchorId="3A16C9CD" wp14:editId="174886CB">
            <wp:extent cx="5274310" cy="501650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5016500"/>
                    </a:xfrm>
                    <a:prstGeom prst="rect">
                      <a:avLst/>
                    </a:prstGeom>
                    <a:noFill/>
                    <a:ln>
                      <a:noFill/>
                    </a:ln>
                  </pic:spPr>
                </pic:pic>
              </a:graphicData>
            </a:graphic>
          </wp:inline>
        </w:drawing>
      </w:r>
      <w:r>
        <w:rPr>
          <w:sz w:val="24"/>
          <w:szCs w:val="24"/>
        </w:rPr>
        <w:t xml:space="preserve">  </w:t>
      </w:r>
    </w:p>
    <w:p w14:paraId="108A6523" w14:textId="77777777" w:rsidR="00A520F6" w:rsidRDefault="001C7973">
      <w:pPr>
        <w:ind w:firstLineChars="500" w:firstLine="1200"/>
        <w:rPr>
          <w:sz w:val="24"/>
          <w:szCs w:val="24"/>
        </w:rPr>
      </w:pPr>
      <w:r>
        <w:rPr>
          <w:sz w:val="24"/>
          <w:szCs w:val="24"/>
        </w:rPr>
        <w:t>4.</w:t>
      </w:r>
      <w:r>
        <w:rPr>
          <w:rFonts w:hint="eastAsia"/>
          <w:sz w:val="24"/>
          <w:szCs w:val="24"/>
        </w:rPr>
        <w:t>使用者：管理员</w:t>
      </w:r>
    </w:p>
    <w:p w14:paraId="2856A1B2" w14:textId="77777777" w:rsidR="00A520F6" w:rsidRDefault="001C7973">
      <w:pPr>
        <w:ind w:firstLineChars="600" w:firstLine="1440"/>
        <w:rPr>
          <w:sz w:val="24"/>
          <w:szCs w:val="24"/>
        </w:rPr>
      </w:pPr>
      <w:r>
        <w:rPr>
          <w:rFonts w:hint="eastAsia"/>
          <w:sz w:val="24"/>
          <w:szCs w:val="24"/>
        </w:rPr>
        <w:t>场景：登陆账号</w:t>
      </w:r>
    </w:p>
    <w:p w14:paraId="1E85E310" w14:textId="77777777" w:rsidR="00A520F6" w:rsidRDefault="001C7973">
      <w:pPr>
        <w:numPr>
          <w:ilvl w:val="0"/>
          <w:numId w:val="10"/>
        </w:numPr>
        <w:rPr>
          <w:sz w:val="24"/>
          <w:szCs w:val="24"/>
        </w:rPr>
      </w:pPr>
      <w:r>
        <w:rPr>
          <w:rFonts w:hint="eastAsia"/>
          <w:sz w:val="24"/>
          <w:szCs w:val="24"/>
        </w:rPr>
        <w:t>增删改</w:t>
      </w:r>
      <w:proofErr w:type="gramStart"/>
      <w:r>
        <w:rPr>
          <w:rFonts w:hint="eastAsia"/>
          <w:sz w:val="24"/>
          <w:szCs w:val="24"/>
        </w:rPr>
        <w:t>查证件照模板</w:t>
      </w:r>
      <w:proofErr w:type="gramEnd"/>
      <w:r>
        <w:rPr>
          <w:rFonts w:hint="eastAsia"/>
          <w:sz w:val="24"/>
          <w:szCs w:val="24"/>
        </w:rPr>
        <w:t>类型</w:t>
      </w:r>
    </w:p>
    <w:p w14:paraId="11649589" w14:textId="77777777" w:rsidR="00A520F6" w:rsidRDefault="001C7973">
      <w:pPr>
        <w:numPr>
          <w:ilvl w:val="0"/>
          <w:numId w:val="10"/>
        </w:numPr>
        <w:rPr>
          <w:sz w:val="24"/>
          <w:szCs w:val="24"/>
        </w:rPr>
      </w:pPr>
      <w:proofErr w:type="gramStart"/>
      <w:r>
        <w:rPr>
          <w:rFonts w:hint="eastAsia"/>
          <w:sz w:val="24"/>
          <w:szCs w:val="24"/>
        </w:rPr>
        <w:t>增删改查美颜</w:t>
      </w:r>
      <w:proofErr w:type="gramEnd"/>
      <w:r>
        <w:rPr>
          <w:rFonts w:hint="eastAsia"/>
          <w:sz w:val="24"/>
          <w:szCs w:val="24"/>
        </w:rPr>
        <w:t>模板</w:t>
      </w:r>
    </w:p>
    <w:p w14:paraId="5AC96F80" w14:textId="77777777" w:rsidR="00A520F6" w:rsidRDefault="001C7973">
      <w:pPr>
        <w:numPr>
          <w:ilvl w:val="0"/>
          <w:numId w:val="10"/>
        </w:numPr>
        <w:rPr>
          <w:sz w:val="24"/>
          <w:szCs w:val="24"/>
        </w:rPr>
      </w:pPr>
      <w:r>
        <w:rPr>
          <w:rFonts w:hint="eastAsia"/>
          <w:sz w:val="24"/>
          <w:szCs w:val="24"/>
        </w:rPr>
        <w:t>增删</w:t>
      </w:r>
      <w:proofErr w:type="gramStart"/>
      <w:r>
        <w:rPr>
          <w:rFonts w:hint="eastAsia"/>
          <w:sz w:val="24"/>
          <w:szCs w:val="24"/>
        </w:rPr>
        <w:t>改查美</w:t>
      </w:r>
      <w:proofErr w:type="gramEnd"/>
      <w:r>
        <w:rPr>
          <w:rFonts w:hint="eastAsia"/>
          <w:sz w:val="24"/>
          <w:szCs w:val="24"/>
        </w:rPr>
        <w:t>妆模板</w:t>
      </w:r>
    </w:p>
    <w:p w14:paraId="7CC76D52" w14:textId="77777777" w:rsidR="00A520F6" w:rsidRDefault="001C7973">
      <w:pPr>
        <w:numPr>
          <w:ilvl w:val="0"/>
          <w:numId w:val="10"/>
        </w:numPr>
        <w:rPr>
          <w:sz w:val="24"/>
          <w:szCs w:val="24"/>
        </w:rPr>
      </w:pPr>
      <w:r>
        <w:rPr>
          <w:rFonts w:hint="eastAsia"/>
          <w:sz w:val="24"/>
          <w:szCs w:val="24"/>
        </w:rPr>
        <w:t>增删</w:t>
      </w:r>
      <w:proofErr w:type="gramStart"/>
      <w:r>
        <w:rPr>
          <w:rFonts w:hint="eastAsia"/>
          <w:sz w:val="24"/>
          <w:szCs w:val="24"/>
        </w:rPr>
        <w:t>改查滤</w:t>
      </w:r>
      <w:proofErr w:type="gramEnd"/>
      <w:r>
        <w:rPr>
          <w:rFonts w:hint="eastAsia"/>
          <w:sz w:val="24"/>
          <w:szCs w:val="24"/>
        </w:rPr>
        <w:t>镜模板</w:t>
      </w:r>
    </w:p>
    <w:p w14:paraId="09B9CB3E" w14:textId="77777777" w:rsidR="00A520F6" w:rsidRDefault="001C7973">
      <w:pPr>
        <w:rPr>
          <w:sz w:val="24"/>
          <w:szCs w:val="24"/>
        </w:rPr>
      </w:pPr>
      <w:r>
        <w:rPr>
          <w:noProof/>
          <w:sz w:val="24"/>
          <w:szCs w:val="24"/>
        </w:rPr>
        <w:lastRenderedPageBreak/>
        <w:drawing>
          <wp:inline distT="0" distB="0" distL="0" distR="0" wp14:anchorId="5467D64A" wp14:editId="2E94A5BB">
            <wp:extent cx="2461895" cy="3810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61895" cy="3810000"/>
                    </a:xfrm>
                    <a:prstGeom prst="rect">
                      <a:avLst/>
                    </a:prstGeom>
                    <a:noFill/>
                    <a:ln>
                      <a:noFill/>
                    </a:ln>
                  </pic:spPr>
                </pic:pic>
              </a:graphicData>
            </a:graphic>
          </wp:inline>
        </w:drawing>
      </w:r>
    </w:p>
    <w:p w14:paraId="37B6C518" w14:textId="77777777" w:rsidR="00A520F6" w:rsidRDefault="001C7973">
      <w:pPr>
        <w:rPr>
          <w:sz w:val="24"/>
          <w:szCs w:val="24"/>
        </w:rPr>
      </w:pPr>
      <w:r>
        <w:rPr>
          <w:sz w:val="24"/>
          <w:szCs w:val="24"/>
        </w:rPr>
        <w:tab/>
      </w:r>
      <w:r>
        <w:rPr>
          <w:rFonts w:hint="eastAsia"/>
          <w:sz w:val="24"/>
          <w:szCs w:val="24"/>
        </w:rPr>
        <w:t>性能需求：</w:t>
      </w:r>
    </w:p>
    <w:p w14:paraId="79B3ECB4" w14:textId="77777777" w:rsidR="00A520F6" w:rsidRDefault="001C7973">
      <w:pPr>
        <w:numPr>
          <w:ilvl w:val="0"/>
          <w:numId w:val="11"/>
        </w:numPr>
        <w:rPr>
          <w:sz w:val="24"/>
          <w:szCs w:val="24"/>
        </w:rPr>
      </w:pPr>
      <w:r>
        <w:rPr>
          <w:rFonts w:hint="eastAsia"/>
          <w:sz w:val="24"/>
          <w:szCs w:val="24"/>
        </w:rPr>
        <w:t>静态需求</w:t>
      </w:r>
    </w:p>
    <w:p w14:paraId="068C9E12" w14:textId="77777777" w:rsidR="00A520F6" w:rsidRDefault="001C7973">
      <w:pPr>
        <w:widowControl/>
        <w:spacing w:line="400" w:lineRule="exact"/>
        <w:ind w:left="1140"/>
        <w:rPr>
          <w:sz w:val="24"/>
          <w:szCs w:val="24"/>
        </w:rPr>
      </w:pPr>
      <w:r>
        <w:rPr>
          <w:rFonts w:ascii="宋体" w:hAnsi="宋体" w:cs="宋体" w:hint="eastAsia"/>
          <w:color w:val="000000"/>
          <w:sz w:val="24"/>
          <w:szCs w:val="24"/>
          <w:lang w:bidi="ar"/>
        </w:rPr>
        <w:t>1、需要支持的终端数：</w:t>
      </w:r>
      <w:r>
        <w:rPr>
          <w:rFonts w:ascii="宋体" w:hAnsi="宋体" w:cs="宋体"/>
          <w:color w:val="000000"/>
          <w:sz w:val="24"/>
          <w:szCs w:val="24"/>
          <w:lang w:bidi="ar"/>
        </w:rPr>
        <w:t>1000</w:t>
      </w:r>
      <w:r>
        <w:rPr>
          <w:rFonts w:ascii="宋体" w:hAnsi="宋体" w:cs="宋体" w:hint="eastAsia"/>
          <w:color w:val="000000"/>
          <w:sz w:val="24"/>
          <w:szCs w:val="24"/>
          <w:lang w:bidi="ar"/>
        </w:rPr>
        <w:t xml:space="preserve">。 </w:t>
      </w:r>
    </w:p>
    <w:p w14:paraId="5B98C293" w14:textId="77777777" w:rsidR="00A520F6" w:rsidRDefault="001C7973">
      <w:pPr>
        <w:widowControl/>
        <w:spacing w:line="400" w:lineRule="exact"/>
        <w:ind w:left="1140"/>
        <w:rPr>
          <w:sz w:val="24"/>
          <w:szCs w:val="24"/>
        </w:rPr>
      </w:pPr>
      <w:r>
        <w:rPr>
          <w:rFonts w:ascii="宋体" w:hAnsi="宋体" w:cs="宋体" w:hint="eastAsia"/>
          <w:color w:val="000000"/>
          <w:sz w:val="24"/>
          <w:szCs w:val="24"/>
          <w:lang w:bidi="ar"/>
        </w:rPr>
        <w:t xml:space="preserve">2、同时支持 </w:t>
      </w:r>
      <w:r>
        <w:rPr>
          <w:rFonts w:ascii="宋体" w:hAnsi="宋体" w:cs="宋体"/>
          <w:color w:val="000000"/>
          <w:sz w:val="24"/>
          <w:szCs w:val="24"/>
          <w:lang w:bidi="ar"/>
        </w:rPr>
        <w:t>2500</w:t>
      </w:r>
      <w:r>
        <w:rPr>
          <w:rFonts w:ascii="宋体" w:hAnsi="宋体" w:cs="宋体" w:hint="eastAsia"/>
          <w:color w:val="000000"/>
          <w:sz w:val="24"/>
          <w:szCs w:val="24"/>
          <w:lang w:bidi="ar"/>
        </w:rPr>
        <w:t xml:space="preserve">个在线用户。 </w:t>
      </w:r>
    </w:p>
    <w:p w14:paraId="0E6D576C" w14:textId="77777777" w:rsidR="00A520F6" w:rsidRDefault="001C7973">
      <w:pPr>
        <w:widowControl/>
        <w:spacing w:line="400" w:lineRule="exact"/>
        <w:ind w:left="1140"/>
        <w:rPr>
          <w:rFonts w:ascii="宋体" w:hAnsi="宋体" w:cs="宋体"/>
          <w:color w:val="000000"/>
          <w:sz w:val="24"/>
          <w:szCs w:val="24"/>
          <w:lang w:bidi="ar"/>
        </w:rPr>
      </w:pPr>
      <w:r>
        <w:rPr>
          <w:rFonts w:ascii="宋体" w:hAnsi="宋体" w:cs="宋体" w:hint="eastAsia"/>
          <w:color w:val="000000"/>
          <w:sz w:val="24"/>
          <w:szCs w:val="24"/>
          <w:lang w:bidi="ar"/>
        </w:rPr>
        <w:t xml:space="preserve">3、数据库的大小取决于硬件设备和数据量。 </w:t>
      </w:r>
    </w:p>
    <w:p w14:paraId="13BF91CB" w14:textId="77777777" w:rsidR="00A520F6" w:rsidRDefault="001C7973">
      <w:pPr>
        <w:numPr>
          <w:ilvl w:val="0"/>
          <w:numId w:val="11"/>
        </w:numPr>
        <w:rPr>
          <w:sz w:val="24"/>
          <w:szCs w:val="24"/>
        </w:rPr>
      </w:pPr>
      <w:r>
        <w:rPr>
          <w:rFonts w:hint="eastAsia"/>
          <w:sz w:val="24"/>
          <w:szCs w:val="24"/>
        </w:rPr>
        <w:t>动态需求</w:t>
      </w:r>
    </w:p>
    <w:p w14:paraId="3748DE21" w14:textId="77777777" w:rsidR="00A520F6" w:rsidRDefault="001C7973">
      <w:pPr>
        <w:widowControl/>
        <w:spacing w:line="400" w:lineRule="exact"/>
        <w:ind w:left="1140"/>
        <w:rPr>
          <w:rFonts w:ascii="宋体" w:hAnsi="宋体" w:cs="宋体"/>
          <w:color w:val="000000"/>
          <w:sz w:val="24"/>
          <w:szCs w:val="24"/>
          <w:lang w:bidi="ar"/>
        </w:rPr>
      </w:pPr>
      <w:r>
        <w:rPr>
          <w:rFonts w:ascii="宋体" w:hAnsi="宋体" w:cs="宋体" w:hint="eastAsia"/>
          <w:color w:val="000000"/>
          <w:sz w:val="24"/>
          <w:szCs w:val="24"/>
          <w:lang w:bidi="ar"/>
        </w:rPr>
        <w:t>1、响应速度：API 请求的平均响应时间应低于 1s, WEB 首页打</w:t>
      </w:r>
      <w:r>
        <w:rPr>
          <w:rFonts w:ascii="宋体" w:hAnsi="宋体" w:cs="宋体"/>
          <w:color w:val="000000"/>
          <w:sz w:val="24"/>
          <w:szCs w:val="24"/>
          <w:lang w:bidi="ar"/>
        </w:rPr>
        <w:t>开时间低于</w:t>
      </w:r>
      <w:r>
        <w:rPr>
          <w:rFonts w:ascii="宋体" w:hAnsi="宋体" w:cs="宋体" w:hint="eastAsia"/>
          <w:color w:val="000000"/>
          <w:sz w:val="24"/>
          <w:szCs w:val="24"/>
          <w:lang w:bidi="ar"/>
        </w:rPr>
        <w:t>5s。</w:t>
      </w:r>
    </w:p>
    <w:p w14:paraId="017E7979" w14:textId="77777777" w:rsidR="00A520F6" w:rsidRDefault="001C7973">
      <w:pPr>
        <w:widowControl/>
        <w:spacing w:line="400" w:lineRule="exact"/>
        <w:ind w:left="1140"/>
        <w:rPr>
          <w:sz w:val="24"/>
          <w:szCs w:val="24"/>
        </w:rPr>
      </w:pPr>
      <w:r>
        <w:rPr>
          <w:rFonts w:ascii="宋体" w:hAnsi="宋体" w:cs="宋体"/>
          <w:color w:val="000000"/>
          <w:sz w:val="24"/>
          <w:szCs w:val="24"/>
          <w:lang w:bidi="ar"/>
        </w:rPr>
        <w:t>2</w:t>
      </w:r>
      <w:r>
        <w:rPr>
          <w:rFonts w:ascii="宋体" w:hAnsi="宋体" w:cs="宋体" w:hint="eastAsia"/>
          <w:color w:val="000000"/>
          <w:sz w:val="24"/>
          <w:szCs w:val="24"/>
          <w:lang w:bidi="ar"/>
        </w:rPr>
        <w:t xml:space="preserve">、请求成功率达到99%以上。 </w:t>
      </w:r>
    </w:p>
    <w:p w14:paraId="6C06D67E" w14:textId="77777777" w:rsidR="00A520F6" w:rsidRDefault="001C7973">
      <w:pPr>
        <w:spacing w:line="400" w:lineRule="exact"/>
        <w:ind w:left="1140"/>
        <w:rPr>
          <w:rFonts w:ascii="宋体" w:hAnsi="宋体" w:cs="宋体"/>
          <w:color w:val="000000"/>
          <w:sz w:val="24"/>
          <w:szCs w:val="24"/>
        </w:rPr>
      </w:pPr>
      <w:r>
        <w:rPr>
          <w:rFonts w:ascii="宋体" w:hAnsi="宋体" w:cs="宋体"/>
          <w:color w:val="000000"/>
          <w:sz w:val="24"/>
          <w:szCs w:val="24"/>
        </w:rPr>
        <w:t>3</w:t>
      </w:r>
      <w:r>
        <w:rPr>
          <w:rFonts w:ascii="宋体" w:hAnsi="宋体" w:cs="宋体" w:hint="eastAsia"/>
          <w:color w:val="000000"/>
          <w:sz w:val="24"/>
          <w:szCs w:val="24"/>
        </w:rPr>
        <w:t>、在管理员执行增加删除等操作时，数据库响应时间要求在 2 秒之内。</w:t>
      </w:r>
    </w:p>
    <w:p w14:paraId="5D5FA12D" w14:textId="77777777" w:rsidR="00A520F6" w:rsidRDefault="00A520F6">
      <w:pPr>
        <w:ind w:left="1140"/>
        <w:rPr>
          <w:sz w:val="24"/>
          <w:szCs w:val="24"/>
        </w:rPr>
      </w:pPr>
    </w:p>
    <w:p w14:paraId="38B7150A" w14:textId="6545AC8D" w:rsidR="00A520F6" w:rsidRDefault="001E4D4C">
      <w:pPr>
        <w:pStyle w:val="3"/>
      </w:pPr>
      <w:bookmarkStart w:id="116" w:name="_Toc6489"/>
      <w:bookmarkStart w:id="117" w:name="_Toc17354"/>
      <w:bookmarkStart w:id="118" w:name="_Toc99182783"/>
      <w:bookmarkStart w:id="119" w:name="_Toc100505838"/>
      <w:r>
        <w:t>4</w:t>
      </w:r>
      <w:r w:rsidR="001C7973">
        <w:rPr>
          <w:rFonts w:hint="eastAsia"/>
        </w:rPr>
        <w:t xml:space="preserve">.1.2 </w:t>
      </w:r>
      <w:r w:rsidR="001C7973">
        <w:rPr>
          <w:rFonts w:hint="eastAsia"/>
        </w:rPr>
        <w:t>系统设计</w:t>
      </w:r>
      <w:bookmarkEnd w:id="116"/>
      <w:bookmarkEnd w:id="117"/>
      <w:bookmarkEnd w:id="118"/>
      <w:bookmarkEnd w:id="119"/>
    </w:p>
    <w:p w14:paraId="62AEE45E" w14:textId="77777777" w:rsidR="00A520F6" w:rsidRDefault="001C7973">
      <w:pPr>
        <w:rPr>
          <w:sz w:val="24"/>
          <w:szCs w:val="24"/>
        </w:rPr>
      </w:pPr>
      <w:r>
        <w:rPr>
          <w:rFonts w:hint="eastAsia"/>
        </w:rPr>
        <w:t xml:space="preserve">     </w:t>
      </w:r>
      <w:r>
        <w:rPr>
          <w:rFonts w:hint="eastAsia"/>
          <w:sz w:val="24"/>
          <w:szCs w:val="24"/>
        </w:rPr>
        <w:t>从</w:t>
      </w:r>
      <w:r>
        <w:rPr>
          <w:sz w:val="24"/>
          <w:szCs w:val="24"/>
        </w:rPr>
        <w:t>4</w:t>
      </w:r>
      <w:r>
        <w:rPr>
          <w:rFonts w:hint="eastAsia"/>
          <w:sz w:val="24"/>
          <w:szCs w:val="24"/>
        </w:rPr>
        <w:t>月</w:t>
      </w:r>
      <w:r>
        <w:rPr>
          <w:sz w:val="24"/>
          <w:szCs w:val="24"/>
        </w:rPr>
        <w:t>1</w:t>
      </w:r>
      <w:r>
        <w:rPr>
          <w:rFonts w:hint="eastAsia"/>
          <w:sz w:val="24"/>
          <w:szCs w:val="24"/>
        </w:rPr>
        <w:t>日开始至</w:t>
      </w:r>
      <w:r>
        <w:rPr>
          <w:sz w:val="24"/>
          <w:szCs w:val="24"/>
        </w:rPr>
        <w:t>4</w:t>
      </w:r>
      <w:r>
        <w:rPr>
          <w:rFonts w:hint="eastAsia"/>
          <w:sz w:val="24"/>
          <w:szCs w:val="24"/>
        </w:rPr>
        <w:t>月</w:t>
      </w:r>
      <w:r>
        <w:rPr>
          <w:sz w:val="24"/>
          <w:szCs w:val="24"/>
        </w:rPr>
        <w:t>15</w:t>
      </w:r>
      <w:r>
        <w:rPr>
          <w:rFonts w:hint="eastAsia"/>
          <w:sz w:val="24"/>
          <w:szCs w:val="24"/>
        </w:rPr>
        <w:t>日，完成对整个系统的分析设计，对概念模型、存储模式、完整性控制、存取权限等进行了定义，对系统功能各模块进行了详细设计、定义了数据库总体结构、编码命名规范。</w:t>
      </w:r>
    </w:p>
    <w:p w14:paraId="6A7BCBC7" w14:textId="77777777" w:rsidR="00A520F6" w:rsidRDefault="001C7973">
      <w:pPr>
        <w:rPr>
          <w:sz w:val="24"/>
          <w:szCs w:val="24"/>
        </w:rPr>
      </w:pPr>
      <w:r>
        <w:rPr>
          <w:rFonts w:hint="eastAsia"/>
          <w:sz w:val="24"/>
          <w:szCs w:val="24"/>
        </w:rPr>
        <w:t>逻辑视图</w:t>
      </w:r>
    </w:p>
    <w:p w14:paraId="2A458522" w14:textId="77777777" w:rsidR="00A520F6" w:rsidRDefault="001C7973">
      <w:pPr>
        <w:rPr>
          <w:sz w:val="24"/>
          <w:szCs w:val="24"/>
        </w:rPr>
      </w:pPr>
      <w:r>
        <w:rPr>
          <w:sz w:val="24"/>
          <w:szCs w:val="24"/>
        </w:rPr>
        <w:tab/>
      </w:r>
      <w:r>
        <w:rPr>
          <w:noProof/>
          <w:sz w:val="24"/>
          <w:szCs w:val="24"/>
        </w:rPr>
        <w:lastRenderedPageBreak/>
        <w:drawing>
          <wp:inline distT="0" distB="0" distL="0" distR="0" wp14:anchorId="17A6D067" wp14:editId="7595AE3F">
            <wp:extent cx="5274310" cy="497522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975225"/>
                    </a:xfrm>
                    <a:prstGeom prst="rect">
                      <a:avLst/>
                    </a:prstGeom>
                    <a:noFill/>
                    <a:ln>
                      <a:noFill/>
                    </a:ln>
                  </pic:spPr>
                </pic:pic>
              </a:graphicData>
            </a:graphic>
          </wp:inline>
        </w:drawing>
      </w:r>
    </w:p>
    <w:p w14:paraId="48113C26" w14:textId="4A25894D" w:rsidR="00A520F6" w:rsidRDefault="001E4D4C">
      <w:pPr>
        <w:pStyle w:val="3"/>
      </w:pPr>
      <w:bookmarkStart w:id="120" w:name="_Toc12510"/>
      <w:bookmarkStart w:id="121" w:name="_Toc99182784"/>
      <w:bookmarkStart w:id="122" w:name="_Toc26032"/>
      <w:bookmarkStart w:id="123" w:name="_Toc100505839"/>
      <w:r>
        <w:t>4</w:t>
      </w:r>
      <w:r w:rsidR="001C7973">
        <w:rPr>
          <w:rFonts w:hint="eastAsia"/>
        </w:rPr>
        <w:t xml:space="preserve">.1.3 </w:t>
      </w:r>
      <w:r w:rsidR="001C7973">
        <w:rPr>
          <w:rFonts w:hint="eastAsia"/>
        </w:rPr>
        <w:t>编码及测试阶段</w:t>
      </w:r>
      <w:bookmarkEnd w:id="120"/>
      <w:bookmarkEnd w:id="121"/>
      <w:bookmarkEnd w:id="122"/>
      <w:bookmarkEnd w:id="123"/>
    </w:p>
    <w:p w14:paraId="583D4CA1" w14:textId="77777777" w:rsidR="00A520F6" w:rsidRDefault="001C7973">
      <w:pPr>
        <w:ind w:firstLineChars="200" w:firstLine="480"/>
        <w:rPr>
          <w:sz w:val="24"/>
          <w:szCs w:val="24"/>
        </w:rPr>
      </w:pPr>
      <w:r>
        <w:rPr>
          <w:rFonts w:hint="eastAsia"/>
          <w:sz w:val="24"/>
          <w:szCs w:val="24"/>
        </w:rPr>
        <w:t>从</w:t>
      </w:r>
      <w:r>
        <w:rPr>
          <w:sz w:val="24"/>
          <w:szCs w:val="24"/>
        </w:rPr>
        <w:t>5</w:t>
      </w:r>
      <w:r>
        <w:rPr>
          <w:rFonts w:hint="eastAsia"/>
          <w:sz w:val="24"/>
          <w:szCs w:val="24"/>
        </w:rPr>
        <w:t>月</w:t>
      </w:r>
      <w:r>
        <w:rPr>
          <w:rFonts w:hint="eastAsia"/>
          <w:sz w:val="24"/>
          <w:szCs w:val="24"/>
        </w:rPr>
        <w:t>1</w:t>
      </w:r>
      <w:r>
        <w:rPr>
          <w:rFonts w:hint="eastAsia"/>
          <w:sz w:val="24"/>
          <w:szCs w:val="24"/>
        </w:rPr>
        <w:t>日开始至</w:t>
      </w:r>
      <w:r>
        <w:rPr>
          <w:sz w:val="24"/>
          <w:szCs w:val="24"/>
        </w:rPr>
        <w:t>5</w:t>
      </w:r>
      <w:r>
        <w:rPr>
          <w:rFonts w:hint="eastAsia"/>
          <w:sz w:val="24"/>
          <w:szCs w:val="24"/>
        </w:rPr>
        <w:t>月</w:t>
      </w:r>
      <w:r>
        <w:rPr>
          <w:rFonts w:hint="eastAsia"/>
          <w:sz w:val="24"/>
          <w:szCs w:val="24"/>
        </w:rPr>
        <w:t>1</w:t>
      </w:r>
      <w:r>
        <w:rPr>
          <w:sz w:val="24"/>
          <w:szCs w:val="24"/>
        </w:rPr>
        <w:t>5</w:t>
      </w:r>
      <w:r>
        <w:rPr>
          <w:rFonts w:hint="eastAsia"/>
          <w:sz w:val="24"/>
          <w:szCs w:val="24"/>
        </w:rPr>
        <w:t>日，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14:paraId="42B199A0" w14:textId="77777777" w:rsidR="00A520F6" w:rsidRDefault="00A520F6">
      <w:pPr>
        <w:rPr>
          <w:sz w:val="24"/>
          <w:szCs w:val="24"/>
        </w:rPr>
      </w:pPr>
    </w:p>
    <w:p w14:paraId="325F6080" w14:textId="386B4D4F" w:rsidR="00A520F6" w:rsidRDefault="001E4D4C">
      <w:pPr>
        <w:pStyle w:val="3"/>
      </w:pPr>
      <w:bookmarkStart w:id="124" w:name="_Toc24602"/>
      <w:bookmarkStart w:id="125" w:name="_Toc99182785"/>
      <w:bookmarkStart w:id="126" w:name="_Toc26331"/>
      <w:bookmarkStart w:id="127" w:name="_Toc100505840"/>
      <w:r>
        <w:t>4</w:t>
      </w:r>
      <w:r w:rsidR="001C7973">
        <w:rPr>
          <w:rFonts w:hint="eastAsia"/>
        </w:rPr>
        <w:t>.1.</w:t>
      </w:r>
      <w:r w:rsidR="001C7973">
        <w:t>4</w:t>
      </w:r>
      <w:r w:rsidR="001C7973">
        <w:rPr>
          <w:rFonts w:hint="eastAsia"/>
        </w:rPr>
        <w:t xml:space="preserve"> </w:t>
      </w:r>
      <w:r w:rsidR="001C7973">
        <w:rPr>
          <w:rFonts w:hint="eastAsia"/>
        </w:rPr>
        <w:t>项目总结</w:t>
      </w:r>
      <w:bookmarkEnd w:id="124"/>
      <w:bookmarkEnd w:id="125"/>
      <w:bookmarkEnd w:id="126"/>
      <w:bookmarkEnd w:id="127"/>
    </w:p>
    <w:p w14:paraId="1005CC05" w14:textId="77777777" w:rsidR="00A520F6" w:rsidRDefault="001C7973">
      <w:pPr>
        <w:rPr>
          <w:sz w:val="24"/>
          <w:szCs w:val="24"/>
        </w:rPr>
      </w:pPr>
      <w:r>
        <w:rPr>
          <w:rFonts w:hint="eastAsia"/>
        </w:rPr>
        <w:t xml:space="preserve">     </w:t>
      </w:r>
      <w:r>
        <w:rPr>
          <w:rFonts w:hint="eastAsia"/>
          <w:sz w:val="24"/>
          <w:szCs w:val="24"/>
        </w:rPr>
        <w:t xml:space="preserve"> </w:t>
      </w:r>
      <w:r>
        <w:rPr>
          <w:rFonts w:hint="eastAsia"/>
          <w:sz w:val="24"/>
          <w:szCs w:val="24"/>
        </w:rPr>
        <w:t>项目结束后用一周左右时间，对项目研发、部署等开发过程中的问题、经验教训总结备案，以利于项目经验的积累和开发进的</w:t>
      </w:r>
      <w:proofErr w:type="gramStart"/>
      <w:r>
        <w:rPr>
          <w:rFonts w:hint="eastAsia"/>
          <w:sz w:val="24"/>
          <w:szCs w:val="24"/>
        </w:rPr>
        <w:t>的</w:t>
      </w:r>
      <w:proofErr w:type="gramEnd"/>
      <w:r>
        <w:rPr>
          <w:rFonts w:hint="eastAsia"/>
          <w:sz w:val="24"/>
          <w:szCs w:val="24"/>
        </w:rPr>
        <w:t>缩短。</w:t>
      </w:r>
    </w:p>
    <w:p w14:paraId="4970942A" w14:textId="77777777" w:rsidR="00A520F6" w:rsidRDefault="00A520F6">
      <w:pPr>
        <w:rPr>
          <w:sz w:val="24"/>
          <w:szCs w:val="24"/>
        </w:rPr>
      </w:pPr>
    </w:p>
    <w:p w14:paraId="0377E81B" w14:textId="00D0F198" w:rsidR="00A520F6" w:rsidRDefault="00442578">
      <w:pPr>
        <w:pStyle w:val="2"/>
        <w:spacing w:beforeLines="0"/>
      </w:pPr>
      <w:bookmarkStart w:id="128" w:name="_Toc22973"/>
      <w:bookmarkStart w:id="129" w:name="_Toc11235"/>
      <w:bookmarkStart w:id="130" w:name="_Toc267172453"/>
      <w:bookmarkStart w:id="131" w:name="_Toc99182788"/>
      <w:bookmarkStart w:id="132" w:name="_Toc100505841"/>
      <w:bookmarkEnd w:id="98"/>
      <w:bookmarkEnd w:id="99"/>
      <w:r>
        <w:t>4</w:t>
      </w:r>
      <w:r w:rsidR="001C7973">
        <w:rPr>
          <w:rFonts w:hint="eastAsia"/>
        </w:rPr>
        <w:t>.</w:t>
      </w:r>
      <w:r>
        <w:t>2</w:t>
      </w:r>
      <w:r w:rsidR="001C7973">
        <w:rPr>
          <w:rFonts w:hint="eastAsia"/>
        </w:rPr>
        <w:t>进度</w:t>
      </w:r>
      <w:bookmarkEnd w:id="128"/>
      <w:bookmarkEnd w:id="129"/>
      <w:bookmarkEnd w:id="130"/>
      <w:bookmarkEnd w:id="131"/>
      <w:bookmarkEnd w:id="132"/>
    </w:p>
    <w:p w14:paraId="2A1003B0"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方法：采用增量开发模式</w:t>
      </w:r>
    </w:p>
    <w:p w14:paraId="436A5366"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设置模块开发优先级：通过对在线证件</w:t>
      </w:r>
      <w:proofErr w:type="gramStart"/>
      <w:r>
        <w:rPr>
          <w:rFonts w:ascii="Times New Roman" w:hAnsi="Times New Roman" w:hint="eastAsia"/>
          <w:sz w:val="24"/>
          <w:szCs w:val="24"/>
        </w:rPr>
        <w:t>照制作</w:t>
      </w:r>
      <w:proofErr w:type="gramEnd"/>
      <w:r>
        <w:rPr>
          <w:rFonts w:ascii="Times New Roman" w:hAnsi="Times New Roman" w:hint="eastAsia"/>
          <w:sz w:val="24"/>
          <w:szCs w:val="24"/>
        </w:rPr>
        <w:t>平台的特点和信息流程等的分析，确定各模块开发的先后次序。利用好用户故事确定好需求，能够快速上</w:t>
      </w:r>
      <w:r>
        <w:rPr>
          <w:rFonts w:ascii="Times New Roman" w:hAnsi="Times New Roman" w:hint="eastAsia"/>
          <w:sz w:val="24"/>
          <w:szCs w:val="24"/>
        </w:rPr>
        <w:lastRenderedPageBreak/>
        <w:t>手并开发多个迭代。</w:t>
      </w:r>
    </w:p>
    <w:p w14:paraId="610E4F70"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具体开发进度安排如下：</w:t>
      </w:r>
    </w:p>
    <w:p w14:paraId="7D0A5E4A" w14:textId="77777777" w:rsidR="00A520F6" w:rsidRDefault="001C7973">
      <w:pPr>
        <w:snapToGrid w:val="0"/>
        <w:spacing w:line="300" w:lineRule="auto"/>
        <w:ind w:firstLineChars="200" w:firstLine="480"/>
        <w:jc w:val="left"/>
        <w:rPr>
          <w:rFonts w:ascii="Times New Roman" w:hAnsi="Times New Roman"/>
          <w:color w:val="FF0000"/>
          <w:sz w:val="24"/>
          <w:szCs w:val="24"/>
        </w:rPr>
      </w:pPr>
      <w:r>
        <w:rPr>
          <w:rFonts w:ascii="Times New Roman" w:hAnsi="Times New Roman" w:hint="eastAsia"/>
          <w:sz w:val="24"/>
          <w:szCs w:val="24"/>
        </w:rPr>
        <w:t>注：有四个里程碑，分别是需求完成时、详细设计完成时、系统编码完成时、整个项目工作完成时。</w:t>
      </w:r>
    </w:p>
    <w:p w14:paraId="11D03E96" w14:textId="77777777" w:rsidR="00A520F6" w:rsidRDefault="001C7973">
      <w:pPr>
        <w:snapToGrid w:val="0"/>
        <w:spacing w:line="300" w:lineRule="auto"/>
        <w:ind w:firstLineChars="200" w:firstLine="480"/>
        <w:jc w:val="center"/>
        <w:rPr>
          <w:rFonts w:ascii="Times New Roman" w:hAnsi="Times New Roman"/>
          <w:sz w:val="24"/>
          <w:szCs w:val="24"/>
        </w:rPr>
      </w:pPr>
      <w:r>
        <w:rPr>
          <w:rFonts w:ascii="Times New Roman" w:hAnsi="Times New Roman" w:hint="eastAsia"/>
          <w:sz w:val="24"/>
          <w:szCs w:val="24"/>
        </w:rPr>
        <w:t>表</w:t>
      </w:r>
      <w:r>
        <w:rPr>
          <w:rFonts w:ascii="Times New Roman" w:hAnsi="Times New Roman" w:hint="eastAsia"/>
          <w:sz w:val="24"/>
          <w:szCs w:val="24"/>
        </w:rPr>
        <w:t xml:space="preserve">3.2 </w:t>
      </w:r>
      <w:r>
        <w:rPr>
          <w:rFonts w:ascii="Times New Roman" w:hAnsi="Times New Roman" w:hint="eastAsia"/>
          <w:sz w:val="24"/>
          <w:szCs w:val="24"/>
        </w:rPr>
        <w:t>里程碑事件</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43"/>
        <w:gridCol w:w="1418"/>
        <w:gridCol w:w="4453"/>
      </w:tblGrid>
      <w:tr w:rsidR="00A520F6" w14:paraId="398CEAFC" w14:textId="77777777">
        <w:trPr>
          <w:trHeight w:val="413"/>
          <w:tblHeader/>
          <w:jc w:val="center"/>
        </w:trPr>
        <w:tc>
          <w:tcPr>
            <w:tcW w:w="1843" w:type="dxa"/>
            <w:tcBorders>
              <w:top w:val="single" w:sz="12" w:space="0" w:color="auto"/>
              <w:left w:val="nil"/>
              <w:bottom w:val="single" w:sz="6" w:space="0" w:color="auto"/>
            </w:tcBorders>
            <w:shd w:val="clear" w:color="auto" w:fill="8DB3E2"/>
          </w:tcPr>
          <w:p w14:paraId="7CFDC426" w14:textId="77777777" w:rsidR="00A520F6" w:rsidRDefault="001C7973">
            <w:pPr>
              <w:jc w:val="center"/>
              <w:rPr>
                <w:b/>
                <w:bCs/>
                <w:sz w:val="24"/>
              </w:rPr>
            </w:pPr>
            <w:r>
              <w:rPr>
                <w:rFonts w:hint="eastAsia"/>
                <w:b/>
                <w:bCs/>
                <w:sz w:val="24"/>
              </w:rPr>
              <w:t>里程碑名称</w:t>
            </w:r>
          </w:p>
        </w:tc>
        <w:tc>
          <w:tcPr>
            <w:tcW w:w="1418" w:type="dxa"/>
            <w:tcBorders>
              <w:top w:val="single" w:sz="12" w:space="0" w:color="auto"/>
              <w:bottom w:val="single" w:sz="6" w:space="0" w:color="auto"/>
            </w:tcBorders>
            <w:shd w:val="clear" w:color="auto" w:fill="8DB3E2"/>
          </w:tcPr>
          <w:p w14:paraId="2E5AE6D5" w14:textId="77777777" w:rsidR="00A520F6" w:rsidRDefault="001C7973">
            <w:pPr>
              <w:jc w:val="center"/>
              <w:rPr>
                <w:b/>
                <w:bCs/>
                <w:sz w:val="24"/>
              </w:rPr>
            </w:pPr>
            <w:r>
              <w:rPr>
                <w:rFonts w:hint="eastAsia"/>
                <w:b/>
                <w:bCs/>
                <w:sz w:val="24"/>
              </w:rPr>
              <w:t>提交日期</w:t>
            </w:r>
          </w:p>
        </w:tc>
        <w:tc>
          <w:tcPr>
            <w:tcW w:w="4453" w:type="dxa"/>
            <w:tcBorders>
              <w:top w:val="single" w:sz="12" w:space="0" w:color="auto"/>
              <w:bottom w:val="single" w:sz="6" w:space="0" w:color="auto"/>
              <w:right w:val="nil"/>
            </w:tcBorders>
            <w:shd w:val="clear" w:color="auto" w:fill="8DB3E2"/>
          </w:tcPr>
          <w:p w14:paraId="70564B20" w14:textId="77777777" w:rsidR="00A520F6" w:rsidRDefault="001C7973">
            <w:pPr>
              <w:jc w:val="center"/>
              <w:rPr>
                <w:b/>
                <w:bCs/>
                <w:sz w:val="24"/>
              </w:rPr>
            </w:pPr>
            <w:r>
              <w:rPr>
                <w:rFonts w:hint="eastAsia"/>
                <w:b/>
                <w:bCs/>
                <w:sz w:val="24"/>
              </w:rPr>
              <w:t>责任人</w:t>
            </w:r>
          </w:p>
        </w:tc>
      </w:tr>
      <w:tr w:rsidR="00A520F6" w14:paraId="05EE461B" w14:textId="77777777">
        <w:trPr>
          <w:trHeight w:val="394"/>
          <w:jc w:val="center"/>
        </w:trPr>
        <w:tc>
          <w:tcPr>
            <w:tcW w:w="1843" w:type="dxa"/>
            <w:tcBorders>
              <w:left w:val="nil"/>
            </w:tcBorders>
            <w:vAlign w:val="center"/>
          </w:tcPr>
          <w:p w14:paraId="6E1F8FCC" w14:textId="77777777" w:rsidR="00A520F6" w:rsidRDefault="001C7973">
            <w:pPr>
              <w:rPr>
                <w:sz w:val="24"/>
              </w:rPr>
            </w:pPr>
            <w:r>
              <w:rPr>
                <w:rFonts w:hint="eastAsia"/>
                <w:sz w:val="24"/>
              </w:rPr>
              <w:t>需求完成</w:t>
            </w:r>
          </w:p>
        </w:tc>
        <w:tc>
          <w:tcPr>
            <w:tcW w:w="1418" w:type="dxa"/>
            <w:tcBorders>
              <w:bottom w:val="single" w:sz="6" w:space="0" w:color="000000"/>
            </w:tcBorders>
            <w:vAlign w:val="center"/>
          </w:tcPr>
          <w:p w14:paraId="4BDC8589" w14:textId="77777777" w:rsidR="00A520F6" w:rsidRDefault="001C7973">
            <w:pPr>
              <w:rPr>
                <w:sz w:val="24"/>
              </w:rPr>
            </w:pPr>
            <w:r>
              <w:rPr>
                <w:sz w:val="24"/>
              </w:rPr>
              <w:t>4</w:t>
            </w:r>
            <w:r>
              <w:rPr>
                <w:rFonts w:hint="eastAsia"/>
                <w:sz w:val="24"/>
              </w:rPr>
              <w:t>月</w:t>
            </w:r>
            <w:r>
              <w:rPr>
                <w:sz w:val="24"/>
              </w:rPr>
              <w:t>6</w:t>
            </w:r>
            <w:r>
              <w:rPr>
                <w:rFonts w:hint="eastAsia"/>
                <w:sz w:val="24"/>
              </w:rPr>
              <w:t>日</w:t>
            </w:r>
          </w:p>
        </w:tc>
        <w:tc>
          <w:tcPr>
            <w:tcW w:w="4453" w:type="dxa"/>
            <w:tcBorders>
              <w:right w:val="nil"/>
            </w:tcBorders>
            <w:vAlign w:val="center"/>
          </w:tcPr>
          <w:p w14:paraId="65FBBF7F" w14:textId="77777777" w:rsidR="00A520F6" w:rsidRDefault="001C7973">
            <w:pPr>
              <w:rPr>
                <w:sz w:val="24"/>
              </w:rPr>
            </w:pPr>
            <w:r>
              <w:rPr>
                <w:rFonts w:hint="eastAsia"/>
                <w:sz w:val="24"/>
              </w:rPr>
              <w:t>张鸿斌、刘君昊、秦旭坤、伍金龙、闵捷</w:t>
            </w:r>
          </w:p>
        </w:tc>
      </w:tr>
      <w:tr w:rsidR="00A520F6" w14:paraId="4547D356" w14:textId="77777777">
        <w:trPr>
          <w:trHeight w:val="394"/>
          <w:jc w:val="center"/>
        </w:trPr>
        <w:tc>
          <w:tcPr>
            <w:tcW w:w="1843" w:type="dxa"/>
            <w:tcBorders>
              <w:left w:val="nil"/>
            </w:tcBorders>
            <w:vAlign w:val="center"/>
          </w:tcPr>
          <w:p w14:paraId="21041A8E" w14:textId="77777777" w:rsidR="00A520F6" w:rsidRDefault="001C7973">
            <w:pPr>
              <w:rPr>
                <w:sz w:val="24"/>
              </w:rPr>
            </w:pPr>
            <w:r>
              <w:rPr>
                <w:rFonts w:hint="eastAsia"/>
                <w:sz w:val="24"/>
              </w:rPr>
              <w:t>详细设计完成</w:t>
            </w:r>
          </w:p>
        </w:tc>
        <w:tc>
          <w:tcPr>
            <w:tcW w:w="1418" w:type="dxa"/>
            <w:tcBorders>
              <w:top w:val="single" w:sz="6" w:space="0" w:color="000000"/>
            </w:tcBorders>
            <w:vAlign w:val="center"/>
          </w:tcPr>
          <w:p w14:paraId="357B7B86" w14:textId="77777777" w:rsidR="00A520F6" w:rsidRDefault="001C7973">
            <w:pPr>
              <w:rPr>
                <w:sz w:val="24"/>
              </w:rPr>
            </w:pPr>
            <w:r>
              <w:rPr>
                <w:sz w:val="24"/>
              </w:rPr>
              <w:t>4</w:t>
            </w:r>
            <w:r>
              <w:rPr>
                <w:rFonts w:hint="eastAsia"/>
                <w:sz w:val="24"/>
              </w:rPr>
              <w:t>月</w:t>
            </w:r>
            <w:r>
              <w:rPr>
                <w:sz w:val="24"/>
              </w:rPr>
              <w:t>27</w:t>
            </w:r>
            <w:r>
              <w:rPr>
                <w:rFonts w:hint="eastAsia"/>
                <w:sz w:val="24"/>
              </w:rPr>
              <w:t>日</w:t>
            </w:r>
          </w:p>
        </w:tc>
        <w:tc>
          <w:tcPr>
            <w:tcW w:w="4453" w:type="dxa"/>
            <w:tcBorders>
              <w:right w:val="nil"/>
            </w:tcBorders>
            <w:vAlign w:val="center"/>
          </w:tcPr>
          <w:p w14:paraId="5D3E9786" w14:textId="77777777" w:rsidR="00A520F6" w:rsidRDefault="001C7973">
            <w:pPr>
              <w:rPr>
                <w:sz w:val="24"/>
              </w:rPr>
            </w:pPr>
            <w:r>
              <w:rPr>
                <w:rFonts w:hint="eastAsia"/>
                <w:sz w:val="24"/>
              </w:rPr>
              <w:t>张鸿斌、刘君昊、秦旭坤、伍金龙、闵捷</w:t>
            </w:r>
          </w:p>
        </w:tc>
      </w:tr>
      <w:tr w:rsidR="00A520F6" w14:paraId="61728C9E" w14:textId="77777777">
        <w:trPr>
          <w:trHeight w:val="394"/>
          <w:jc w:val="center"/>
        </w:trPr>
        <w:tc>
          <w:tcPr>
            <w:tcW w:w="1843" w:type="dxa"/>
            <w:tcBorders>
              <w:left w:val="nil"/>
            </w:tcBorders>
            <w:vAlign w:val="center"/>
          </w:tcPr>
          <w:p w14:paraId="6F83540B" w14:textId="77777777" w:rsidR="00A520F6" w:rsidRDefault="001C7973">
            <w:pPr>
              <w:rPr>
                <w:sz w:val="24"/>
              </w:rPr>
            </w:pPr>
            <w:r>
              <w:rPr>
                <w:rFonts w:hint="eastAsia"/>
                <w:sz w:val="24"/>
              </w:rPr>
              <w:t>系统编码完成</w:t>
            </w:r>
          </w:p>
        </w:tc>
        <w:tc>
          <w:tcPr>
            <w:tcW w:w="1418" w:type="dxa"/>
            <w:vAlign w:val="center"/>
          </w:tcPr>
          <w:p w14:paraId="1C3C26FB" w14:textId="77777777" w:rsidR="00A520F6" w:rsidRDefault="001C7973">
            <w:pPr>
              <w:rPr>
                <w:sz w:val="24"/>
              </w:rPr>
            </w:pPr>
            <w:r>
              <w:rPr>
                <w:sz w:val="24"/>
              </w:rPr>
              <w:t>5</w:t>
            </w:r>
            <w:r>
              <w:rPr>
                <w:rFonts w:hint="eastAsia"/>
                <w:sz w:val="24"/>
              </w:rPr>
              <w:t>月</w:t>
            </w:r>
            <w:r>
              <w:rPr>
                <w:sz w:val="24"/>
              </w:rPr>
              <w:t>25</w:t>
            </w:r>
            <w:r>
              <w:rPr>
                <w:rFonts w:hint="eastAsia"/>
                <w:sz w:val="24"/>
              </w:rPr>
              <w:t>日</w:t>
            </w:r>
          </w:p>
        </w:tc>
        <w:tc>
          <w:tcPr>
            <w:tcW w:w="4453" w:type="dxa"/>
            <w:tcBorders>
              <w:right w:val="nil"/>
            </w:tcBorders>
            <w:vAlign w:val="center"/>
          </w:tcPr>
          <w:p w14:paraId="4AB01DC3" w14:textId="77777777" w:rsidR="00A520F6" w:rsidRDefault="001C7973">
            <w:pPr>
              <w:rPr>
                <w:sz w:val="24"/>
              </w:rPr>
            </w:pPr>
            <w:r>
              <w:rPr>
                <w:rFonts w:hint="eastAsia"/>
                <w:sz w:val="24"/>
              </w:rPr>
              <w:t>张鸿斌、刘君昊、秦旭坤、伍金龙、闵捷</w:t>
            </w:r>
          </w:p>
        </w:tc>
      </w:tr>
      <w:tr w:rsidR="00A520F6" w14:paraId="33FF6797" w14:textId="77777777">
        <w:trPr>
          <w:trHeight w:val="394"/>
          <w:jc w:val="center"/>
        </w:trPr>
        <w:tc>
          <w:tcPr>
            <w:tcW w:w="1843" w:type="dxa"/>
            <w:tcBorders>
              <w:left w:val="nil"/>
            </w:tcBorders>
            <w:vAlign w:val="center"/>
          </w:tcPr>
          <w:p w14:paraId="02896DE2" w14:textId="77777777" w:rsidR="00A520F6" w:rsidRDefault="001C7973">
            <w:pPr>
              <w:rPr>
                <w:sz w:val="24"/>
              </w:rPr>
            </w:pPr>
            <w:r>
              <w:rPr>
                <w:rFonts w:hint="eastAsia"/>
                <w:sz w:val="24"/>
              </w:rPr>
              <w:t>整个工程完成</w:t>
            </w:r>
          </w:p>
        </w:tc>
        <w:tc>
          <w:tcPr>
            <w:tcW w:w="1418" w:type="dxa"/>
            <w:vAlign w:val="center"/>
          </w:tcPr>
          <w:p w14:paraId="6D491A77" w14:textId="77777777" w:rsidR="00A520F6" w:rsidRDefault="001C7973">
            <w:pPr>
              <w:rPr>
                <w:sz w:val="24"/>
              </w:rPr>
            </w:pPr>
            <w:r>
              <w:rPr>
                <w:rFonts w:hint="eastAsia"/>
                <w:sz w:val="24"/>
              </w:rPr>
              <w:t>6</w:t>
            </w:r>
            <w:r>
              <w:rPr>
                <w:rFonts w:hint="eastAsia"/>
                <w:sz w:val="24"/>
              </w:rPr>
              <w:t>月</w:t>
            </w:r>
            <w:r>
              <w:rPr>
                <w:rFonts w:hint="eastAsia"/>
                <w:sz w:val="24"/>
              </w:rPr>
              <w:t>1</w:t>
            </w:r>
            <w:r>
              <w:rPr>
                <w:rFonts w:hint="eastAsia"/>
                <w:sz w:val="24"/>
              </w:rPr>
              <w:t>日</w:t>
            </w:r>
          </w:p>
        </w:tc>
        <w:tc>
          <w:tcPr>
            <w:tcW w:w="4453" w:type="dxa"/>
            <w:tcBorders>
              <w:right w:val="nil"/>
            </w:tcBorders>
            <w:vAlign w:val="center"/>
          </w:tcPr>
          <w:p w14:paraId="28893D3F" w14:textId="77777777" w:rsidR="00A520F6" w:rsidRDefault="001C7973">
            <w:pPr>
              <w:rPr>
                <w:sz w:val="24"/>
              </w:rPr>
            </w:pPr>
            <w:r>
              <w:rPr>
                <w:rFonts w:hint="eastAsia"/>
                <w:sz w:val="24"/>
              </w:rPr>
              <w:t>张鸿斌、刘君昊、秦旭坤、伍金龙、闵捷</w:t>
            </w:r>
          </w:p>
        </w:tc>
      </w:tr>
    </w:tbl>
    <w:p w14:paraId="6835CD31" w14:textId="77777777" w:rsidR="00A520F6" w:rsidRDefault="00A520F6">
      <w:pPr>
        <w:widowControl/>
        <w:jc w:val="left"/>
        <w:rPr>
          <w:rFonts w:ascii="Times New Roman" w:hAnsi="Times New Roman"/>
          <w:sz w:val="24"/>
          <w:szCs w:val="24"/>
        </w:rPr>
      </w:pPr>
    </w:p>
    <w:p w14:paraId="68C2341C" w14:textId="249D9831" w:rsidR="00A520F6" w:rsidRPr="000B2A23" w:rsidRDefault="00442578" w:rsidP="000B2A23">
      <w:pPr>
        <w:pStyle w:val="2"/>
        <w:rPr>
          <w:rFonts w:ascii="黑体" w:hAnsi="黑体"/>
          <w:szCs w:val="28"/>
        </w:rPr>
      </w:pPr>
      <w:bookmarkStart w:id="133" w:name="_Toc698228681_WPSOffice_Level2"/>
      <w:bookmarkStart w:id="134" w:name="_Toc100505842"/>
      <w:r w:rsidRPr="001E4D4C">
        <w:rPr>
          <w:rFonts w:ascii="黑体" w:hAnsi="黑体"/>
          <w:szCs w:val="28"/>
        </w:rPr>
        <w:t>4</w:t>
      </w:r>
      <w:r w:rsidR="001C7973" w:rsidRPr="001E4D4C">
        <w:rPr>
          <w:rFonts w:ascii="黑体" w:hAnsi="黑体" w:hint="eastAsia"/>
          <w:szCs w:val="28"/>
        </w:rPr>
        <w:t>.</w:t>
      </w:r>
      <w:r w:rsidRPr="001E4D4C">
        <w:rPr>
          <w:rFonts w:ascii="黑体" w:hAnsi="黑体"/>
          <w:szCs w:val="28"/>
        </w:rPr>
        <w:t>3</w:t>
      </w:r>
      <w:r w:rsidR="001C7973" w:rsidRPr="001E4D4C">
        <w:rPr>
          <w:rFonts w:ascii="黑体" w:hAnsi="黑体" w:hint="eastAsia"/>
          <w:szCs w:val="28"/>
        </w:rPr>
        <w:t xml:space="preserve"> 风险评估及对策</w:t>
      </w:r>
      <w:bookmarkEnd w:id="133"/>
      <w:bookmarkEnd w:id="134"/>
    </w:p>
    <w:p w14:paraId="7D55F9D3" w14:textId="77777777" w:rsidR="00A520F6" w:rsidRDefault="001C7973">
      <w:pPr>
        <w:spacing w:afterLines="50" w:after="156"/>
        <w:jc w:val="center"/>
        <w:rPr>
          <w:sz w:val="24"/>
        </w:rPr>
      </w:pPr>
      <w:r>
        <w:rPr>
          <w:rFonts w:hint="eastAsia"/>
          <w:sz w:val="24"/>
        </w:rPr>
        <w:t>表</w:t>
      </w:r>
      <w:r>
        <w:rPr>
          <w:rFonts w:hint="eastAsia"/>
          <w:sz w:val="24"/>
        </w:rPr>
        <w:t xml:space="preserve"> 3.</w:t>
      </w:r>
      <w:r>
        <w:rPr>
          <w:sz w:val="24"/>
        </w:rPr>
        <w:t>5</w:t>
      </w:r>
      <w:r>
        <w:rPr>
          <w:rFonts w:hint="eastAsia"/>
          <w:sz w:val="24"/>
        </w:rPr>
        <w:t xml:space="preserve"> </w:t>
      </w:r>
      <w:r>
        <w:rPr>
          <w:rFonts w:hint="eastAsia"/>
          <w:sz w:val="24"/>
        </w:rPr>
        <w:t>项目风险因素</w:t>
      </w:r>
    </w:p>
    <w:tbl>
      <w:tblPr>
        <w:tblW w:w="877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08"/>
        <w:gridCol w:w="2360"/>
        <w:gridCol w:w="2792"/>
        <w:gridCol w:w="2813"/>
      </w:tblGrid>
      <w:tr w:rsidR="00A520F6" w14:paraId="76D7E8BA" w14:textId="77777777" w:rsidTr="002D3298">
        <w:trPr>
          <w:trHeight w:val="720"/>
          <w:tblHeader/>
        </w:trPr>
        <w:tc>
          <w:tcPr>
            <w:tcW w:w="808" w:type="dxa"/>
            <w:shd w:val="clear" w:color="auto" w:fill="8DB3E2"/>
            <w:vAlign w:val="center"/>
          </w:tcPr>
          <w:p w14:paraId="665E03D1" w14:textId="77777777" w:rsidR="00A520F6" w:rsidRDefault="001C7973">
            <w:pPr>
              <w:widowControl/>
              <w:jc w:val="left"/>
              <w:rPr>
                <w:rFonts w:ascii="宋体" w:hAnsi="宋体"/>
                <w:b/>
                <w:color w:val="000000"/>
              </w:rPr>
            </w:pPr>
            <w:r>
              <w:rPr>
                <w:rFonts w:ascii="宋体" w:hAnsi="宋体" w:hint="eastAsia"/>
                <w:b/>
                <w:color w:val="000000"/>
              </w:rPr>
              <w:t>风险排序</w:t>
            </w:r>
          </w:p>
        </w:tc>
        <w:tc>
          <w:tcPr>
            <w:tcW w:w="2360" w:type="dxa"/>
            <w:shd w:val="clear" w:color="auto" w:fill="8DB3E2"/>
            <w:vAlign w:val="center"/>
          </w:tcPr>
          <w:p w14:paraId="3FC565FB" w14:textId="77777777" w:rsidR="00A520F6" w:rsidRDefault="001C7973">
            <w:pPr>
              <w:widowControl/>
              <w:ind w:firstLine="482"/>
              <w:rPr>
                <w:rFonts w:ascii="宋体" w:hAnsi="宋体"/>
                <w:b/>
                <w:color w:val="000000"/>
              </w:rPr>
            </w:pPr>
            <w:r>
              <w:rPr>
                <w:rFonts w:ascii="宋体" w:hAnsi="宋体" w:hint="eastAsia"/>
                <w:b/>
                <w:color w:val="000000"/>
              </w:rPr>
              <w:t>风险项名称</w:t>
            </w:r>
          </w:p>
        </w:tc>
        <w:tc>
          <w:tcPr>
            <w:tcW w:w="2792" w:type="dxa"/>
            <w:shd w:val="clear" w:color="auto" w:fill="8DB3E2"/>
            <w:vAlign w:val="center"/>
          </w:tcPr>
          <w:p w14:paraId="12E62E18" w14:textId="77777777" w:rsidR="00A520F6" w:rsidRDefault="001C7973">
            <w:pPr>
              <w:widowControl/>
              <w:ind w:firstLine="482"/>
              <w:rPr>
                <w:rFonts w:ascii="宋体" w:hAnsi="宋体"/>
                <w:b/>
                <w:color w:val="000000"/>
              </w:rPr>
            </w:pPr>
            <w:r>
              <w:rPr>
                <w:rFonts w:ascii="宋体" w:hAnsi="宋体" w:hint="eastAsia"/>
                <w:b/>
                <w:color w:val="000000"/>
              </w:rPr>
              <w:t>风险描述</w:t>
            </w:r>
          </w:p>
        </w:tc>
        <w:tc>
          <w:tcPr>
            <w:tcW w:w="2813" w:type="dxa"/>
            <w:shd w:val="clear" w:color="auto" w:fill="8DB3E2"/>
            <w:vAlign w:val="center"/>
          </w:tcPr>
          <w:p w14:paraId="23831561" w14:textId="77777777" w:rsidR="00A520F6" w:rsidRDefault="001C7973">
            <w:pPr>
              <w:widowControl/>
              <w:ind w:firstLine="482"/>
              <w:rPr>
                <w:rFonts w:ascii="宋体" w:hAnsi="宋体"/>
                <w:b/>
                <w:color w:val="000000"/>
              </w:rPr>
            </w:pPr>
            <w:r>
              <w:rPr>
                <w:rFonts w:ascii="宋体" w:hAnsi="宋体" w:hint="eastAsia"/>
                <w:b/>
                <w:color w:val="000000"/>
              </w:rPr>
              <w:t>风险缓解方案</w:t>
            </w:r>
          </w:p>
        </w:tc>
      </w:tr>
      <w:tr w:rsidR="00A520F6" w14:paraId="296D56E0" w14:textId="77777777" w:rsidTr="002D3298">
        <w:trPr>
          <w:trHeight w:val="420"/>
        </w:trPr>
        <w:tc>
          <w:tcPr>
            <w:tcW w:w="808" w:type="dxa"/>
            <w:vAlign w:val="center"/>
          </w:tcPr>
          <w:p w14:paraId="54081424" w14:textId="77777777" w:rsidR="00A520F6" w:rsidRDefault="001C7973">
            <w:pPr>
              <w:widowControl/>
              <w:jc w:val="center"/>
              <w:rPr>
                <w:rFonts w:ascii="宋体" w:hAnsi="宋体"/>
                <w:color w:val="000000"/>
                <w:sz w:val="24"/>
              </w:rPr>
            </w:pPr>
            <w:r>
              <w:rPr>
                <w:rFonts w:ascii="宋体" w:hAnsi="宋体" w:hint="eastAsia"/>
                <w:color w:val="000000"/>
                <w:sz w:val="24"/>
              </w:rPr>
              <w:t>1</w:t>
            </w:r>
          </w:p>
        </w:tc>
        <w:tc>
          <w:tcPr>
            <w:tcW w:w="2360" w:type="dxa"/>
            <w:vAlign w:val="center"/>
          </w:tcPr>
          <w:p w14:paraId="54F98A8F" w14:textId="77777777" w:rsidR="00A520F6" w:rsidRDefault="001C7973">
            <w:pPr>
              <w:widowControl/>
              <w:rPr>
                <w:rFonts w:ascii="宋体" w:hAnsi="宋体"/>
                <w:color w:val="000000"/>
                <w:sz w:val="24"/>
              </w:rPr>
            </w:pPr>
            <w:r>
              <w:rPr>
                <w:rFonts w:ascii="宋体" w:hAnsi="宋体" w:hint="eastAsia"/>
                <w:color w:val="000000"/>
                <w:sz w:val="24"/>
              </w:rPr>
              <w:t>专业基础知识不牢</w:t>
            </w:r>
          </w:p>
        </w:tc>
        <w:tc>
          <w:tcPr>
            <w:tcW w:w="2792" w:type="dxa"/>
            <w:vAlign w:val="center"/>
          </w:tcPr>
          <w:p w14:paraId="044575DB" w14:textId="77777777" w:rsidR="00A520F6" w:rsidRDefault="001C7973">
            <w:pPr>
              <w:widowControl/>
              <w:rPr>
                <w:rFonts w:ascii="宋体" w:hAnsi="宋体"/>
                <w:color w:val="000000"/>
                <w:sz w:val="24"/>
              </w:rPr>
            </w:pPr>
            <w:r>
              <w:rPr>
                <w:rFonts w:ascii="宋体" w:hAnsi="宋体" w:hint="eastAsia"/>
                <w:color w:val="000000"/>
                <w:sz w:val="24"/>
              </w:rPr>
              <w:t>本次项目开发过程中涉及的知识较多，给项目开发人员带来一定的困难</w:t>
            </w:r>
          </w:p>
        </w:tc>
        <w:tc>
          <w:tcPr>
            <w:tcW w:w="2813" w:type="dxa"/>
            <w:vAlign w:val="center"/>
          </w:tcPr>
          <w:p w14:paraId="77C7073B" w14:textId="77777777" w:rsidR="00A520F6" w:rsidRDefault="001C7973">
            <w:pPr>
              <w:widowControl/>
              <w:rPr>
                <w:rFonts w:ascii="宋体" w:hAnsi="宋体"/>
                <w:color w:val="000000"/>
                <w:sz w:val="24"/>
              </w:rPr>
            </w:pPr>
            <w:r>
              <w:rPr>
                <w:rFonts w:ascii="宋体" w:hAnsi="宋体" w:hint="eastAsia"/>
                <w:color w:val="000000"/>
                <w:sz w:val="24"/>
              </w:rPr>
              <w:t>进行相应的培训</w:t>
            </w:r>
          </w:p>
        </w:tc>
      </w:tr>
      <w:tr w:rsidR="00A520F6" w14:paraId="2064A056" w14:textId="77777777" w:rsidTr="002D3298">
        <w:trPr>
          <w:trHeight w:val="420"/>
        </w:trPr>
        <w:tc>
          <w:tcPr>
            <w:tcW w:w="808" w:type="dxa"/>
            <w:vAlign w:val="center"/>
          </w:tcPr>
          <w:p w14:paraId="62AA8D57" w14:textId="77777777" w:rsidR="00A520F6" w:rsidRDefault="001C7973">
            <w:pPr>
              <w:widowControl/>
              <w:jc w:val="center"/>
              <w:rPr>
                <w:rFonts w:ascii="宋体" w:hAnsi="宋体"/>
                <w:color w:val="000000"/>
                <w:sz w:val="24"/>
              </w:rPr>
            </w:pPr>
            <w:r>
              <w:rPr>
                <w:rFonts w:ascii="宋体" w:hAnsi="宋体" w:hint="eastAsia"/>
                <w:color w:val="000000"/>
                <w:sz w:val="24"/>
              </w:rPr>
              <w:t>2</w:t>
            </w:r>
          </w:p>
        </w:tc>
        <w:tc>
          <w:tcPr>
            <w:tcW w:w="2360" w:type="dxa"/>
            <w:vAlign w:val="center"/>
          </w:tcPr>
          <w:p w14:paraId="43FD24C3" w14:textId="77777777" w:rsidR="00A520F6" w:rsidRDefault="001C7973">
            <w:pPr>
              <w:widowControl/>
              <w:rPr>
                <w:rFonts w:ascii="宋体" w:hAnsi="宋体"/>
                <w:color w:val="000000"/>
                <w:sz w:val="24"/>
              </w:rPr>
            </w:pPr>
            <w:r>
              <w:rPr>
                <w:rFonts w:ascii="宋体" w:hAnsi="宋体" w:hint="eastAsia"/>
                <w:color w:val="000000"/>
                <w:sz w:val="24"/>
              </w:rPr>
              <w:t>经验欠缺</w:t>
            </w:r>
          </w:p>
        </w:tc>
        <w:tc>
          <w:tcPr>
            <w:tcW w:w="2792" w:type="dxa"/>
            <w:vAlign w:val="center"/>
          </w:tcPr>
          <w:p w14:paraId="617824BB" w14:textId="77777777" w:rsidR="00A520F6" w:rsidRDefault="001C7973">
            <w:pPr>
              <w:pStyle w:val="ae"/>
              <w:keepNext w:val="0"/>
              <w:keepLines w:val="0"/>
              <w:widowControl/>
              <w:spacing w:before="0" w:after="0"/>
              <w:jc w:val="both"/>
              <w:rPr>
                <w:rFonts w:ascii="宋体" w:eastAsia="宋体" w:hAnsi="宋体"/>
                <w:color w:val="000000"/>
                <w:kern w:val="2"/>
              </w:rPr>
            </w:pPr>
            <w:r>
              <w:rPr>
                <w:rFonts w:ascii="宋体" w:eastAsia="宋体" w:hAnsi="宋体" w:hint="eastAsia"/>
                <w:color w:val="000000"/>
                <w:kern w:val="2"/>
              </w:rPr>
              <w:t>成员开发经验不足，使项目质量难以保证</w:t>
            </w:r>
          </w:p>
        </w:tc>
        <w:tc>
          <w:tcPr>
            <w:tcW w:w="2813" w:type="dxa"/>
            <w:vAlign w:val="center"/>
          </w:tcPr>
          <w:p w14:paraId="5925F63E" w14:textId="77777777" w:rsidR="00A520F6" w:rsidRDefault="001C7973">
            <w:pPr>
              <w:widowControl/>
              <w:rPr>
                <w:rFonts w:ascii="宋体" w:hAnsi="宋体"/>
                <w:color w:val="000000"/>
                <w:sz w:val="24"/>
              </w:rPr>
            </w:pPr>
            <w:r>
              <w:rPr>
                <w:rFonts w:ascii="宋体" w:hAnsi="宋体" w:hint="eastAsia"/>
                <w:color w:val="000000"/>
                <w:sz w:val="24"/>
              </w:rPr>
              <w:t>只有通过不断的实践</w:t>
            </w:r>
          </w:p>
        </w:tc>
      </w:tr>
      <w:tr w:rsidR="00A520F6" w14:paraId="02237BC2" w14:textId="77777777" w:rsidTr="002D3298">
        <w:trPr>
          <w:trHeight w:val="420"/>
        </w:trPr>
        <w:tc>
          <w:tcPr>
            <w:tcW w:w="808" w:type="dxa"/>
            <w:vAlign w:val="center"/>
          </w:tcPr>
          <w:p w14:paraId="4F67C7BA" w14:textId="77777777" w:rsidR="00A520F6" w:rsidRDefault="001C7973">
            <w:pPr>
              <w:widowControl/>
              <w:jc w:val="center"/>
              <w:rPr>
                <w:rFonts w:ascii="宋体" w:hAnsi="宋体"/>
                <w:color w:val="000000"/>
                <w:sz w:val="24"/>
              </w:rPr>
            </w:pPr>
            <w:r>
              <w:rPr>
                <w:rFonts w:ascii="宋体" w:hAnsi="宋体" w:hint="eastAsia"/>
                <w:color w:val="000000"/>
                <w:sz w:val="24"/>
              </w:rPr>
              <w:t>3</w:t>
            </w:r>
          </w:p>
        </w:tc>
        <w:tc>
          <w:tcPr>
            <w:tcW w:w="2360" w:type="dxa"/>
            <w:vAlign w:val="center"/>
          </w:tcPr>
          <w:p w14:paraId="5B660528" w14:textId="77777777" w:rsidR="00A520F6" w:rsidRDefault="001C7973">
            <w:pPr>
              <w:widowControl/>
              <w:rPr>
                <w:rFonts w:ascii="宋体" w:hAnsi="宋体"/>
                <w:color w:val="000000"/>
                <w:sz w:val="24"/>
              </w:rPr>
            </w:pPr>
            <w:r>
              <w:rPr>
                <w:rFonts w:ascii="宋体" w:hAnsi="宋体" w:hint="eastAsia"/>
                <w:color w:val="000000"/>
                <w:sz w:val="24"/>
              </w:rPr>
              <w:t>软件性能的影响</w:t>
            </w:r>
          </w:p>
        </w:tc>
        <w:tc>
          <w:tcPr>
            <w:tcW w:w="2792" w:type="dxa"/>
            <w:vAlign w:val="center"/>
          </w:tcPr>
          <w:p w14:paraId="73E0C085" w14:textId="77777777" w:rsidR="00A520F6" w:rsidRDefault="001C7973">
            <w:pPr>
              <w:widowControl/>
              <w:rPr>
                <w:rFonts w:ascii="宋体" w:hAnsi="宋体"/>
                <w:color w:val="000000"/>
                <w:sz w:val="24"/>
              </w:rPr>
            </w:pPr>
            <w:r>
              <w:rPr>
                <w:rFonts w:ascii="宋体" w:hAnsi="宋体" w:hint="eastAsia"/>
                <w:color w:val="000000"/>
                <w:sz w:val="24"/>
              </w:rPr>
              <w:t>本次开发过程中部分软件可能容易出现死机现象</w:t>
            </w:r>
          </w:p>
        </w:tc>
        <w:tc>
          <w:tcPr>
            <w:tcW w:w="2813" w:type="dxa"/>
            <w:vAlign w:val="center"/>
          </w:tcPr>
          <w:p w14:paraId="1046AB3A" w14:textId="77777777" w:rsidR="00A520F6" w:rsidRDefault="001C7973">
            <w:pPr>
              <w:widowControl/>
              <w:rPr>
                <w:rFonts w:ascii="宋体" w:hAnsi="宋体"/>
                <w:color w:val="000000"/>
                <w:sz w:val="24"/>
              </w:rPr>
            </w:pPr>
            <w:r>
              <w:rPr>
                <w:rFonts w:ascii="宋体" w:hAnsi="宋体" w:hint="eastAsia"/>
                <w:color w:val="000000"/>
                <w:sz w:val="24"/>
              </w:rPr>
              <w:t>选择合适的软件，搭建良好的配置开发环境</w:t>
            </w:r>
          </w:p>
        </w:tc>
      </w:tr>
    </w:tbl>
    <w:p w14:paraId="50AE2D2B"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影响本计划完成的主要问题有：</w:t>
      </w:r>
    </w:p>
    <w:p w14:paraId="4507AF40" w14:textId="77777777" w:rsidR="00A520F6" w:rsidRDefault="001C7973">
      <w:pPr>
        <w:pStyle w:val="af"/>
        <w:numPr>
          <w:ilvl w:val="0"/>
          <w:numId w:val="1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没有经费和硬件设施有限</w:t>
      </w:r>
    </w:p>
    <w:p w14:paraId="52DB01EA" w14:textId="77777777" w:rsidR="00A520F6" w:rsidRDefault="001C7973">
      <w:pPr>
        <w:pStyle w:val="af"/>
        <w:numPr>
          <w:ilvl w:val="0"/>
          <w:numId w:val="1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第一次合作开发软件，存在部分组员没有实际前后端项目开发经验</w:t>
      </w:r>
    </w:p>
    <w:p w14:paraId="7C914BB6" w14:textId="32866C7E" w:rsidR="00786018" w:rsidRPr="00786018" w:rsidRDefault="001C7973" w:rsidP="00786018">
      <w:pPr>
        <w:pStyle w:val="af"/>
        <w:numPr>
          <w:ilvl w:val="0"/>
          <w:numId w:val="1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时间有限，没有足够的开发时间</w:t>
      </w:r>
      <w:bookmarkStart w:id="135" w:name="_Toc12455"/>
      <w:bookmarkStart w:id="136" w:name="_Toc267172456"/>
      <w:bookmarkStart w:id="137" w:name="_Toc25252"/>
    </w:p>
    <w:p w14:paraId="22F6322C" w14:textId="210D7FBD" w:rsidR="00A520F6" w:rsidRDefault="00442578">
      <w:pPr>
        <w:pStyle w:val="1"/>
        <w:spacing w:beforeLines="0"/>
        <w:rPr>
          <w:shd w:val="clear" w:color="auto" w:fill="C6D9F1"/>
        </w:rPr>
      </w:pPr>
      <w:bookmarkStart w:id="138" w:name="_Toc99182790"/>
      <w:bookmarkStart w:id="139" w:name="_Toc100505843"/>
      <w:r>
        <w:rPr>
          <w:shd w:val="clear" w:color="auto" w:fill="C6D9F1"/>
        </w:rPr>
        <w:t>5</w:t>
      </w:r>
      <w:r w:rsidR="001C7973">
        <w:rPr>
          <w:rFonts w:hint="eastAsia"/>
          <w:shd w:val="clear" w:color="auto" w:fill="C6D9F1"/>
        </w:rPr>
        <w:t>支持条件</w:t>
      </w:r>
      <w:bookmarkEnd w:id="135"/>
      <w:bookmarkEnd w:id="136"/>
      <w:bookmarkEnd w:id="137"/>
      <w:bookmarkEnd w:id="138"/>
      <w:bookmarkEnd w:id="139"/>
      <w:r w:rsidR="001C7973">
        <w:rPr>
          <w:rFonts w:hint="eastAsia"/>
          <w:shd w:val="clear" w:color="auto" w:fill="C6D9F1"/>
        </w:rPr>
        <w:t xml:space="preserve">                                              </w:t>
      </w:r>
    </w:p>
    <w:p w14:paraId="59EF80C6" w14:textId="4A57560A" w:rsidR="00A520F6" w:rsidRDefault="001C7973">
      <w:pPr>
        <w:pStyle w:val="2"/>
        <w:spacing w:beforeLines="0"/>
      </w:pPr>
      <w:bookmarkStart w:id="140" w:name="_Toc99182791"/>
      <w:bookmarkStart w:id="141" w:name="_Toc14585"/>
      <w:bookmarkStart w:id="142" w:name="_Toc14492"/>
      <w:bookmarkStart w:id="143" w:name="_Toc267172457"/>
      <w:bookmarkStart w:id="144" w:name="_Toc100505844"/>
      <w:r>
        <w:rPr>
          <w:rFonts w:hint="eastAsia"/>
        </w:rPr>
        <w:t>.1</w:t>
      </w:r>
      <w:r>
        <w:rPr>
          <w:rFonts w:hint="eastAsia"/>
        </w:rPr>
        <w:t>计算机系统支持</w:t>
      </w:r>
      <w:bookmarkEnd w:id="140"/>
      <w:bookmarkEnd w:id="141"/>
      <w:bookmarkEnd w:id="142"/>
      <w:bookmarkEnd w:id="143"/>
      <w:bookmarkEnd w:id="144"/>
    </w:p>
    <w:p w14:paraId="542C0E03" w14:textId="77777777" w:rsidR="00A520F6" w:rsidRDefault="001C7973">
      <w:pPr>
        <w:snapToGrid w:val="0"/>
        <w:spacing w:line="300" w:lineRule="auto"/>
        <w:ind w:firstLineChars="200" w:firstLine="482"/>
        <w:jc w:val="left"/>
        <w:rPr>
          <w:rFonts w:ascii="Times New Roman" w:hAnsi="Times New Roman"/>
          <w:b/>
          <w:sz w:val="24"/>
          <w:szCs w:val="24"/>
        </w:rPr>
      </w:pPr>
      <w:r>
        <w:rPr>
          <w:rFonts w:ascii="Times New Roman" w:hAnsi="Times New Roman" w:hint="eastAsia"/>
          <w:b/>
          <w:sz w:val="24"/>
          <w:szCs w:val="24"/>
        </w:rPr>
        <w:t>开发时需要的支持条件：</w:t>
      </w:r>
    </w:p>
    <w:p w14:paraId="39225A03" w14:textId="77777777" w:rsidR="00A520F6" w:rsidRDefault="001C7973">
      <w:pPr>
        <w:snapToGrid w:val="0"/>
        <w:spacing w:line="300" w:lineRule="auto"/>
        <w:ind w:firstLineChars="200" w:firstLine="482"/>
        <w:jc w:val="left"/>
        <w:rPr>
          <w:rFonts w:ascii="Times New Roman" w:hAnsi="Times New Roman"/>
          <w:b/>
          <w:sz w:val="24"/>
          <w:szCs w:val="24"/>
        </w:rPr>
      </w:pPr>
      <w:r>
        <w:rPr>
          <w:rFonts w:ascii="Times New Roman" w:hAnsi="Times New Roman" w:hint="eastAsia"/>
          <w:b/>
          <w:sz w:val="24"/>
          <w:szCs w:val="24"/>
        </w:rPr>
        <w:t>前端开发运行硬件环境：</w:t>
      </w:r>
    </w:p>
    <w:p w14:paraId="75E40585"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处理器：</w:t>
      </w:r>
      <w:r>
        <w:rPr>
          <w:rFonts w:ascii="Times New Roman" w:hAnsi="Times New Roman" w:hint="eastAsia"/>
          <w:sz w:val="24"/>
          <w:szCs w:val="24"/>
        </w:rPr>
        <w:t xml:space="preserve"> Intel(R) </w:t>
      </w:r>
      <w:proofErr w:type="gramStart"/>
      <w:r>
        <w:rPr>
          <w:rFonts w:ascii="Times New Roman" w:hAnsi="Times New Roman" w:hint="eastAsia"/>
          <w:sz w:val="24"/>
          <w:szCs w:val="24"/>
        </w:rPr>
        <w:t>Core(</w:t>
      </w:r>
      <w:proofErr w:type="gramEnd"/>
      <w:r>
        <w:rPr>
          <w:rFonts w:ascii="Times New Roman" w:hAnsi="Times New Roman" w:hint="eastAsia"/>
          <w:sz w:val="24"/>
          <w:szCs w:val="24"/>
        </w:rPr>
        <w:t>TM) i5-8265U @1.60GHz x 8</w:t>
      </w:r>
    </w:p>
    <w:p w14:paraId="47B4B6C1"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内存：金士顿（</w:t>
      </w:r>
      <w:r>
        <w:rPr>
          <w:rFonts w:ascii="Times New Roman" w:hAnsi="Times New Roman" w:hint="eastAsia"/>
          <w:sz w:val="24"/>
          <w:szCs w:val="24"/>
        </w:rPr>
        <w:t>8G 2400MHz)</w:t>
      </w:r>
    </w:p>
    <w:p w14:paraId="7AD3D244"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磁盘：</w:t>
      </w:r>
      <w:r>
        <w:rPr>
          <w:rFonts w:ascii="Times New Roman" w:hAnsi="Times New Roman" w:hint="eastAsia"/>
          <w:sz w:val="24"/>
          <w:szCs w:val="24"/>
        </w:rPr>
        <w:t>WDC WDS250G1B0C -00S6U0 1TB</w:t>
      </w:r>
    </w:p>
    <w:p w14:paraId="2B3677D6" w14:textId="77777777" w:rsidR="00A520F6" w:rsidRDefault="001C7973">
      <w:pPr>
        <w:snapToGrid w:val="0"/>
        <w:spacing w:line="300" w:lineRule="auto"/>
        <w:ind w:firstLineChars="200" w:firstLine="482"/>
        <w:jc w:val="left"/>
        <w:rPr>
          <w:rFonts w:ascii="Times New Roman" w:hAnsi="Times New Roman"/>
          <w:b/>
          <w:sz w:val="24"/>
          <w:szCs w:val="24"/>
        </w:rPr>
      </w:pPr>
      <w:r>
        <w:rPr>
          <w:rFonts w:ascii="Times New Roman" w:hAnsi="Times New Roman" w:hint="eastAsia"/>
          <w:b/>
          <w:sz w:val="24"/>
          <w:szCs w:val="24"/>
        </w:rPr>
        <w:lastRenderedPageBreak/>
        <w:t>前端开发运行软件环境：</w:t>
      </w:r>
    </w:p>
    <w:p w14:paraId="63A00D67"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操作系统</w:t>
      </w:r>
      <w:r>
        <w:rPr>
          <w:rFonts w:ascii="Times New Roman" w:hAnsi="Times New Roman" w:hint="eastAsia"/>
          <w:sz w:val="24"/>
          <w:szCs w:val="24"/>
        </w:rPr>
        <w:t xml:space="preserve">:Windows 10 </w:t>
      </w:r>
      <w:r>
        <w:rPr>
          <w:rFonts w:ascii="Times New Roman" w:hAnsi="Times New Roman" w:hint="eastAsia"/>
          <w:sz w:val="24"/>
          <w:szCs w:val="24"/>
        </w:rPr>
        <w:t>专业版</w:t>
      </w:r>
      <w:r>
        <w:rPr>
          <w:rFonts w:ascii="Times New Roman" w:hAnsi="Times New Roman" w:hint="eastAsia"/>
          <w:sz w:val="24"/>
          <w:szCs w:val="24"/>
        </w:rPr>
        <w:t xml:space="preserve"> 20H2</w:t>
      </w:r>
    </w:p>
    <w:p w14:paraId="0E2F1F42"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开发工具：</w:t>
      </w:r>
    </w:p>
    <w:p w14:paraId="40CEDD99"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 xml:space="preserve">visual studio code version 1.55 </w:t>
      </w:r>
      <w:proofErr w:type="gramStart"/>
      <w:r>
        <w:rPr>
          <w:rFonts w:ascii="Times New Roman" w:hAnsi="Times New Roman"/>
          <w:sz w:val="24"/>
          <w:szCs w:val="24"/>
        </w:rPr>
        <w:t>( 64</w:t>
      </w:r>
      <w:proofErr w:type="gramEnd"/>
      <w:r>
        <w:rPr>
          <w:rFonts w:ascii="Times New Roman" w:hAnsi="Times New Roman"/>
          <w:sz w:val="24"/>
          <w:szCs w:val="24"/>
        </w:rPr>
        <w:t xml:space="preserve"> bit)</w:t>
      </w:r>
    </w:p>
    <w:p w14:paraId="5B182061"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Vue.js version 3.6.1</w:t>
      </w:r>
    </w:p>
    <w:p w14:paraId="479F155C"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运行软件环境：</w:t>
      </w:r>
    </w:p>
    <w:p w14:paraId="3D034862"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 xml:space="preserve">Windows 10 </w:t>
      </w:r>
      <w:r>
        <w:rPr>
          <w:rFonts w:ascii="Times New Roman" w:hAnsi="Times New Roman" w:hint="eastAsia"/>
          <w:sz w:val="24"/>
          <w:szCs w:val="24"/>
        </w:rPr>
        <w:t>专业版</w:t>
      </w:r>
      <w:r>
        <w:rPr>
          <w:rFonts w:ascii="Times New Roman" w:hAnsi="Times New Roman" w:hint="eastAsia"/>
          <w:sz w:val="24"/>
          <w:szCs w:val="24"/>
        </w:rPr>
        <w:t xml:space="preserve"> 20H2</w:t>
      </w:r>
    </w:p>
    <w:p w14:paraId="41FCA8E6"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npm version 6.14.10</w:t>
      </w:r>
    </w:p>
    <w:p w14:paraId="14E85C78"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Google Chrome version 89.0.4389.114</w:t>
      </w:r>
      <w:r>
        <w:rPr>
          <w:rFonts w:ascii="Times New Roman" w:hAnsi="Times New Roman" w:hint="eastAsia"/>
          <w:sz w:val="24"/>
          <w:szCs w:val="24"/>
        </w:rPr>
        <w:t>（</w:t>
      </w:r>
      <w:r>
        <w:rPr>
          <w:rFonts w:ascii="Times New Roman" w:hAnsi="Times New Roman" w:hint="eastAsia"/>
          <w:sz w:val="24"/>
          <w:szCs w:val="24"/>
        </w:rPr>
        <w:t>formal</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hint="eastAsia"/>
          <w:sz w:val="24"/>
          <w:szCs w:val="24"/>
        </w:rPr>
        <w:t>（</w:t>
      </w:r>
      <w:r>
        <w:rPr>
          <w:rFonts w:ascii="Times New Roman" w:hAnsi="Times New Roman" w:hint="eastAsia"/>
          <w:sz w:val="24"/>
          <w:szCs w:val="24"/>
        </w:rPr>
        <w:t>64 bit</w:t>
      </w:r>
      <w:r>
        <w:rPr>
          <w:rFonts w:ascii="Times New Roman" w:hAnsi="Times New Roman" w:hint="eastAsia"/>
          <w:sz w:val="24"/>
          <w:szCs w:val="24"/>
        </w:rPr>
        <w:t>）</w:t>
      </w:r>
    </w:p>
    <w:p w14:paraId="31302410" w14:textId="77777777" w:rsidR="00A520F6" w:rsidRDefault="00A520F6">
      <w:pPr>
        <w:snapToGrid w:val="0"/>
        <w:spacing w:line="300" w:lineRule="auto"/>
        <w:ind w:firstLineChars="200" w:firstLine="480"/>
        <w:jc w:val="left"/>
        <w:rPr>
          <w:rFonts w:ascii="Times New Roman" w:hAnsi="Times New Roman"/>
          <w:sz w:val="24"/>
          <w:szCs w:val="24"/>
        </w:rPr>
      </w:pPr>
    </w:p>
    <w:p w14:paraId="1EE443B2" w14:textId="77777777" w:rsidR="00A520F6" w:rsidRDefault="001C7973">
      <w:pPr>
        <w:snapToGrid w:val="0"/>
        <w:spacing w:line="300" w:lineRule="auto"/>
        <w:ind w:firstLineChars="200" w:firstLine="482"/>
        <w:jc w:val="left"/>
        <w:rPr>
          <w:rFonts w:ascii="Times New Roman" w:hAnsi="Times New Roman"/>
          <w:b/>
          <w:sz w:val="24"/>
          <w:szCs w:val="24"/>
        </w:rPr>
      </w:pPr>
      <w:r>
        <w:rPr>
          <w:rFonts w:ascii="Times New Roman" w:hAnsi="Times New Roman" w:hint="eastAsia"/>
          <w:b/>
          <w:sz w:val="24"/>
          <w:szCs w:val="24"/>
        </w:rPr>
        <w:t>后端开发运行硬件环境：</w:t>
      </w:r>
    </w:p>
    <w:p w14:paraId="3605BAE3"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处理器：</w:t>
      </w:r>
      <w:r>
        <w:rPr>
          <w:rFonts w:ascii="Times New Roman" w:hAnsi="Times New Roman" w:hint="eastAsia"/>
          <w:sz w:val="24"/>
          <w:szCs w:val="24"/>
        </w:rPr>
        <w:t xml:space="preserve"> Intel(R) </w:t>
      </w:r>
      <w:proofErr w:type="gramStart"/>
      <w:r>
        <w:rPr>
          <w:rFonts w:ascii="Times New Roman" w:hAnsi="Times New Roman" w:hint="eastAsia"/>
          <w:sz w:val="24"/>
          <w:szCs w:val="24"/>
        </w:rPr>
        <w:t>Core(</w:t>
      </w:r>
      <w:proofErr w:type="gramEnd"/>
      <w:r>
        <w:rPr>
          <w:rFonts w:ascii="Times New Roman" w:hAnsi="Times New Roman" w:hint="eastAsia"/>
          <w:sz w:val="24"/>
          <w:szCs w:val="24"/>
        </w:rPr>
        <w:t>TM) i5-8265U @1.60GHz x 8</w:t>
      </w:r>
    </w:p>
    <w:p w14:paraId="14DF6B49"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内存：金士顿（</w:t>
      </w:r>
      <w:r>
        <w:rPr>
          <w:rFonts w:ascii="Times New Roman" w:hAnsi="Times New Roman" w:hint="eastAsia"/>
          <w:sz w:val="24"/>
          <w:szCs w:val="24"/>
        </w:rPr>
        <w:t>8G 2400MHz)</w:t>
      </w:r>
    </w:p>
    <w:p w14:paraId="5A239AAC"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磁盘：</w:t>
      </w:r>
      <w:r>
        <w:rPr>
          <w:rFonts w:ascii="Times New Roman" w:hAnsi="Times New Roman" w:hint="eastAsia"/>
          <w:sz w:val="24"/>
          <w:szCs w:val="24"/>
        </w:rPr>
        <w:t>WDC WDS250G1B0C -00S6U0 1TB</w:t>
      </w:r>
    </w:p>
    <w:p w14:paraId="22F19972" w14:textId="77777777" w:rsidR="00A520F6" w:rsidRDefault="001C7973">
      <w:pPr>
        <w:snapToGrid w:val="0"/>
        <w:spacing w:line="300" w:lineRule="auto"/>
        <w:ind w:firstLineChars="200" w:firstLine="482"/>
        <w:jc w:val="left"/>
        <w:rPr>
          <w:rFonts w:ascii="Times New Roman" w:hAnsi="Times New Roman"/>
          <w:b/>
          <w:sz w:val="24"/>
          <w:szCs w:val="24"/>
        </w:rPr>
      </w:pPr>
      <w:r>
        <w:rPr>
          <w:rFonts w:ascii="Times New Roman" w:hAnsi="Times New Roman" w:hint="eastAsia"/>
          <w:b/>
          <w:sz w:val="24"/>
          <w:szCs w:val="24"/>
        </w:rPr>
        <w:t>后端开发运行软件环境：</w:t>
      </w:r>
    </w:p>
    <w:p w14:paraId="29985F8A"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开发软件环境：</w:t>
      </w:r>
    </w:p>
    <w:p w14:paraId="559602A7"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操作系统：</w:t>
      </w:r>
      <w:r>
        <w:rPr>
          <w:rFonts w:ascii="Times New Roman" w:hAnsi="Times New Roman" w:hint="eastAsia"/>
          <w:sz w:val="24"/>
          <w:szCs w:val="24"/>
        </w:rPr>
        <w:t xml:space="preserve">Windows 10 </w:t>
      </w:r>
      <w:r>
        <w:rPr>
          <w:rFonts w:ascii="Times New Roman" w:hAnsi="Times New Roman" w:hint="eastAsia"/>
          <w:sz w:val="24"/>
          <w:szCs w:val="24"/>
        </w:rPr>
        <w:t>专业版</w:t>
      </w:r>
      <w:r>
        <w:rPr>
          <w:rFonts w:ascii="Times New Roman" w:hAnsi="Times New Roman" w:hint="eastAsia"/>
          <w:sz w:val="24"/>
          <w:szCs w:val="24"/>
        </w:rPr>
        <w:t xml:space="preserve"> 20H2</w:t>
      </w:r>
    </w:p>
    <w:p w14:paraId="76F0B27B"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操作系统：</w:t>
      </w:r>
    </w:p>
    <w:p w14:paraId="0AFC1585"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开发工具：</w:t>
      </w:r>
    </w:p>
    <w:p w14:paraId="03D2341C"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IntelliJ IDEA</w:t>
      </w:r>
    </w:p>
    <w:p w14:paraId="3225D0C4"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Java Spring</w:t>
      </w:r>
    </w:p>
    <w:p w14:paraId="6FC6CAB0"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MyBatis</w:t>
      </w:r>
    </w:p>
    <w:p w14:paraId="385AB9D3"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运行软件环境：</w:t>
      </w:r>
    </w:p>
    <w:p w14:paraId="0B979F1C"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 xml:space="preserve">Windows 10 </w:t>
      </w:r>
      <w:r>
        <w:rPr>
          <w:rFonts w:ascii="Times New Roman" w:hAnsi="Times New Roman" w:hint="eastAsia"/>
          <w:sz w:val="24"/>
          <w:szCs w:val="24"/>
        </w:rPr>
        <w:t>专业版</w:t>
      </w:r>
      <w:r>
        <w:rPr>
          <w:rFonts w:ascii="Times New Roman" w:hAnsi="Times New Roman" w:hint="eastAsia"/>
          <w:sz w:val="24"/>
          <w:szCs w:val="24"/>
        </w:rPr>
        <w:t xml:space="preserve"> 20H2</w:t>
      </w:r>
    </w:p>
    <w:p w14:paraId="52BFA546"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Java 8</w:t>
      </w:r>
    </w:p>
    <w:p w14:paraId="1D345FCC" w14:textId="77777777" w:rsidR="00A520F6" w:rsidRDefault="00A520F6">
      <w:pPr>
        <w:snapToGrid w:val="0"/>
        <w:spacing w:line="300" w:lineRule="auto"/>
        <w:ind w:firstLineChars="200" w:firstLine="480"/>
        <w:jc w:val="left"/>
        <w:rPr>
          <w:rFonts w:ascii="Times New Roman" w:hAnsi="Times New Roman"/>
          <w:sz w:val="24"/>
          <w:szCs w:val="24"/>
        </w:rPr>
      </w:pPr>
    </w:p>
    <w:p w14:paraId="7D4BE820"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深度学习需要的硬件条件：</w:t>
      </w:r>
    </w:p>
    <w:p w14:paraId="64151DB7"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利用百度</w:t>
      </w:r>
      <w:r>
        <w:rPr>
          <w:rFonts w:ascii="Times New Roman" w:hAnsi="Times New Roman" w:hint="eastAsia"/>
          <w:sz w:val="24"/>
          <w:szCs w:val="24"/>
        </w:rPr>
        <w:t>A</w:t>
      </w:r>
      <w:r>
        <w:rPr>
          <w:rFonts w:ascii="Times New Roman" w:hAnsi="Times New Roman"/>
          <w:sz w:val="24"/>
          <w:szCs w:val="24"/>
        </w:rPr>
        <w:t>I S</w:t>
      </w:r>
      <w:r>
        <w:rPr>
          <w:rFonts w:ascii="Times New Roman" w:hAnsi="Times New Roman" w:hint="eastAsia"/>
          <w:sz w:val="24"/>
          <w:szCs w:val="24"/>
        </w:rPr>
        <w:t>tudio</w:t>
      </w:r>
      <w:r>
        <w:rPr>
          <w:rFonts w:ascii="Times New Roman" w:hAnsi="Times New Roman" w:hint="eastAsia"/>
          <w:sz w:val="24"/>
          <w:szCs w:val="24"/>
        </w:rPr>
        <w:t>免费的</w:t>
      </w:r>
      <w:r>
        <w:rPr>
          <w:rFonts w:ascii="Times New Roman" w:hAnsi="Times New Roman" w:hint="eastAsia"/>
          <w:sz w:val="24"/>
          <w:szCs w:val="24"/>
        </w:rPr>
        <w:t>GPU Tesla V100</w:t>
      </w:r>
      <w:r>
        <w:rPr>
          <w:rFonts w:ascii="Times New Roman" w:hAnsi="Times New Roman" w:hint="eastAsia"/>
          <w:sz w:val="24"/>
          <w:szCs w:val="24"/>
        </w:rPr>
        <w:t>算力</w:t>
      </w:r>
    </w:p>
    <w:p w14:paraId="1921ECB2" w14:textId="77777777" w:rsidR="00A520F6" w:rsidRDefault="00A520F6">
      <w:pPr>
        <w:snapToGrid w:val="0"/>
        <w:spacing w:line="300" w:lineRule="auto"/>
        <w:ind w:firstLineChars="200" w:firstLine="480"/>
        <w:jc w:val="left"/>
        <w:rPr>
          <w:rFonts w:ascii="Times New Roman" w:hAnsi="Times New Roman"/>
          <w:sz w:val="24"/>
          <w:szCs w:val="24"/>
        </w:rPr>
      </w:pPr>
    </w:p>
    <w:p w14:paraId="45821BC4" w14:textId="77777777" w:rsidR="00A520F6" w:rsidRDefault="001C7973">
      <w:pPr>
        <w:snapToGrid w:val="0"/>
        <w:spacing w:line="300" w:lineRule="auto"/>
        <w:ind w:firstLineChars="200" w:firstLine="482"/>
        <w:jc w:val="left"/>
        <w:rPr>
          <w:rFonts w:ascii="Times New Roman" w:hAnsi="Times New Roman"/>
          <w:b/>
          <w:sz w:val="24"/>
          <w:szCs w:val="24"/>
        </w:rPr>
      </w:pPr>
      <w:r>
        <w:rPr>
          <w:rFonts w:ascii="Times New Roman" w:hAnsi="Times New Roman" w:hint="eastAsia"/>
          <w:b/>
          <w:sz w:val="24"/>
          <w:szCs w:val="24"/>
        </w:rPr>
        <w:t>运行时需要的支持条件：</w:t>
      </w:r>
    </w:p>
    <w:p w14:paraId="2B700366"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一、服务器的要求</w:t>
      </w:r>
    </w:p>
    <w:p w14:paraId="033F27B1"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．服务器的中央处理部件（</w:t>
      </w:r>
      <w:r>
        <w:rPr>
          <w:rFonts w:ascii="Times New Roman" w:hAnsi="Times New Roman" w:hint="eastAsia"/>
          <w:sz w:val="24"/>
          <w:szCs w:val="24"/>
        </w:rPr>
        <w:t>CPU</w:t>
      </w:r>
      <w:r>
        <w:rPr>
          <w:rFonts w:ascii="Times New Roman" w:hAnsi="Times New Roman" w:hint="eastAsia"/>
          <w:sz w:val="24"/>
          <w:szCs w:val="24"/>
        </w:rPr>
        <w:t>）建议使用</w:t>
      </w:r>
      <w:r>
        <w:rPr>
          <w:rFonts w:ascii="Times New Roman" w:hAnsi="Times New Roman" w:hint="eastAsia"/>
          <w:sz w:val="24"/>
          <w:szCs w:val="24"/>
        </w:rPr>
        <w:t>PIII 1G</w:t>
      </w:r>
      <w:r>
        <w:rPr>
          <w:rFonts w:ascii="Times New Roman" w:hAnsi="Times New Roman" w:hint="eastAsia"/>
          <w:sz w:val="24"/>
          <w:szCs w:val="24"/>
        </w:rPr>
        <w:t>（以上）</w:t>
      </w:r>
      <w:r>
        <w:rPr>
          <w:rFonts w:ascii="Times New Roman" w:hAnsi="Times New Roman" w:hint="eastAsia"/>
          <w:sz w:val="24"/>
          <w:szCs w:val="24"/>
        </w:rPr>
        <w:t xml:space="preserve"> Xeon</w:t>
      </w:r>
      <w:r>
        <w:rPr>
          <w:rFonts w:ascii="Times New Roman" w:hAnsi="Times New Roman" w:hint="eastAsia"/>
          <w:sz w:val="24"/>
          <w:szCs w:val="24"/>
        </w:rPr>
        <w:t>处理器芯片。</w:t>
      </w:r>
    </w:p>
    <w:p w14:paraId="28E2574B"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．服务器内存必须使用服务器专用</w:t>
      </w:r>
      <w:r>
        <w:rPr>
          <w:rFonts w:ascii="Times New Roman" w:hAnsi="Times New Roman" w:hint="eastAsia"/>
          <w:sz w:val="24"/>
          <w:szCs w:val="24"/>
        </w:rPr>
        <w:t>ECC</w:t>
      </w:r>
      <w:r>
        <w:rPr>
          <w:rFonts w:ascii="Times New Roman" w:hAnsi="Times New Roman" w:hint="eastAsia"/>
          <w:sz w:val="24"/>
          <w:szCs w:val="24"/>
        </w:rPr>
        <w:t>内存</w:t>
      </w:r>
    </w:p>
    <w:p w14:paraId="0E3B8F40"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．为了保证数据存储的绝对可靠，硬盘应使用磁盘冗余阵列（</w:t>
      </w:r>
      <w:r>
        <w:rPr>
          <w:rFonts w:ascii="Times New Roman" w:hAnsi="Times New Roman" w:hint="eastAsia"/>
          <w:sz w:val="24"/>
          <w:szCs w:val="24"/>
        </w:rPr>
        <w:t>RAID 01</w:t>
      </w:r>
      <w:r>
        <w:rPr>
          <w:rFonts w:ascii="Times New Roman" w:hAnsi="Times New Roman" w:hint="eastAsia"/>
          <w:sz w:val="24"/>
          <w:szCs w:val="24"/>
        </w:rPr>
        <w:t>）</w:t>
      </w:r>
    </w:p>
    <w:p w14:paraId="1DF33ACE"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．为了防止服务器不可预测的故障，或者服务器的定期维护对公司整个业务造成的影响，所有建议使用两台服务器。两台服务器应构成</w:t>
      </w:r>
      <w:proofErr w:type="gramStart"/>
      <w:r>
        <w:rPr>
          <w:rFonts w:ascii="Times New Roman" w:hAnsi="Times New Roman" w:hint="eastAsia"/>
          <w:sz w:val="24"/>
          <w:szCs w:val="24"/>
        </w:rPr>
        <w:t>双机热备份</w:t>
      </w:r>
      <w:proofErr w:type="gramEnd"/>
      <w:r>
        <w:rPr>
          <w:rFonts w:ascii="Times New Roman" w:hAnsi="Times New Roman" w:hint="eastAsia"/>
          <w:sz w:val="24"/>
          <w:szCs w:val="24"/>
        </w:rPr>
        <w:t>。中</w:t>
      </w:r>
      <w:r>
        <w:rPr>
          <w:rFonts w:ascii="Times New Roman" w:hAnsi="Times New Roman" w:hint="eastAsia"/>
          <w:sz w:val="24"/>
          <w:szCs w:val="24"/>
        </w:rPr>
        <w:lastRenderedPageBreak/>
        <w:t>间使用</w:t>
      </w:r>
      <w:r>
        <w:rPr>
          <w:rFonts w:ascii="Times New Roman" w:hAnsi="Times New Roman"/>
          <w:sz w:val="24"/>
          <w:szCs w:val="24"/>
        </w:rPr>
        <w:t>Watchdog</w:t>
      </w:r>
      <w:r>
        <w:rPr>
          <w:rFonts w:ascii="Times New Roman" w:hAnsi="Times New Roman" w:hint="eastAsia"/>
          <w:sz w:val="24"/>
          <w:szCs w:val="24"/>
        </w:rPr>
        <w:t>电路。这样的结构可以保证整个系统的长时间不间断工作，即使在服务器定期维护的时候也可以使用</w:t>
      </w:r>
      <w:proofErr w:type="gramStart"/>
      <w:r>
        <w:rPr>
          <w:rFonts w:ascii="Times New Roman" w:hAnsi="Times New Roman" w:hint="eastAsia"/>
          <w:sz w:val="24"/>
          <w:szCs w:val="24"/>
        </w:rPr>
        <w:t>后备另</w:t>
      </w:r>
      <w:proofErr w:type="gramEnd"/>
      <w:r>
        <w:rPr>
          <w:rFonts w:ascii="Times New Roman" w:hAnsi="Times New Roman" w:hint="eastAsia"/>
          <w:sz w:val="24"/>
          <w:szCs w:val="24"/>
        </w:rPr>
        <w:t>一台服务器工作。</w:t>
      </w:r>
    </w:p>
    <w:p w14:paraId="1723BF4A"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5</w:t>
      </w:r>
      <w:r>
        <w:rPr>
          <w:rFonts w:ascii="Times New Roman" w:hAnsi="Times New Roman" w:hint="eastAsia"/>
          <w:sz w:val="24"/>
          <w:szCs w:val="24"/>
        </w:rPr>
        <w:t>．服务器应支持热插拔电源</w:t>
      </w:r>
    </w:p>
    <w:p w14:paraId="516E342D"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6</w:t>
      </w:r>
      <w:r>
        <w:rPr>
          <w:rFonts w:ascii="Times New Roman" w:hAnsi="Times New Roman" w:hint="eastAsia"/>
          <w:sz w:val="24"/>
          <w:szCs w:val="24"/>
        </w:rPr>
        <w:t>．服务器必须配备</w:t>
      </w:r>
      <w:r>
        <w:rPr>
          <w:rFonts w:ascii="Times New Roman" w:hAnsi="Times New Roman" w:hint="eastAsia"/>
          <w:sz w:val="24"/>
          <w:szCs w:val="24"/>
        </w:rPr>
        <w:t>UPS</w:t>
      </w:r>
      <w:r>
        <w:rPr>
          <w:rFonts w:ascii="Times New Roman" w:hAnsi="Times New Roman" w:hint="eastAsia"/>
          <w:sz w:val="24"/>
          <w:szCs w:val="24"/>
        </w:rPr>
        <w:t>（不间断电源）。</w:t>
      </w:r>
    </w:p>
    <w:p w14:paraId="0BD48854"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7</w:t>
      </w:r>
      <w:r>
        <w:rPr>
          <w:rFonts w:ascii="Times New Roman" w:hAnsi="Times New Roman" w:hint="eastAsia"/>
          <w:sz w:val="24"/>
          <w:szCs w:val="24"/>
        </w:rPr>
        <w:t>．服务器应该必须有固定</w:t>
      </w:r>
      <w:r>
        <w:rPr>
          <w:rFonts w:ascii="Times New Roman" w:hAnsi="Times New Roman" w:hint="eastAsia"/>
          <w:sz w:val="24"/>
          <w:szCs w:val="24"/>
        </w:rPr>
        <w:t>IP</w:t>
      </w:r>
      <w:r>
        <w:rPr>
          <w:rFonts w:ascii="Times New Roman" w:hAnsi="Times New Roman" w:hint="eastAsia"/>
          <w:sz w:val="24"/>
          <w:szCs w:val="24"/>
        </w:rPr>
        <w:t>地址。</w:t>
      </w:r>
    </w:p>
    <w:p w14:paraId="737EBA28"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8</w:t>
      </w:r>
      <w:r>
        <w:rPr>
          <w:rFonts w:ascii="Times New Roman" w:hAnsi="Times New Roman" w:hint="eastAsia"/>
          <w:sz w:val="24"/>
          <w:szCs w:val="24"/>
        </w:rPr>
        <w:t>．其他性能在经济条件允许的情况下，应该尽量使用高速稳定的配件。</w:t>
      </w:r>
    </w:p>
    <w:p w14:paraId="5FB880D9"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二、服务器上应该配备的软件</w:t>
      </w:r>
    </w:p>
    <w:p w14:paraId="4433E976"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．操作系统：</w:t>
      </w:r>
      <w:r>
        <w:rPr>
          <w:rFonts w:ascii="Times New Roman" w:hAnsi="Times New Roman"/>
          <w:sz w:val="24"/>
          <w:szCs w:val="24"/>
        </w:rPr>
        <w:t>U</w:t>
      </w:r>
      <w:r>
        <w:rPr>
          <w:rFonts w:ascii="Times New Roman" w:hAnsi="Times New Roman" w:hint="eastAsia"/>
          <w:sz w:val="24"/>
          <w:szCs w:val="24"/>
        </w:rPr>
        <w:t>bantu</w:t>
      </w:r>
    </w:p>
    <w:p w14:paraId="16902B89"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．数据库：</w:t>
      </w:r>
      <w:r>
        <w:rPr>
          <w:rFonts w:ascii="Times New Roman" w:hAnsi="Times New Roman"/>
          <w:sz w:val="24"/>
          <w:szCs w:val="24"/>
        </w:rPr>
        <w:t>M</w:t>
      </w:r>
      <w:r>
        <w:rPr>
          <w:rFonts w:ascii="Times New Roman" w:hAnsi="Times New Roman" w:hint="eastAsia"/>
          <w:sz w:val="24"/>
          <w:szCs w:val="24"/>
        </w:rPr>
        <w:t>ySQL (</w:t>
      </w:r>
      <w:r>
        <w:rPr>
          <w:rFonts w:ascii="Times New Roman" w:hAnsi="Times New Roman" w:hint="eastAsia"/>
          <w:sz w:val="24"/>
          <w:szCs w:val="24"/>
        </w:rPr>
        <w:t>简体中文版</w:t>
      </w:r>
      <w:r>
        <w:rPr>
          <w:rFonts w:ascii="Times New Roman" w:hAnsi="Times New Roman" w:hint="eastAsia"/>
          <w:sz w:val="24"/>
          <w:szCs w:val="24"/>
        </w:rPr>
        <w:t xml:space="preserve">) </w:t>
      </w:r>
    </w:p>
    <w:p w14:paraId="33E2EE2D"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．服务器必须使用专业的防火墙和反病毒软件。</w:t>
      </w:r>
    </w:p>
    <w:p w14:paraId="23D81229"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．除了为了运行必须配备的程序以外，服务器上建议尽量不要安装其他无关程序，以减少程序的混乱或者程序的意外冲突。</w:t>
      </w:r>
    </w:p>
    <w:p w14:paraId="333D7242" w14:textId="77777777" w:rsidR="00A520F6" w:rsidRDefault="00A520F6"/>
    <w:p w14:paraId="57550CC4" w14:textId="5AD77741" w:rsidR="00A520F6" w:rsidRDefault="00442578">
      <w:pPr>
        <w:pStyle w:val="2"/>
        <w:spacing w:beforeLines="0"/>
      </w:pPr>
      <w:bookmarkStart w:id="145" w:name="_Toc4919"/>
      <w:bookmarkStart w:id="146" w:name="_Toc26021"/>
      <w:bookmarkStart w:id="147" w:name="_Toc99182792"/>
      <w:bookmarkStart w:id="148" w:name="_Toc267172459"/>
      <w:bookmarkStart w:id="149" w:name="_Toc100505845"/>
      <w:r>
        <w:t>5</w:t>
      </w:r>
      <w:r w:rsidR="001C7973">
        <w:rPr>
          <w:rFonts w:hint="eastAsia"/>
        </w:rPr>
        <w:t>.</w:t>
      </w:r>
      <w:r w:rsidR="001C7973">
        <w:t>2</w:t>
      </w:r>
      <w:r w:rsidR="001C7973">
        <w:rPr>
          <w:rFonts w:hint="eastAsia"/>
        </w:rPr>
        <w:t>需由外单位提供的条件</w:t>
      </w:r>
      <w:bookmarkEnd w:id="145"/>
      <w:bookmarkEnd w:id="146"/>
      <w:bookmarkEnd w:id="147"/>
      <w:bookmarkEnd w:id="148"/>
      <w:bookmarkEnd w:id="149"/>
    </w:p>
    <w:p w14:paraId="74D79D48" w14:textId="77777777" w:rsidR="00A520F6" w:rsidRDefault="001C7973">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本系统为独立开发，不需要外单位提供条件。</w:t>
      </w:r>
    </w:p>
    <w:sectPr w:rsidR="00A520F6">
      <w:headerReference w:type="default" r:id="rId15"/>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CCFA8" w14:textId="77777777" w:rsidR="00121D08" w:rsidRDefault="00121D08">
      <w:r>
        <w:separator/>
      </w:r>
    </w:p>
  </w:endnote>
  <w:endnote w:type="continuationSeparator" w:id="0">
    <w:p w14:paraId="28E2FD2E" w14:textId="77777777" w:rsidR="00121D08" w:rsidRDefault="0012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EBEE" w14:textId="77777777" w:rsidR="00A520F6" w:rsidRDefault="001C7973">
    <w:pPr>
      <w:pStyle w:val="a7"/>
    </w:pPr>
    <w:r>
      <w:rPr>
        <w:noProof/>
      </w:rPr>
      <mc:AlternateContent>
        <mc:Choice Requires="wps">
          <w:drawing>
            <wp:anchor distT="0" distB="0" distL="114300" distR="114300" simplePos="0" relativeHeight="251679744" behindDoc="0" locked="0" layoutInCell="1" allowOverlap="1" wp14:anchorId="2FC77804" wp14:editId="1254059A">
              <wp:simplePos x="0" y="0"/>
              <wp:positionH relativeFrom="margin">
                <wp:align>center</wp:align>
              </wp:positionH>
              <wp:positionV relativeFrom="paragraph">
                <wp:posOffset>0</wp:posOffset>
              </wp:positionV>
              <wp:extent cx="67945" cy="162560"/>
              <wp:effectExtent l="2540" t="0" r="0" b="1905"/>
              <wp:wrapNone/>
              <wp:docPr id="1" name="文本框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162560"/>
                      </a:xfrm>
                      <a:prstGeom prst="rect">
                        <a:avLst/>
                      </a:prstGeom>
                      <a:noFill/>
                      <a:ln>
                        <a:noFill/>
                      </a:ln>
                    </wps:spPr>
                    <wps:txbx>
                      <w:txbxContent>
                        <w:p w14:paraId="3C6797BF" w14:textId="77777777" w:rsidR="00A520F6" w:rsidRDefault="001C797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rect w14:anchorId="2FC77804" id="文本框79" o:spid="_x0000_s1026" style="position:absolute;margin-left:0;margin-top:0;width:5.35pt;height:12.8pt;z-index:2516797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" filled="f" stroked="f">
              <v:textbox style="mso-fit-shape-to-text:t" inset="0,0,0,0">
                <w:txbxContent>
                  <w:p w14:paraId="3C6797BF" w14:textId="77777777" w:rsidR="00A520F6" w:rsidRDefault="001C797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B09B7" w14:textId="77777777" w:rsidR="00121D08" w:rsidRDefault="00121D08">
      <w:r>
        <w:separator/>
      </w:r>
    </w:p>
  </w:footnote>
  <w:footnote w:type="continuationSeparator" w:id="0">
    <w:p w14:paraId="1730F0A3" w14:textId="77777777" w:rsidR="00121D08" w:rsidRDefault="00121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F863" w14:textId="77777777" w:rsidR="00A520F6" w:rsidRDefault="001C7973">
    <w:pPr>
      <w:pStyle w:val="a9"/>
      <w:tabs>
        <w:tab w:val="left" w:pos="1560"/>
      </w:tabs>
      <w:jc w:val="left"/>
    </w:pPr>
    <w:r>
      <w:rPr>
        <w:rFonts w:hint="eastAsia"/>
      </w:rPr>
      <w:t>软件项目开发计划书</w:t>
    </w:r>
    <w:r>
      <w:rPr>
        <w:rFonts w:hint="eastAsia"/>
      </w:rPr>
      <w:t xml:space="preserve"> </w:t>
    </w:r>
    <w:r>
      <w:rPr>
        <w:rFonts w:hint="eastAsia"/>
      </w:rPr>
      <w:tab/>
    </w:r>
    <w:r>
      <w:rPr>
        <w:rFonts w:hint="eastAsia"/>
      </w:rPr>
      <w:tab/>
    </w:r>
    <w:r>
      <w:rPr>
        <w:rFonts w:hint="eastAsia"/>
      </w:rPr>
      <w:t>最美证件照平台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0000000B"/>
    <w:multiLevelType w:val="singleLevel"/>
    <w:tmpl w:val="0000000B"/>
    <w:lvl w:ilvl="0">
      <w:start w:val="1"/>
      <w:numFmt w:val="decimalEnclosedCircleChinese"/>
      <w:suff w:val="nothing"/>
      <w:lvlText w:val="%1　"/>
      <w:lvlJc w:val="left"/>
      <w:pPr>
        <w:ind w:left="0" w:firstLine="400"/>
      </w:pPr>
      <w:rPr>
        <w:rFonts w:hint="eastAsia"/>
        <w:lang w:val="en-US"/>
      </w:rPr>
    </w:lvl>
  </w:abstractNum>
  <w:abstractNum w:abstractNumId="2" w15:restartNumberingAfterBreak="0">
    <w:nsid w:val="0000000D"/>
    <w:multiLevelType w:val="multilevel"/>
    <w:tmpl w:val="0000000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0000000E"/>
    <w:multiLevelType w:val="multilevel"/>
    <w:tmpl w:val="0000000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0000000F"/>
    <w:multiLevelType w:val="multilevel"/>
    <w:tmpl w:val="0000000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00000010"/>
    <w:multiLevelType w:val="multilevel"/>
    <w:tmpl w:val="0000001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00000012"/>
    <w:multiLevelType w:val="multilevel"/>
    <w:tmpl w:val="0000001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444C5DDD"/>
    <w:multiLevelType w:val="multilevel"/>
    <w:tmpl w:val="444C5DDD"/>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8" w15:restartNumberingAfterBreak="0">
    <w:nsid w:val="48287090"/>
    <w:multiLevelType w:val="multilevel"/>
    <w:tmpl w:val="48287090"/>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9" w15:restartNumberingAfterBreak="0">
    <w:nsid w:val="489C59F5"/>
    <w:multiLevelType w:val="multilevel"/>
    <w:tmpl w:val="489C59F5"/>
    <w:lvl w:ilvl="0">
      <w:start w:val="1"/>
      <w:numFmt w:val="decimal"/>
      <w:lvlText w:val="%1."/>
      <w:lvlJc w:val="left"/>
      <w:pPr>
        <w:ind w:left="1140" w:hanging="360"/>
      </w:pPr>
      <w:rPr>
        <w:rFonts w:hint="default"/>
      </w:rPr>
    </w:lvl>
    <w:lvl w:ilvl="1">
      <w:start w:val="1"/>
      <w:numFmt w:val="decimal"/>
      <w:lvlText w:val="%2、"/>
      <w:lvlJc w:val="left"/>
      <w:pPr>
        <w:ind w:left="1560" w:hanging="360"/>
      </w:pPr>
      <w:rPr>
        <w:rFonts w:ascii="宋体" w:hAnsi="宋体" w:cs="宋体" w:hint="default"/>
        <w:color w:val="000000"/>
      </w:r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0" w15:restartNumberingAfterBreak="0">
    <w:nsid w:val="5C614617"/>
    <w:multiLevelType w:val="singleLevel"/>
    <w:tmpl w:val="2292B922"/>
    <w:lvl w:ilvl="0">
      <w:start w:val="1"/>
      <w:numFmt w:val="decimalEnclosedCircleChinese"/>
      <w:suff w:val="nothing"/>
      <w:lvlText w:val="%1　"/>
      <w:lvlJc w:val="left"/>
      <w:pPr>
        <w:ind w:left="0" w:firstLine="400"/>
      </w:pPr>
      <w:rPr>
        <w:rFonts w:hint="eastAsia"/>
        <w:lang w:val="en-US"/>
      </w:rPr>
    </w:lvl>
  </w:abstractNum>
  <w:abstractNum w:abstractNumId="11" w15:restartNumberingAfterBreak="0">
    <w:nsid w:val="5CA26D50"/>
    <w:multiLevelType w:val="multilevel"/>
    <w:tmpl w:val="5CA26D50"/>
    <w:lvl w:ilvl="0">
      <w:start w:val="1"/>
      <w:numFmt w:val="decimal"/>
      <w:lvlText w:val="%1."/>
      <w:lvlJc w:val="left"/>
      <w:pPr>
        <w:ind w:left="1440" w:hanging="360"/>
      </w:pPr>
      <w:rPr>
        <w:rFonts w:hint="default"/>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12" w15:restartNumberingAfterBreak="0">
    <w:nsid w:val="67CD7272"/>
    <w:multiLevelType w:val="multilevel"/>
    <w:tmpl w:val="61E648C0"/>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18C5DEF"/>
    <w:multiLevelType w:val="hybridMultilevel"/>
    <w:tmpl w:val="991AE1DA"/>
    <w:lvl w:ilvl="0" w:tplc="48AC78FA">
      <w:start w:val="1"/>
      <w:numFmt w:val="decimal"/>
      <w:lvlText w:val="%1."/>
      <w:lvlJc w:val="left"/>
      <w:pPr>
        <w:ind w:left="759" w:hanging="360"/>
      </w:pPr>
      <w:rPr>
        <w:rFonts w:hint="default"/>
      </w:rPr>
    </w:lvl>
    <w:lvl w:ilvl="1" w:tplc="04090019" w:tentative="1">
      <w:start w:val="1"/>
      <w:numFmt w:val="lowerLetter"/>
      <w:lvlText w:val="%2)"/>
      <w:lvlJc w:val="left"/>
      <w:pPr>
        <w:ind w:left="1239" w:hanging="420"/>
      </w:pPr>
    </w:lvl>
    <w:lvl w:ilvl="2" w:tplc="0409001B" w:tentative="1">
      <w:start w:val="1"/>
      <w:numFmt w:val="lowerRoman"/>
      <w:lvlText w:val="%3."/>
      <w:lvlJc w:val="right"/>
      <w:pPr>
        <w:ind w:left="1659" w:hanging="420"/>
      </w:pPr>
    </w:lvl>
    <w:lvl w:ilvl="3" w:tplc="0409000F" w:tentative="1">
      <w:start w:val="1"/>
      <w:numFmt w:val="decimal"/>
      <w:lvlText w:val="%4."/>
      <w:lvlJc w:val="left"/>
      <w:pPr>
        <w:ind w:left="2079" w:hanging="420"/>
      </w:pPr>
    </w:lvl>
    <w:lvl w:ilvl="4" w:tplc="04090019" w:tentative="1">
      <w:start w:val="1"/>
      <w:numFmt w:val="lowerLetter"/>
      <w:lvlText w:val="%5)"/>
      <w:lvlJc w:val="left"/>
      <w:pPr>
        <w:ind w:left="2499" w:hanging="420"/>
      </w:pPr>
    </w:lvl>
    <w:lvl w:ilvl="5" w:tplc="0409001B" w:tentative="1">
      <w:start w:val="1"/>
      <w:numFmt w:val="lowerRoman"/>
      <w:lvlText w:val="%6."/>
      <w:lvlJc w:val="right"/>
      <w:pPr>
        <w:ind w:left="2919" w:hanging="420"/>
      </w:pPr>
    </w:lvl>
    <w:lvl w:ilvl="6" w:tplc="0409000F" w:tentative="1">
      <w:start w:val="1"/>
      <w:numFmt w:val="decimal"/>
      <w:lvlText w:val="%7."/>
      <w:lvlJc w:val="left"/>
      <w:pPr>
        <w:ind w:left="3339" w:hanging="420"/>
      </w:pPr>
    </w:lvl>
    <w:lvl w:ilvl="7" w:tplc="04090019" w:tentative="1">
      <w:start w:val="1"/>
      <w:numFmt w:val="lowerLetter"/>
      <w:lvlText w:val="%8)"/>
      <w:lvlJc w:val="left"/>
      <w:pPr>
        <w:ind w:left="3759" w:hanging="420"/>
      </w:pPr>
    </w:lvl>
    <w:lvl w:ilvl="8" w:tplc="0409001B" w:tentative="1">
      <w:start w:val="1"/>
      <w:numFmt w:val="lowerRoman"/>
      <w:lvlText w:val="%9."/>
      <w:lvlJc w:val="right"/>
      <w:pPr>
        <w:ind w:left="4179" w:hanging="420"/>
      </w:pPr>
    </w:lvl>
  </w:abstractNum>
  <w:abstractNum w:abstractNumId="14" w15:restartNumberingAfterBreak="0">
    <w:nsid w:val="73CA588D"/>
    <w:multiLevelType w:val="hybridMultilevel"/>
    <w:tmpl w:val="448885D8"/>
    <w:lvl w:ilvl="0" w:tplc="0164C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D048EC"/>
    <w:multiLevelType w:val="multilevel"/>
    <w:tmpl w:val="77D048EC"/>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num w:numId="1">
    <w:abstractNumId w:val="5"/>
  </w:num>
  <w:num w:numId="2">
    <w:abstractNumId w:val="4"/>
  </w:num>
  <w:num w:numId="3">
    <w:abstractNumId w:val="1"/>
  </w:num>
  <w:num w:numId="4">
    <w:abstractNumId w:val="3"/>
  </w:num>
  <w:num w:numId="5">
    <w:abstractNumId w:val="0"/>
  </w:num>
  <w:num w:numId="6">
    <w:abstractNumId w:val="6"/>
  </w:num>
  <w:num w:numId="7">
    <w:abstractNumId w:val="11"/>
  </w:num>
  <w:num w:numId="8">
    <w:abstractNumId w:val="8"/>
  </w:num>
  <w:num w:numId="9">
    <w:abstractNumId w:val="15"/>
  </w:num>
  <w:num w:numId="10">
    <w:abstractNumId w:val="7"/>
  </w:num>
  <w:num w:numId="11">
    <w:abstractNumId w:val="9"/>
  </w:num>
  <w:num w:numId="12">
    <w:abstractNumId w:val="2"/>
  </w:num>
  <w:num w:numId="13">
    <w:abstractNumId w:val="12"/>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6F8D"/>
    <w:rsid w:val="0005724D"/>
    <w:rsid w:val="000B2A23"/>
    <w:rsid w:val="000B5F10"/>
    <w:rsid w:val="00121D08"/>
    <w:rsid w:val="0012482C"/>
    <w:rsid w:val="00130725"/>
    <w:rsid w:val="00137BAA"/>
    <w:rsid w:val="00172A27"/>
    <w:rsid w:val="001C084D"/>
    <w:rsid w:val="001C4ECD"/>
    <w:rsid w:val="001C7973"/>
    <w:rsid w:val="001E4D4C"/>
    <w:rsid w:val="002443FC"/>
    <w:rsid w:val="00267300"/>
    <w:rsid w:val="002D3298"/>
    <w:rsid w:val="0034654B"/>
    <w:rsid w:val="00366F4D"/>
    <w:rsid w:val="00404FC9"/>
    <w:rsid w:val="00442578"/>
    <w:rsid w:val="00490EEC"/>
    <w:rsid w:val="004E32D0"/>
    <w:rsid w:val="004E5274"/>
    <w:rsid w:val="00516036"/>
    <w:rsid w:val="00545680"/>
    <w:rsid w:val="005753BC"/>
    <w:rsid w:val="00607555"/>
    <w:rsid w:val="006B1343"/>
    <w:rsid w:val="006E2497"/>
    <w:rsid w:val="006F4F2A"/>
    <w:rsid w:val="00705169"/>
    <w:rsid w:val="00710F91"/>
    <w:rsid w:val="0072367F"/>
    <w:rsid w:val="00744799"/>
    <w:rsid w:val="00752308"/>
    <w:rsid w:val="00786018"/>
    <w:rsid w:val="007A2E49"/>
    <w:rsid w:val="007B7229"/>
    <w:rsid w:val="007D05A3"/>
    <w:rsid w:val="007E1F37"/>
    <w:rsid w:val="00844B75"/>
    <w:rsid w:val="0085296A"/>
    <w:rsid w:val="008B17CB"/>
    <w:rsid w:val="009B4D50"/>
    <w:rsid w:val="009D4B69"/>
    <w:rsid w:val="00A40EF3"/>
    <w:rsid w:val="00A520F6"/>
    <w:rsid w:val="00A622AD"/>
    <w:rsid w:val="00AA1FDF"/>
    <w:rsid w:val="00AB7392"/>
    <w:rsid w:val="00AD5186"/>
    <w:rsid w:val="00B349BD"/>
    <w:rsid w:val="00B450F4"/>
    <w:rsid w:val="00B55875"/>
    <w:rsid w:val="00B8197B"/>
    <w:rsid w:val="00BB1DD5"/>
    <w:rsid w:val="00BC444C"/>
    <w:rsid w:val="00BE0C9A"/>
    <w:rsid w:val="00BF1F2C"/>
    <w:rsid w:val="00C37BD7"/>
    <w:rsid w:val="00C42A54"/>
    <w:rsid w:val="00C57564"/>
    <w:rsid w:val="00C821ED"/>
    <w:rsid w:val="00C924E9"/>
    <w:rsid w:val="00CA416C"/>
    <w:rsid w:val="00CE6E31"/>
    <w:rsid w:val="00D82B70"/>
    <w:rsid w:val="00DA47FB"/>
    <w:rsid w:val="00DF5C3D"/>
    <w:rsid w:val="00E14BFD"/>
    <w:rsid w:val="00E72AE5"/>
    <w:rsid w:val="00E72D07"/>
    <w:rsid w:val="00E830A3"/>
    <w:rsid w:val="00EE2933"/>
    <w:rsid w:val="00F114F6"/>
    <w:rsid w:val="00F63277"/>
    <w:rsid w:val="00FA20F4"/>
    <w:rsid w:val="00FF0197"/>
    <w:rsid w:val="072C634D"/>
    <w:rsid w:val="4BF36A73"/>
    <w:rsid w:val="5D855AD0"/>
    <w:rsid w:val="70C45866"/>
    <w:rsid w:val="78B2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713A08C"/>
  <w15:docId w15:val="{C23363E0-EDA9-48B9-9AA2-FBCB6B97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6F8D"/>
    <w:pPr>
      <w:widowControl w:val="0"/>
      <w:jc w:val="both"/>
    </w:pPr>
    <w:rPr>
      <w:kern w:val="2"/>
      <w:sz w:val="21"/>
      <w:szCs w:val="22"/>
    </w:rPr>
  </w:style>
  <w:style w:type="paragraph" w:styleId="1">
    <w:name w:val="heading 1"/>
    <w:basedOn w:val="a"/>
    <w:next w:val="a"/>
    <w:link w:val="10"/>
    <w:qFormat/>
    <w:pPr>
      <w:keepNext/>
      <w:keepLines/>
      <w:snapToGrid w:val="0"/>
      <w:spacing w:beforeLines="50" w:before="156" w:line="360" w:lineRule="auto"/>
      <w:jc w:val="left"/>
      <w:outlineLvl w:val="0"/>
    </w:pPr>
    <w:rPr>
      <w:rFonts w:ascii="Times New Roman" w:eastAsia="黑体" w:hAnsi="Times New Roman"/>
      <w:bCs/>
      <w:kern w:val="44"/>
      <w:sz w:val="30"/>
      <w:szCs w:val="44"/>
    </w:rPr>
  </w:style>
  <w:style w:type="paragraph" w:styleId="2">
    <w:name w:val="heading 2"/>
    <w:basedOn w:val="a"/>
    <w:next w:val="a"/>
    <w:link w:val="20"/>
    <w:qFormat/>
    <w:pPr>
      <w:keepNext/>
      <w:keepLines/>
      <w:snapToGrid w:val="0"/>
      <w:spacing w:beforeLines="50" w:before="156" w:line="360" w:lineRule="auto"/>
      <w:jc w:val="left"/>
      <w:outlineLvl w:val="1"/>
    </w:pPr>
    <w:rPr>
      <w:rFonts w:ascii="Cambria" w:eastAsia="黑体" w:hAnsi="Cambria"/>
      <w:bCs/>
      <w:sz w:val="28"/>
      <w:szCs w:val="32"/>
    </w:rPr>
  </w:style>
  <w:style w:type="paragraph" w:styleId="3">
    <w:name w:val="heading 3"/>
    <w:basedOn w:val="a"/>
    <w:next w:val="a"/>
    <w:link w:val="30"/>
    <w:qFormat/>
    <w:pPr>
      <w:keepNext/>
      <w:keepLines/>
      <w:snapToGrid w:val="0"/>
      <w:spacing w:beforeLines="50" w:before="156" w:line="360" w:lineRule="auto"/>
      <w:jc w:val="left"/>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paragraph" w:styleId="TOC3">
    <w:name w:val="toc 3"/>
    <w:basedOn w:val="a"/>
    <w:next w:val="a"/>
    <w:uiPriority w:val="39"/>
    <w:pPr>
      <w:ind w:leftChars="400" w:left="840"/>
    </w:pPr>
  </w:style>
  <w:style w:type="paragraph" w:styleId="a5">
    <w:name w:val="Balloon Text"/>
    <w:basedOn w:val="a"/>
    <w:link w:val="a6"/>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ab">
    <w:name w:val="Subtitle"/>
    <w:basedOn w:val="a"/>
    <w:link w:val="ac"/>
    <w:qFormat/>
    <w:pPr>
      <w:spacing w:after="60" w:line="240" w:lineRule="atLeast"/>
      <w:jc w:val="center"/>
    </w:pPr>
    <w:rPr>
      <w:rFonts w:ascii="黑体" w:eastAsia="黑体" w:hAnsi="Arial"/>
      <w:b/>
      <w:bCs/>
      <w:iCs/>
      <w:kern w:val="0"/>
      <w:sz w:val="28"/>
      <w:szCs w:val="20"/>
      <w:lang w:val="en-AU"/>
    </w:rPr>
  </w:style>
  <w:style w:type="paragraph" w:styleId="TOC2">
    <w:name w:val="toc 2"/>
    <w:basedOn w:val="a"/>
    <w:next w:val="a"/>
    <w:uiPriority w:val="39"/>
    <w:pPr>
      <w:ind w:leftChars="200" w:left="420"/>
    </w:pPr>
  </w:style>
  <w:style w:type="character" w:styleId="ad">
    <w:name w:val="Hyperlink"/>
    <w:basedOn w:val="a0"/>
    <w:uiPriority w:val="99"/>
    <w:rPr>
      <w:color w:val="0000FF"/>
      <w:u w:val="single"/>
    </w:rPr>
  </w:style>
  <w:style w:type="character" w:customStyle="1" w:styleId="10">
    <w:name w:val="标题 1 字符"/>
    <w:basedOn w:val="a0"/>
    <w:link w:val="1"/>
    <w:rPr>
      <w:rFonts w:ascii="Times New Roman" w:eastAsia="黑体" w:hAnsi="Times New Roman"/>
      <w:bCs/>
      <w:kern w:val="44"/>
      <w:sz w:val="30"/>
      <w:szCs w:val="44"/>
    </w:rPr>
  </w:style>
  <w:style w:type="character" w:customStyle="1" w:styleId="20">
    <w:name w:val="标题 2 字符"/>
    <w:basedOn w:val="a0"/>
    <w:link w:val="2"/>
    <w:qFormat/>
    <w:rPr>
      <w:rFonts w:ascii="Cambria" w:eastAsia="黑体" w:hAnsi="Cambria" w:cs="Times New Roman"/>
      <w:bCs/>
      <w:sz w:val="28"/>
      <w:szCs w:val="32"/>
    </w:rPr>
  </w:style>
  <w:style w:type="character" w:customStyle="1" w:styleId="30">
    <w:name w:val="标题 3 字符"/>
    <w:basedOn w:val="a0"/>
    <w:link w:val="3"/>
    <w:rPr>
      <w:rFonts w:eastAsia="黑体"/>
      <w:bCs/>
      <w:sz w:val="24"/>
      <w:szCs w:val="32"/>
    </w:rPr>
  </w:style>
  <w:style w:type="character" w:customStyle="1" w:styleId="a6">
    <w:name w:val="批注框文本 字符"/>
    <w:basedOn w:val="a0"/>
    <w:link w:val="a5"/>
    <w:rPr>
      <w:sz w:val="18"/>
      <w:szCs w:val="18"/>
    </w:rPr>
  </w:style>
  <w:style w:type="character" w:customStyle="1" w:styleId="a4">
    <w:name w:val="文档结构图 字符"/>
    <w:basedOn w:val="a0"/>
    <w:link w:val="a3"/>
    <w:rPr>
      <w:rFonts w:ascii="宋体" w:eastAsia="宋体"/>
      <w:sz w:val="18"/>
      <w:szCs w:val="18"/>
    </w:rPr>
  </w:style>
  <w:style w:type="character" w:customStyle="1" w:styleId="a8">
    <w:name w:val="页脚 字符"/>
    <w:basedOn w:val="a0"/>
    <w:link w:val="a7"/>
    <w:rPr>
      <w:sz w:val="18"/>
      <w:szCs w:val="18"/>
    </w:rPr>
  </w:style>
  <w:style w:type="character" w:customStyle="1" w:styleId="aa">
    <w:name w:val="页眉 字符"/>
    <w:basedOn w:val="a0"/>
    <w:link w:val="a9"/>
    <w:rPr>
      <w:sz w:val="18"/>
      <w:szCs w:val="18"/>
    </w:rPr>
  </w:style>
  <w:style w:type="character" w:customStyle="1" w:styleId="ac">
    <w:name w:val="副标题 字符"/>
    <w:basedOn w:val="a0"/>
    <w:link w:val="ab"/>
    <w:rPr>
      <w:rFonts w:ascii="黑体" w:eastAsia="黑体" w:hAnsi="Arial" w:cs="Times New Roman"/>
      <w:b/>
      <w:bCs/>
      <w:iCs/>
      <w:kern w:val="0"/>
      <w:sz w:val="28"/>
      <w:szCs w:val="20"/>
      <w:lang w:val="en-AU"/>
    </w:rPr>
  </w:style>
  <w:style w:type="paragraph" w:customStyle="1" w:styleId="ae">
    <w:name w:val="表头"/>
    <w:basedOn w:val="a"/>
    <w:pPr>
      <w:keepNext/>
      <w:keepLines/>
      <w:spacing w:before="120" w:after="120"/>
      <w:jc w:val="center"/>
    </w:pPr>
    <w:rPr>
      <w:rFonts w:ascii="Times New Roman" w:eastAsia="黑体" w:hAnsi="Times New Roman"/>
      <w:kern w:val="44"/>
      <w:sz w:val="24"/>
      <w:szCs w:val="20"/>
    </w:rPr>
  </w:style>
  <w:style w:type="paragraph" w:styleId="af">
    <w:name w:val="List Paragraph"/>
    <w:basedOn w:val="a"/>
    <w:qFormat/>
    <w:pPr>
      <w:ind w:firstLineChars="200" w:firstLine="420"/>
    </w:pPr>
  </w:style>
  <w:style w:type="paragraph" w:styleId="TOC">
    <w:name w:val="TOC Heading"/>
    <w:basedOn w:val="1"/>
    <w:next w:val="a"/>
    <w:uiPriority w:val="39"/>
    <w:unhideWhenUsed/>
    <w:qFormat/>
    <w:rsid w:val="00442578"/>
    <w:pPr>
      <w:widowControl/>
      <w:snapToGrid/>
      <w:spacing w:beforeLines="0" w:before="24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customStyle="1" w:styleId="4">
    <w:name w:val="标题4"/>
    <w:basedOn w:val="a"/>
    <w:next w:val="a"/>
    <w:qFormat/>
    <w:rsid w:val="00056F8D"/>
    <w:pPr>
      <w:outlineLvl w:val="3"/>
    </w:pPr>
    <w:rPr>
      <w:rFonts w:asciiTheme="minorHAnsi" w:eastAsiaTheme="minorEastAsia" w:hAnsiTheme="minorHAnsi" w:cstheme="minorBidi"/>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DE563A-2356-4487-B1CC-B786B057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1604</Words>
  <Characters>9146</Characters>
  <Application>Microsoft Office Word</Application>
  <DocSecurity>0</DocSecurity>
  <Lines>76</Lines>
  <Paragraphs>21</Paragraphs>
  <ScaleCrop>false</ScaleCrop>
  <Company>WwW.ankty.CoM</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jungle</dc:creator>
  <cp:lastModifiedBy>张 鸿斌</cp:lastModifiedBy>
  <cp:revision>43</cp:revision>
  <dcterms:created xsi:type="dcterms:W3CDTF">2022-03-22T05:33:00Z</dcterms:created>
  <dcterms:modified xsi:type="dcterms:W3CDTF">2022-04-10T09:56:00Z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65F49035946042F2BDE4E648BF4CD24F</vt:lpwstr>
  </property>
</Properties>
</file>